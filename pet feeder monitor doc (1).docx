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C714" w14:textId="77777777" w:rsidR="007E4303" w:rsidRDefault="007E4303" w:rsidP="00662862">
      <w:pPr>
        <w:spacing w:before="220" w:line="360" w:lineRule="auto"/>
        <w:ind w:left="840" w:right="342"/>
        <w:jc w:val="center"/>
        <w:rPr>
          <w:sz w:val="30"/>
          <w:szCs w:val="30"/>
        </w:rPr>
      </w:pPr>
      <w:r>
        <w:rPr>
          <w:b/>
          <w:bCs/>
          <w:spacing w:val="-2"/>
          <w:sz w:val="30"/>
          <w:szCs w:val="30"/>
        </w:rPr>
        <w:t>ABSTRACT</w:t>
      </w:r>
    </w:p>
    <w:p w14:paraId="0945A8DC" w14:textId="3D550E99" w:rsidR="007E4303" w:rsidRPr="00662862" w:rsidRDefault="00662862" w:rsidP="00662862">
      <w:pPr>
        <w:spacing w:line="360" w:lineRule="auto"/>
        <w:jc w:val="both"/>
      </w:pPr>
      <w:r w:rsidRPr="00662862">
        <w:rPr>
          <w:color w:val="1F1F1F"/>
          <w:shd w:val="clear" w:color="auto" w:fill="FFFFFF"/>
        </w:rPr>
        <w:t>This project explores the development of a Pet Feeder Monitor utilizing the ESP32 microcontroller. This innovative solution addresses the challenge of maintaining consistent pet feeding schedules in busy lifestyles, offering pet owners remote monitoring, convenience, and peace of mind. The ESP32, a powerful and cost-effective microcontroller with Wi-Fi and Bluetooth capabilities, serves as the core of the system. The Pet Feeder Monitor integrates various components including the ESP32 for processing and communication, a feeding mechanism for dispensing food portions, and sensors for tracking food levels and potentially pet behavior. This project provides valuable hands-on experience in hardware and software domains, including microcontroller programming, circuit design, sensor integration, and Internet of Things (IoT) concepts.</w:t>
      </w:r>
    </w:p>
    <w:p w14:paraId="506BA888" w14:textId="77777777" w:rsidR="007E4303" w:rsidRDefault="007E4303" w:rsidP="007E4303">
      <w:pPr>
        <w:spacing w:before="237"/>
        <w:jc w:val="both"/>
      </w:pPr>
    </w:p>
    <w:p w14:paraId="4D2D547A" w14:textId="77777777" w:rsidR="007E4303" w:rsidRDefault="007E4303" w:rsidP="007E4303">
      <w:pPr>
        <w:spacing w:line="367" w:lineRule="auto"/>
        <w:ind w:left="828"/>
        <w:rPr>
          <w:sz w:val="26"/>
          <w:szCs w:val="26"/>
        </w:rPr>
      </w:pPr>
      <w:r>
        <w:rPr>
          <w:b/>
          <w:bCs/>
          <w:sz w:val="26"/>
          <w:szCs w:val="26"/>
        </w:rPr>
        <w:t xml:space="preserve">Keywords: </w:t>
      </w:r>
      <w:r>
        <w:t>pet monitor,</w:t>
      </w:r>
      <w:r>
        <w:rPr>
          <w:spacing w:val="37"/>
        </w:rPr>
        <w:t xml:space="preserve"> esp32-cam</w:t>
      </w:r>
      <w:r>
        <w:t>,</w:t>
      </w:r>
      <w:r>
        <w:rPr>
          <w:spacing w:val="34"/>
        </w:rPr>
        <w:t xml:space="preserve"> </w:t>
      </w:r>
      <w:r>
        <w:t>Feeder.</w:t>
      </w:r>
    </w:p>
    <w:p w14:paraId="5F0EBBD0" w14:textId="77777777" w:rsidR="007E4303" w:rsidRDefault="007E4303" w:rsidP="007E4303">
      <w:pPr>
        <w:spacing w:before="220" w:line="14" w:lineRule="auto"/>
        <w:rPr>
          <w:sz w:val="20"/>
          <w:szCs w:val="20"/>
        </w:rPr>
      </w:pPr>
      <w:r>
        <w:rPr>
          <w:noProof/>
          <w:sz w:val="20"/>
          <w:szCs w:val="20"/>
        </w:rPr>
        <w:drawing>
          <wp:anchor distT="0" distB="0" distL="114300" distR="114300" simplePos="0" relativeHeight="251675648" behindDoc="1" locked="0" layoutInCell="1" allowOverlap="1" wp14:anchorId="5347FF31" wp14:editId="0C15D278">
            <wp:simplePos x="0" y="0"/>
            <wp:positionH relativeFrom="page">
              <wp:posOffset>4018280</wp:posOffset>
            </wp:positionH>
            <wp:positionV relativeFrom="page">
              <wp:posOffset>8968740</wp:posOffset>
            </wp:positionV>
            <wp:extent cx="171450" cy="190500"/>
            <wp:effectExtent l="0" t="0" r="0" b="0"/>
            <wp:wrapNone/>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5"/>
                    <a:stretch>
                      <a:fillRect/>
                    </a:stretch>
                  </pic:blipFill>
                  <pic:spPr>
                    <a:xfrm>
                      <a:off x="0" y="0"/>
                      <a:ext cx="171450" cy="190500"/>
                    </a:xfrm>
                    <a:prstGeom prst="rect">
                      <a:avLst/>
                    </a:prstGeom>
                  </pic:spPr>
                </pic:pic>
              </a:graphicData>
            </a:graphic>
          </wp:anchor>
        </w:drawing>
      </w:r>
    </w:p>
    <w:p w14:paraId="4D5796CF" w14:textId="77777777" w:rsidR="007E4303" w:rsidRDefault="007E4303">
      <w:pPr>
        <w:pStyle w:val="Heading1"/>
        <w:keepNext w:val="0"/>
        <w:keepLines w:val="0"/>
        <w:spacing w:before="220"/>
        <w:ind w:left="840" w:right="338"/>
        <w:jc w:val="center"/>
        <w:rPr>
          <w:rFonts w:ascii="Times New Roman" w:eastAsia="Times New Roman" w:hAnsi="Times New Roman" w:cs="Times New Roman"/>
          <w:color w:val="auto"/>
          <w:sz w:val="30"/>
          <w:szCs w:val="30"/>
        </w:rPr>
      </w:pPr>
    </w:p>
    <w:p w14:paraId="4FD5BBA4" w14:textId="77777777" w:rsidR="007E4303" w:rsidRDefault="007E4303" w:rsidP="007E4303"/>
    <w:p w14:paraId="05B3BBAF" w14:textId="77777777" w:rsidR="007E4303" w:rsidRDefault="007E4303" w:rsidP="007E4303"/>
    <w:p w14:paraId="6F59F2B8" w14:textId="77777777" w:rsidR="007E4303" w:rsidRDefault="007E4303" w:rsidP="007E4303"/>
    <w:p w14:paraId="6983029F" w14:textId="77777777" w:rsidR="00662862" w:rsidRDefault="00662862" w:rsidP="007E4303"/>
    <w:p w14:paraId="797DD977" w14:textId="77777777" w:rsidR="00662862" w:rsidRDefault="00662862" w:rsidP="007E4303"/>
    <w:p w14:paraId="3B91A5E7" w14:textId="77777777" w:rsidR="00662862" w:rsidRDefault="00662862" w:rsidP="007E4303"/>
    <w:p w14:paraId="6F689EB2" w14:textId="77777777" w:rsidR="00662862" w:rsidRDefault="00662862" w:rsidP="007E4303"/>
    <w:p w14:paraId="72DB6C8D" w14:textId="77777777" w:rsidR="00662862" w:rsidRDefault="00662862" w:rsidP="007E4303"/>
    <w:p w14:paraId="443700C4" w14:textId="77777777" w:rsidR="00662862" w:rsidRDefault="00662862" w:rsidP="007E4303"/>
    <w:p w14:paraId="6999BAB0" w14:textId="77777777" w:rsidR="00662862" w:rsidRDefault="00662862" w:rsidP="007E4303"/>
    <w:p w14:paraId="7EF87CFF" w14:textId="77777777" w:rsidR="00662862" w:rsidRDefault="00662862" w:rsidP="007E4303"/>
    <w:p w14:paraId="3EB62C55" w14:textId="77777777" w:rsidR="00662862" w:rsidRDefault="00662862" w:rsidP="007E4303"/>
    <w:p w14:paraId="5127F866" w14:textId="77777777" w:rsidR="00662862" w:rsidRDefault="00662862" w:rsidP="007E4303"/>
    <w:p w14:paraId="677F4BBC" w14:textId="77777777" w:rsidR="00662862" w:rsidRDefault="00662862" w:rsidP="007E4303"/>
    <w:p w14:paraId="46F0EA8D" w14:textId="77777777" w:rsidR="00662862" w:rsidRDefault="00662862" w:rsidP="007E4303"/>
    <w:p w14:paraId="2A1CC342" w14:textId="77777777" w:rsidR="00662862" w:rsidRDefault="00662862" w:rsidP="007E4303"/>
    <w:p w14:paraId="1A5F7ABE" w14:textId="77777777" w:rsidR="00662862" w:rsidRDefault="00662862" w:rsidP="007E4303"/>
    <w:p w14:paraId="311FEC3A" w14:textId="77777777" w:rsidR="007E4303" w:rsidRDefault="007E4303" w:rsidP="007E4303"/>
    <w:p w14:paraId="5A07DE9F" w14:textId="77777777" w:rsidR="007E4303" w:rsidRDefault="007E4303" w:rsidP="007E4303"/>
    <w:p w14:paraId="6636ECE5" w14:textId="77777777" w:rsidR="007E4303" w:rsidRDefault="007E4303" w:rsidP="007E4303"/>
    <w:p w14:paraId="46D88E45" w14:textId="77777777" w:rsidR="007E4303" w:rsidRDefault="007E4303" w:rsidP="007E4303"/>
    <w:p w14:paraId="5FCDCE78" w14:textId="77777777" w:rsidR="007E4303" w:rsidRDefault="007E4303" w:rsidP="007E4303"/>
    <w:p w14:paraId="6C15926C" w14:textId="77777777" w:rsidR="007E4303" w:rsidRDefault="007E4303">
      <w:pPr>
        <w:pStyle w:val="Heading1"/>
        <w:keepNext w:val="0"/>
        <w:keepLines w:val="0"/>
        <w:spacing w:before="220"/>
        <w:ind w:left="840" w:right="338"/>
        <w:jc w:val="center"/>
        <w:rPr>
          <w:rFonts w:ascii="Times New Roman" w:eastAsia="Times New Roman" w:hAnsi="Times New Roman" w:cs="Times New Roman"/>
          <w:color w:val="auto"/>
          <w:sz w:val="30"/>
          <w:szCs w:val="30"/>
        </w:rPr>
      </w:pPr>
    </w:p>
    <w:p w14:paraId="0190ADAF" w14:textId="77777777" w:rsidR="007E4303" w:rsidRDefault="007E4303">
      <w:pPr>
        <w:pStyle w:val="Heading1"/>
        <w:keepNext w:val="0"/>
        <w:keepLines w:val="0"/>
        <w:spacing w:before="220"/>
        <w:ind w:left="840" w:right="338"/>
        <w:jc w:val="center"/>
        <w:rPr>
          <w:rFonts w:ascii="Times New Roman" w:eastAsia="Times New Roman" w:hAnsi="Times New Roman" w:cs="Times New Roman"/>
          <w:color w:val="auto"/>
          <w:sz w:val="30"/>
          <w:szCs w:val="30"/>
        </w:rPr>
      </w:pPr>
    </w:p>
    <w:p w14:paraId="17083797" w14:textId="2663B664" w:rsidR="00277944" w:rsidRDefault="00000000">
      <w:pPr>
        <w:pStyle w:val="Heading1"/>
        <w:keepNext w:val="0"/>
        <w:keepLines w:val="0"/>
        <w:spacing w:before="220"/>
        <w:ind w:left="840" w:right="338"/>
        <w:jc w:val="center"/>
        <w:rPr>
          <w:sz w:val="30"/>
          <w:szCs w:val="30"/>
        </w:rPr>
      </w:pPr>
      <w:r>
        <w:rPr>
          <w:rFonts w:ascii="Times New Roman" w:eastAsia="Times New Roman" w:hAnsi="Times New Roman" w:cs="Times New Roman"/>
          <w:color w:val="auto"/>
          <w:sz w:val="30"/>
          <w:szCs w:val="30"/>
        </w:rPr>
        <w:lastRenderedPageBreak/>
        <w:t>TABLE</w:t>
      </w:r>
      <w:r>
        <w:rPr>
          <w:rFonts w:ascii="Times New Roman" w:eastAsia="Times New Roman" w:hAnsi="Times New Roman" w:cs="Times New Roman"/>
          <w:color w:val="auto"/>
          <w:spacing w:val="-6"/>
          <w:sz w:val="30"/>
          <w:szCs w:val="30"/>
        </w:rPr>
        <w:t xml:space="preserve"> </w:t>
      </w:r>
      <w:r>
        <w:rPr>
          <w:rFonts w:ascii="Times New Roman" w:eastAsia="Times New Roman" w:hAnsi="Times New Roman" w:cs="Times New Roman"/>
          <w:color w:val="auto"/>
          <w:sz w:val="30"/>
          <w:szCs w:val="30"/>
        </w:rPr>
        <w:t>OF</w:t>
      </w:r>
      <w:r>
        <w:rPr>
          <w:rFonts w:ascii="Times New Roman" w:eastAsia="Times New Roman" w:hAnsi="Times New Roman" w:cs="Times New Roman"/>
          <w:color w:val="auto"/>
          <w:spacing w:val="-9"/>
          <w:sz w:val="30"/>
          <w:szCs w:val="30"/>
        </w:rPr>
        <w:t xml:space="preserve"> </w:t>
      </w:r>
      <w:r>
        <w:rPr>
          <w:rFonts w:ascii="Times New Roman" w:eastAsia="Times New Roman" w:hAnsi="Times New Roman" w:cs="Times New Roman"/>
          <w:color w:val="auto"/>
          <w:spacing w:val="-2"/>
          <w:sz w:val="30"/>
          <w:szCs w:val="30"/>
        </w:rPr>
        <w:t>CONTENTS</w:t>
      </w:r>
    </w:p>
    <w:p w14:paraId="060EA6A2" w14:textId="77777777" w:rsidR="007E4303" w:rsidRDefault="007E4303">
      <w:pPr>
        <w:rPr>
          <w:b/>
          <w:bCs/>
          <w:sz w:val="19"/>
          <w:szCs w:val="19"/>
        </w:rPr>
      </w:pPr>
    </w:p>
    <w:tbl>
      <w:tblPr>
        <w:tblW w:w="9525" w:type="dxa"/>
        <w:tblBorders>
          <w:top w:val="single" w:sz="4" w:space="0" w:color="000000"/>
          <w:left w:val="single" w:sz="4" w:space="0" w:color="000000"/>
          <w:bottom w:val="single" w:sz="4" w:space="0" w:color="000000"/>
          <w:right w:val="single" w:sz="4" w:space="0" w:color="000000"/>
          <w:insideH w:val="single" w:sz="4" w:space="0" w:color="000000"/>
        </w:tblBorders>
        <w:tblCellMar>
          <w:top w:w="15" w:type="dxa"/>
          <w:left w:w="15" w:type="dxa"/>
          <w:bottom w:w="15" w:type="dxa"/>
          <w:right w:w="15" w:type="dxa"/>
        </w:tblCellMar>
        <w:tblLook w:val="04A0" w:firstRow="1" w:lastRow="0" w:firstColumn="1" w:lastColumn="0" w:noHBand="0" w:noVBand="1"/>
      </w:tblPr>
      <w:tblGrid>
        <w:gridCol w:w="596"/>
        <w:gridCol w:w="5759"/>
        <w:gridCol w:w="3170"/>
      </w:tblGrid>
      <w:tr w:rsidR="00277944" w14:paraId="783E226F" w14:textId="77777777">
        <w:trPr>
          <w:trHeight w:val="452"/>
        </w:trPr>
        <w:tc>
          <w:tcPr>
            <w:tcW w:w="602" w:type="dxa"/>
            <w:tcBorders>
              <w:bottom w:val="single" w:sz="4" w:space="0" w:color="000000"/>
            </w:tcBorders>
            <w:tcMar>
              <w:top w:w="15" w:type="dxa"/>
              <w:left w:w="22" w:type="dxa"/>
              <w:bottom w:w="15" w:type="dxa"/>
              <w:right w:w="20" w:type="dxa"/>
            </w:tcMar>
          </w:tcPr>
          <w:p w14:paraId="6715E349" w14:textId="77777777" w:rsidR="00277944" w:rsidRDefault="00277944">
            <w:pPr>
              <w:spacing w:before="2"/>
              <w:ind w:left="9"/>
              <w:jc w:val="center"/>
              <w:rPr>
                <w:b/>
                <w:bCs/>
                <w:spacing w:val="-2"/>
                <w:sz w:val="26"/>
                <w:szCs w:val="26"/>
              </w:rPr>
            </w:pPr>
            <w:bookmarkStart w:id="0" w:name="_Hlk157846376"/>
          </w:p>
        </w:tc>
        <w:tc>
          <w:tcPr>
            <w:tcW w:w="5823" w:type="dxa"/>
            <w:tcBorders>
              <w:bottom w:val="single" w:sz="4" w:space="0" w:color="000000"/>
            </w:tcBorders>
            <w:tcMar>
              <w:top w:w="15" w:type="dxa"/>
              <w:left w:w="20" w:type="dxa"/>
              <w:bottom w:w="15" w:type="dxa"/>
              <w:right w:w="20" w:type="dxa"/>
            </w:tcMar>
            <w:hideMark/>
          </w:tcPr>
          <w:p w14:paraId="4DBD6207" w14:textId="77777777" w:rsidR="00277944" w:rsidRDefault="00000000">
            <w:pPr>
              <w:spacing w:before="2"/>
              <w:ind w:left="9"/>
              <w:jc w:val="center"/>
              <w:rPr>
                <w:sz w:val="26"/>
                <w:szCs w:val="26"/>
              </w:rPr>
            </w:pPr>
            <w:r>
              <w:rPr>
                <w:b/>
                <w:bCs/>
                <w:spacing w:val="-2"/>
                <w:sz w:val="26"/>
                <w:szCs w:val="26"/>
              </w:rPr>
              <w:t>CONTENT</w:t>
            </w:r>
          </w:p>
        </w:tc>
        <w:tc>
          <w:tcPr>
            <w:tcW w:w="3210" w:type="dxa"/>
            <w:tcBorders>
              <w:bottom w:val="single" w:sz="4" w:space="0" w:color="000000"/>
            </w:tcBorders>
            <w:tcMar>
              <w:top w:w="15" w:type="dxa"/>
              <w:left w:w="20" w:type="dxa"/>
              <w:bottom w:w="15" w:type="dxa"/>
              <w:right w:w="22" w:type="dxa"/>
            </w:tcMar>
            <w:hideMark/>
          </w:tcPr>
          <w:p w14:paraId="75667FB4" w14:textId="77777777" w:rsidR="00277944" w:rsidRDefault="00000000">
            <w:pPr>
              <w:spacing w:before="2"/>
              <w:ind w:left="13" w:right="1"/>
              <w:jc w:val="center"/>
              <w:rPr>
                <w:sz w:val="26"/>
                <w:szCs w:val="26"/>
              </w:rPr>
            </w:pPr>
            <w:r>
              <w:rPr>
                <w:b/>
                <w:bCs/>
                <w:sz w:val="26"/>
                <w:szCs w:val="26"/>
              </w:rPr>
              <w:t>PAGE</w:t>
            </w:r>
            <w:r>
              <w:rPr>
                <w:b/>
                <w:bCs/>
                <w:spacing w:val="6"/>
                <w:sz w:val="26"/>
                <w:szCs w:val="26"/>
              </w:rPr>
              <w:t xml:space="preserve"> </w:t>
            </w:r>
            <w:r>
              <w:rPr>
                <w:b/>
                <w:bCs/>
                <w:spacing w:val="-5"/>
                <w:sz w:val="26"/>
                <w:szCs w:val="26"/>
              </w:rPr>
              <w:t>NO</w:t>
            </w:r>
          </w:p>
        </w:tc>
      </w:tr>
      <w:tr w:rsidR="00277944" w14:paraId="568C4426" w14:textId="77777777">
        <w:trPr>
          <w:trHeight w:val="389"/>
        </w:trPr>
        <w:tc>
          <w:tcPr>
            <w:tcW w:w="6384" w:type="dxa"/>
            <w:gridSpan w:val="2"/>
            <w:tcBorders>
              <w:top w:val="single" w:sz="4" w:space="0" w:color="000000"/>
              <w:bottom w:val="single" w:sz="4" w:space="0" w:color="000000"/>
            </w:tcBorders>
            <w:tcMar>
              <w:top w:w="15" w:type="dxa"/>
              <w:left w:w="22" w:type="dxa"/>
              <w:bottom w:w="15" w:type="dxa"/>
              <w:right w:w="20" w:type="dxa"/>
            </w:tcMar>
            <w:hideMark/>
          </w:tcPr>
          <w:p w14:paraId="02BBFAE2" w14:textId="77777777" w:rsidR="00277944" w:rsidRDefault="00000000">
            <w:pPr>
              <w:spacing w:before="4"/>
              <w:ind w:left="100"/>
            </w:pPr>
            <w:r>
              <w:rPr>
                <w:spacing w:val="-2"/>
              </w:rPr>
              <w:t>ABSTRACT</w:t>
            </w:r>
          </w:p>
        </w:tc>
        <w:tc>
          <w:tcPr>
            <w:tcW w:w="3210" w:type="dxa"/>
            <w:tcBorders>
              <w:top w:val="single" w:sz="4" w:space="0" w:color="000000"/>
              <w:bottom w:val="single" w:sz="4" w:space="0" w:color="000000"/>
            </w:tcBorders>
            <w:tcMar>
              <w:top w:w="15" w:type="dxa"/>
              <w:left w:w="20" w:type="dxa"/>
              <w:bottom w:w="15" w:type="dxa"/>
              <w:right w:w="22" w:type="dxa"/>
            </w:tcMar>
            <w:hideMark/>
          </w:tcPr>
          <w:p w14:paraId="00945BA4" w14:textId="77777777" w:rsidR="00277944" w:rsidRDefault="00000000">
            <w:pPr>
              <w:spacing w:before="4"/>
              <w:ind w:left="12" w:right="8"/>
              <w:jc w:val="center"/>
            </w:pPr>
            <w:proofErr w:type="spellStart"/>
            <w:r>
              <w:rPr>
                <w:spacing w:val="-10"/>
              </w:rPr>
              <w:t>i</w:t>
            </w:r>
            <w:proofErr w:type="spellEnd"/>
          </w:p>
        </w:tc>
      </w:tr>
      <w:tr w:rsidR="00277944" w14:paraId="6145390A" w14:textId="77777777">
        <w:trPr>
          <w:trHeight w:val="385"/>
        </w:trPr>
        <w:tc>
          <w:tcPr>
            <w:tcW w:w="6384" w:type="dxa"/>
            <w:gridSpan w:val="2"/>
            <w:tcBorders>
              <w:top w:val="single" w:sz="4" w:space="0" w:color="000000"/>
              <w:bottom w:val="single" w:sz="4" w:space="0" w:color="000000"/>
            </w:tcBorders>
            <w:tcMar>
              <w:top w:w="15" w:type="dxa"/>
              <w:left w:w="22" w:type="dxa"/>
              <w:bottom w:w="15" w:type="dxa"/>
              <w:right w:w="20" w:type="dxa"/>
            </w:tcMar>
            <w:hideMark/>
          </w:tcPr>
          <w:p w14:paraId="5E1F3EAA" w14:textId="77777777" w:rsidR="00277944" w:rsidRDefault="00000000">
            <w:pPr>
              <w:spacing w:before="3"/>
              <w:ind w:left="100"/>
            </w:pPr>
            <w:r>
              <w:t>LIST</w:t>
            </w:r>
            <w:r>
              <w:rPr>
                <w:spacing w:val="9"/>
              </w:rPr>
              <w:t xml:space="preserve"> </w:t>
            </w:r>
            <w:r>
              <w:t>OF</w:t>
            </w:r>
            <w:r>
              <w:rPr>
                <w:spacing w:val="8"/>
              </w:rPr>
              <w:t xml:space="preserve"> </w:t>
            </w:r>
            <w:r>
              <w:rPr>
                <w:spacing w:val="-2"/>
              </w:rPr>
              <w:t>FIGURES</w:t>
            </w:r>
          </w:p>
        </w:tc>
        <w:tc>
          <w:tcPr>
            <w:tcW w:w="3210" w:type="dxa"/>
            <w:tcBorders>
              <w:top w:val="single" w:sz="4" w:space="0" w:color="000000"/>
              <w:bottom w:val="single" w:sz="4" w:space="0" w:color="000000"/>
            </w:tcBorders>
            <w:tcMar>
              <w:top w:w="15" w:type="dxa"/>
              <w:left w:w="20" w:type="dxa"/>
              <w:bottom w:w="15" w:type="dxa"/>
              <w:right w:w="22" w:type="dxa"/>
            </w:tcMar>
            <w:hideMark/>
          </w:tcPr>
          <w:p w14:paraId="6FB3D6D2" w14:textId="77777777" w:rsidR="00277944" w:rsidRDefault="00000000">
            <w:pPr>
              <w:spacing w:before="3"/>
              <w:ind w:left="12" w:right="5"/>
              <w:jc w:val="center"/>
            </w:pPr>
            <w:r>
              <w:rPr>
                <w:spacing w:val="-5"/>
              </w:rPr>
              <w:t>ii</w:t>
            </w:r>
          </w:p>
        </w:tc>
      </w:tr>
      <w:tr w:rsidR="00277944" w14:paraId="7F5CCCD8" w14:textId="77777777">
        <w:trPr>
          <w:trHeight w:val="548"/>
        </w:trPr>
        <w:tc>
          <w:tcPr>
            <w:tcW w:w="6384" w:type="dxa"/>
            <w:gridSpan w:val="2"/>
            <w:tcBorders>
              <w:top w:val="single" w:sz="4" w:space="0" w:color="000000"/>
              <w:bottom w:val="single" w:sz="4" w:space="0" w:color="000000"/>
            </w:tcBorders>
            <w:tcMar>
              <w:top w:w="15" w:type="dxa"/>
              <w:left w:w="22" w:type="dxa"/>
              <w:bottom w:w="15" w:type="dxa"/>
              <w:right w:w="20" w:type="dxa"/>
            </w:tcMar>
            <w:hideMark/>
          </w:tcPr>
          <w:p w14:paraId="37AA0D20" w14:textId="77777777" w:rsidR="00277944" w:rsidRDefault="00000000">
            <w:pPr>
              <w:spacing w:before="85"/>
              <w:ind w:left="100"/>
            </w:pPr>
            <w:r>
              <w:rPr>
                <w:b/>
                <w:bCs/>
                <w:spacing w:val="-2"/>
              </w:rPr>
              <w:t>CHAPTERS</w:t>
            </w:r>
          </w:p>
        </w:tc>
        <w:tc>
          <w:tcPr>
            <w:tcW w:w="3210" w:type="dxa"/>
            <w:tcBorders>
              <w:top w:val="single" w:sz="4" w:space="0" w:color="000000"/>
              <w:bottom w:val="single" w:sz="4" w:space="0" w:color="000000"/>
            </w:tcBorders>
            <w:tcMar>
              <w:top w:w="15" w:type="dxa"/>
              <w:left w:w="20" w:type="dxa"/>
              <w:bottom w:w="15" w:type="dxa"/>
              <w:right w:w="22" w:type="dxa"/>
            </w:tcMar>
          </w:tcPr>
          <w:p w14:paraId="11C64BF6" w14:textId="77777777" w:rsidR="00277944" w:rsidRDefault="00277944"/>
        </w:tc>
      </w:tr>
      <w:tr w:rsidR="00277944" w14:paraId="6D251310" w14:textId="77777777">
        <w:trPr>
          <w:trHeight w:val="387"/>
        </w:trPr>
        <w:tc>
          <w:tcPr>
            <w:tcW w:w="602" w:type="dxa"/>
            <w:tcBorders>
              <w:top w:val="single" w:sz="4" w:space="0" w:color="000000"/>
              <w:bottom w:val="single" w:sz="4" w:space="0" w:color="000000"/>
            </w:tcBorders>
            <w:tcMar>
              <w:top w:w="15" w:type="dxa"/>
              <w:left w:w="22" w:type="dxa"/>
              <w:bottom w:w="15" w:type="dxa"/>
              <w:right w:w="20" w:type="dxa"/>
            </w:tcMar>
            <w:hideMark/>
          </w:tcPr>
          <w:p w14:paraId="262B6851" w14:textId="77777777" w:rsidR="00277944" w:rsidRDefault="00000000">
            <w:pPr>
              <w:spacing w:before="4"/>
              <w:ind w:left="52"/>
              <w:jc w:val="center"/>
            </w:pPr>
            <w:r>
              <w:t>1.</w:t>
            </w:r>
          </w:p>
        </w:tc>
        <w:tc>
          <w:tcPr>
            <w:tcW w:w="5823" w:type="dxa"/>
            <w:tcBorders>
              <w:top w:val="single" w:sz="4" w:space="0" w:color="000000"/>
              <w:bottom w:val="single" w:sz="4" w:space="0" w:color="000000"/>
            </w:tcBorders>
            <w:tcMar>
              <w:top w:w="15" w:type="dxa"/>
              <w:left w:w="20" w:type="dxa"/>
              <w:bottom w:w="15" w:type="dxa"/>
              <w:right w:w="20" w:type="dxa"/>
            </w:tcMar>
            <w:hideMark/>
          </w:tcPr>
          <w:p w14:paraId="6A4DA9FD" w14:textId="77777777" w:rsidR="00277944" w:rsidRDefault="00000000">
            <w:pPr>
              <w:spacing w:before="4"/>
            </w:pPr>
            <w:r>
              <w:rPr>
                <w:spacing w:val="31"/>
              </w:rPr>
              <w:t xml:space="preserve"> </w:t>
            </w:r>
            <w:r>
              <w:rPr>
                <w:spacing w:val="-2"/>
              </w:rPr>
              <w:t>INTRODUCTION</w:t>
            </w:r>
          </w:p>
        </w:tc>
        <w:tc>
          <w:tcPr>
            <w:tcW w:w="3210" w:type="dxa"/>
            <w:tcBorders>
              <w:top w:val="single" w:sz="4" w:space="0" w:color="000000"/>
              <w:bottom w:val="single" w:sz="4" w:space="0" w:color="000000"/>
            </w:tcBorders>
            <w:tcMar>
              <w:top w:w="15" w:type="dxa"/>
              <w:left w:w="20" w:type="dxa"/>
              <w:bottom w:w="15" w:type="dxa"/>
              <w:right w:w="22" w:type="dxa"/>
            </w:tcMar>
            <w:hideMark/>
          </w:tcPr>
          <w:p w14:paraId="407F4273" w14:textId="77777777" w:rsidR="00277944" w:rsidRDefault="00000000">
            <w:pPr>
              <w:spacing w:before="4"/>
              <w:ind w:left="12" w:right="9"/>
              <w:jc w:val="center"/>
            </w:pPr>
            <w:r>
              <w:t>3-6</w:t>
            </w:r>
          </w:p>
        </w:tc>
      </w:tr>
      <w:tr w:rsidR="00277944" w14:paraId="688553D0" w14:textId="77777777">
        <w:trPr>
          <w:trHeight w:val="388"/>
        </w:trPr>
        <w:tc>
          <w:tcPr>
            <w:tcW w:w="602" w:type="dxa"/>
            <w:tcBorders>
              <w:top w:val="single" w:sz="4" w:space="0" w:color="000000"/>
              <w:bottom w:val="single" w:sz="4" w:space="0" w:color="000000"/>
            </w:tcBorders>
            <w:tcMar>
              <w:top w:w="15" w:type="dxa"/>
              <w:left w:w="22" w:type="dxa"/>
              <w:bottom w:w="15" w:type="dxa"/>
              <w:right w:w="20" w:type="dxa"/>
            </w:tcMar>
          </w:tcPr>
          <w:p w14:paraId="42592C1F" w14:textId="77777777" w:rsidR="00277944" w:rsidRDefault="00277944">
            <w:pPr>
              <w:spacing w:before="3"/>
              <w:ind w:left="384"/>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71FE7CE5" w14:textId="77777777" w:rsidR="00277944" w:rsidRDefault="00000000">
            <w:pPr>
              <w:spacing w:before="3"/>
            </w:pPr>
            <w:r>
              <w:t>1.1</w:t>
            </w:r>
            <w:r>
              <w:rPr>
                <w:spacing w:val="5"/>
              </w:rPr>
              <w:t xml:space="preserve"> </w:t>
            </w:r>
            <w:r>
              <w:rPr>
                <w:spacing w:val="-2"/>
              </w:rPr>
              <w:t>Introduction</w:t>
            </w:r>
          </w:p>
        </w:tc>
        <w:tc>
          <w:tcPr>
            <w:tcW w:w="3210" w:type="dxa"/>
            <w:tcBorders>
              <w:top w:val="single" w:sz="4" w:space="0" w:color="000000"/>
              <w:bottom w:val="single" w:sz="4" w:space="0" w:color="000000"/>
            </w:tcBorders>
            <w:tcMar>
              <w:top w:w="15" w:type="dxa"/>
              <w:left w:w="20" w:type="dxa"/>
              <w:bottom w:w="15" w:type="dxa"/>
              <w:right w:w="22" w:type="dxa"/>
            </w:tcMar>
            <w:hideMark/>
          </w:tcPr>
          <w:p w14:paraId="4B0A6303" w14:textId="77777777" w:rsidR="00277944" w:rsidRDefault="00000000">
            <w:pPr>
              <w:spacing w:before="3"/>
              <w:ind w:left="12" w:right="3"/>
              <w:jc w:val="center"/>
            </w:pPr>
            <w:r>
              <w:rPr>
                <w:spacing w:val="-10"/>
              </w:rPr>
              <w:t>3</w:t>
            </w:r>
          </w:p>
        </w:tc>
      </w:tr>
      <w:tr w:rsidR="00277944" w14:paraId="5567E03B" w14:textId="77777777">
        <w:trPr>
          <w:trHeight w:val="390"/>
        </w:trPr>
        <w:tc>
          <w:tcPr>
            <w:tcW w:w="602" w:type="dxa"/>
            <w:tcBorders>
              <w:top w:val="single" w:sz="4" w:space="0" w:color="000000"/>
              <w:bottom w:val="single" w:sz="4" w:space="0" w:color="000000"/>
            </w:tcBorders>
            <w:tcMar>
              <w:top w:w="15" w:type="dxa"/>
              <w:left w:w="22" w:type="dxa"/>
              <w:bottom w:w="15" w:type="dxa"/>
              <w:right w:w="20" w:type="dxa"/>
            </w:tcMar>
          </w:tcPr>
          <w:p w14:paraId="5DED37B7" w14:textId="77777777" w:rsidR="00277944" w:rsidRDefault="00277944">
            <w:pPr>
              <w:spacing w:before="5"/>
              <w:ind w:left="384"/>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707F498F" w14:textId="77777777" w:rsidR="00277944" w:rsidRDefault="00000000">
            <w:pPr>
              <w:spacing w:before="5"/>
            </w:pPr>
            <w:r>
              <w:t>1.2</w:t>
            </w:r>
            <w:r>
              <w:rPr>
                <w:spacing w:val="5"/>
              </w:rPr>
              <w:t xml:space="preserve"> </w:t>
            </w:r>
            <w:r>
              <w:rPr>
                <w:spacing w:val="-2"/>
              </w:rPr>
              <w:t>Objectives</w:t>
            </w:r>
          </w:p>
        </w:tc>
        <w:tc>
          <w:tcPr>
            <w:tcW w:w="3210" w:type="dxa"/>
            <w:tcBorders>
              <w:top w:val="single" w:sz="4" w:space="0" w:color="000000"/>
              <w:bottom w:val="single" w:sz="4" w:space="0" w:color="000000"/>
            </w:tcBorders>
            <w:tcMar>
              <w:top w:w="15" w:type="dxa"/>
              <w:left w:w="20" w:type="dxa"/>
              <w:bottom w:w="15" w:type="dxa"/>
              <w:right w:w="22" w:type="dxa"/>
            </w:tcMar>
            <w:hideMark/>
          </w:tcPr>
          <w:p w14:paraId="5E35EA3C" w14:textId="77777777" w:rsidR="00277944" w:rsidRDefault="00000000">
            <w:pPr>
              <w:spacing w:before="5"/>
              <w:ind w:left="12" w:right="1"/>
              <w:jc w:val="center"/>
            </w:pPr>
            <w:r>
              <w:rPr>
                <w:spacing w:val="-10"/>
              </w:rPr>
              <w:t>4-5</w:t>
            </w:r>
          </w:p>
        </w:tc>
      </w:tr>
      <w:tr w:rsidR="00277944" w14:paraId="37D79A3F" w14:textId="77777777">
        <w:trPr>
          <w:trHeight w:val="386"/>
        </w:trPr>
        <w:tc>
          <w:tcPr>
            <w:tcW w:w="602" w:type="dxa"/>
            <w:tcBorders>
              <w:top w:val="single" w:sz="4" w:space="0" w:color="000000"/>
              <w:bottom w:val="single" w:sz="4" w:space="0" w:color="000000"/>
            </w:tcBorders>
            <w:tcMar>
              <w:top w:w="15" w:type="dxa"/>
              <w:left w:w="22" w:type="dxa"/>
              <w:bottom w:w="15" w:type="dxa"/>
              <w:right w:w="20" w:type="dxa"/>
            </w:tcMar>
          </w:tcPr>
          <w:p w14:paraId="0D120882" w14:textId="77777777" w:rsidR="00277944" w:rsidRDefault="00277944">
            <w:pPr>
              <w:spacing w:before="3"/>
              <w:ind w:left="384"/>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07DD2B3D" w14:textId="77777777" w:rsidR="00277944" w:rsidRDefault="00000000">
            <w:pPr>
              <w:spacing w:before="3"/>
            </w:pPr>
            <w:r>
              <w:t>1.3</w:t>
            </w:r>
            <w:r>
              <w:rPr>
                <w:spacing w:val="12"/>
              </w:rPr>
              <w:t xml:space="preserve"> </w:t>
            </w:r>
            <w:r>
              <w:t>Organization</w:t>
            </w:r>
            <w:r>
              <w:rPr>
                <w:spacing w:val="10"/>
              </w:rPr>
              <w:t xml:space="preserve"> </w:t>
            </w:r>
            <w:r>
              <w:t>of</w:t>
            </w:r>
            <w:r>
              <w:rPr>
                <w:spacing w:val="8"/>
              </w:rPr>
              <w:t xml:space="preserve"> </w:t>
            </w:r>
            <w:r>
              <w:rPr>
                <w:spacing w:val="-2"/>
              </w:rPr>
              <w:t>Thesis</w:t>
            </w:r>
          </w:p>
        </w:tc>
        <w:tc>
          <w:tcPr>
            <w:tcW w:w="3210" w:type="dxa"/>
            <w:tcBorders>
              <w:top w:val="single" w:sz="4" w:space="0" w:color="000000"/>
              <w:bottom w:val="single" w:sz="4" w:space="0" w:color="000000"/>
            </w:tcBorders>
            <w:tcMar>
              <w:top w:w="15" w:type="dxa"/>
              <w:left w:w="20" w:type="dxa"/>
              <w:bottom w:w="15" w:type="dxa"/>
              <w:right w:w="22" w:type="dxa"/>
            </w:tcMar>
            <w:hideMark/>
          </w:tcPr>
          <w:p w14:paraId="4AD065A0" w14:textId="77777777" w:rsidR="00277944" w:rsidRDefault="00000000">
            <w:pPr>
              <w:spacing w:before="3"/>
              <w:ind w:left="12" w:right="6"/>
              <w:jc w:val="center"/>
            </w:pPr>
            <w:r>
              <w:rPr>
                <w:spacing w:val="-10"/>
              </w:rPr>
              <w:t xml:space="preserve">6 </w:t>
            </w:r>
          </w:p>
        </w:tc>
      </w:tr>
      <w:tr w:rsidR="00277944" w14:paraId="0A962A26" w14:textId="77777777">
        <w:trPr>
          <w:trHeight w:val="389"/>
        </w:trPr>
        <w:tc>
          <w:tcPr>
            <w:tcW w:w="602" w:type="dxa"/>
            <w:tcBorders>
              <w:top w:val="single" w:sz="4" w:space="0" w:color="000000"/>
              <w:bottom w:val="single" w:sz="4" w:space="0" w:color="000000"/>
            </w:tcBorders>
            <w:tcMar>
              <w:top w:w="15" w:type="dxa"/>
              <w:left w:w="22" w:type="dxa"/>
              <w:bottom w:w="15" w:type="dxa"/>
              <w:right w:w="20" w:type="dxa"/>
            </w:tcMar>
            <w:hideMark/>
          </w:tcPr>
          <w:p w14:paraId="654524AC" w14:textId="77777777" w:rsidR="00277944" w:rsidRDefault="00000000">
            <w:pPr>
              <w:spacing w:before="3"/>
              <w:ind w:left="52"/>
              <w:jc w:val="center"/>
            </w:pPr>
            <w:r>
              <w:t>2.</w:t>
            </w:r>
          </w:p>
        </w:tc>
        <w:tc>
          <w:tcPr>
            <w:tcW w:w="5823" w:type="dxa"/>
            <w:tcBorders>
              <w:top w:val="single" w:sz="4" w:space="0" w:color="000000"/>
              <w:bottom w:val="single" w:sz="4" w:space="0" w:color="000000"/>
            </w:tcBorders>
            <w:tcMar>
              <w:top w:w="15" w:type="dxa"/>
              <w:left w:w="20" w:type="dxa"/>
              <w:bottom w:w="15" w:type="dxa"/>
              <w:right w:w="20" w:type="dxa"/>
            </w:tcMar>
            <w:hideMark/>
          </w:tcPr>
          <w:p w14:paraId="289CC6C2" w14:textId="77777777" w:rsidR="00277944" w:rsidRDefault="00000000">
            <w:pPr>
              <w:spacing w:before="3"/>
            </w:pPr>
            <w:r>
              <w:rPr>
                <w:spacing w:val="40"/>
              </w:rPr>
              <w:t xml:space="preserve"> </w:t>
            </w:r>
            <w:r>
              <w:t>LITERATURE</w:t>
            </w:r>
            <w:r>
              <w:rPr>
                <w:spacing w:val="11"/>
              </w:rPr>
              <w:t xml:space="preserve"> </w:t>
            </w:r>
            <w:r>
              <w:rPr>
                <w:spacing w:val="-2"/>
              </w:rPr>
              <w:t>SURVEY</w:t>
            </w:r>
          </w:p>
        </w:tc>
        <w:tc>
          <w:tcPr>
            <w:tcW w:w="3210" w:type="dxa"/>
            <w:tcBorders>
              <w:top w:val="single" w:sz="4" w:space="0" w:color="000000"/>
              <w:bottom w:val="single" w:sz="4" w:space="0" w:color="000000"/>
            </w:tcBorders>
            <w:tcMar>
              <w:top w:w="15" w:type="dxa"/>
              <w:left w:w="20" w:type="dxa"/>
              <w:bottom w:w="15" w:type="dxa"/>
              <w:right w:w="22" w:type="dxa"/>
            </w:tcMar>
            <w:hideMark/>
          </w:tcPr>
          <w:p w14:paraId="2181C603" w14:textId="77777777" w:rsidR="00277944" w:rsidRDefault="00000000">
            <w:pPr>
              <w:spacing w:before="3"/>
              <w:ind w:left="12" w:right="10"/>
              <w:jc w:val="center"/>
            </w:pPr>
            <w:r>
              <w:t>7-</w:t>
            </w:r>
            <w:r>
              <w:rPr>
                <w:spacing w:val="-10"/>
              </w:rPr>
              <w:t>8</w:t>
            </w:r>
          </w:p>
        </w:tc>
      </w:tr>
      <w:tr w:rsidR="00277944" w14:paraId="0EB3BA5A" w14:textId="77777777">
        <w:trPr>
          <w:trHeight w:val="389"/>
        </w:trPr>
        <w:tc>
          <w:tcPr>
            <w:tcW w:w="602" w:type="dxa"/>
            <w:tcBorders>
              <w:top w:val="single" w:sz="4" w:space="0" w:color="000000"/>
              <w:bottom w:val="single" w:sz="4" w:space="0" w:color="000000"/>
            </w:tcBorders>
            <w:tcMar>
              <w:top w:w="15" w:type="dxa"/>
              <w:left w:w="22" w:type="dxa"/>
              <w:bottom w:w="15" w:type="dxa"/>
              <w:right w:w="20" w:type="dxa"/>
            </w:tcMar>
            <w:hideMark/>
          </w:tcPr>
          <w:p w14:paraId="3DDBAB1A" w14:textId="77777777" w:rsidR="00277944" w:rsidRDefault="00000000">
            <w:pPr>
              <w:spacing w:before="4"/>
              <w:ind w:left="12"/>
              <w:jc w:val="center"/>
            </w:pPr>
            <w:r>
              <w:rPr>
                <w:spacing w:val="10"/>
              </w:rPr>
              <w:t>3.</w:t>
            </w:r>
          </w:p>
        </w:tc>
        <w:tc>
          <w:tcPr>
            <w:tcW w:w="5823" w:type="dxa"/>
            <w:tcBorders>
              <w:top w:val="single" w:sz="4" w:space="0" w:color="000000"/>
              <w:bottom w:val="single" w:sz="4" w:space="0" w:color="000000"/>
            </w:tcBorders>
            <w:tcMar>
              <w:top w:w="15" w:type="dxa"/>
              <w:left w:w="20" w:type="dxa"/>
              <w:bottom w:w="15" w:type="dxa"/>
              <w:right w:w="20" w:type="dxa"/>
            </w:tcMar>
            <w:hideMark/>
          </w:tcPr>
          <w:p w14:paraId="2F3FE03C" w14:textId="77777777" w:rsidR="00277944" w:rsidRDefault="00000000">
            <w:pPr>
              <w:spacing w:before="4"/>
            </w:pPr>
            <w:r>
              <w:rPr>
                <w:spacing w:val="10"/>
              </w:rPr>
              <w:t xml:space="preserve"> </w:t>
            </w:r>
            <w:r>
              <w:t>EXISTING</w:t>
            </w:r>
            <w:r>
              <w:rPr>
                <w:spacing w:val="16"/>
              </w:rPr>
              <w:t xml:space="preserve"> </w:t>
            </w:r>
            <w:r>
              <w:rPr>
                <w:spacing w:val="-2"/>
              </w:rPr>
              <w:t>SYSTEM</w:t>
            </w:r>
          </w:p>
        </w:tc>
        <w:tc>
          <w:tcPr>
            <w:tcW w:w="3210" w:type="dxa"/>
            <w:tcBorders>
              <w:top w:val="single" w:sz="4" w:space="0" w:color="000000"/>
              <w:bottom w:val="single" w:sz="4" w:space="0" w:color="000000"/>
            </w:tcBorders>
            <w:tcMar>
              <w:top w:w="15" w:type="dxa"/>
              <w:left w:w="20" w:type="dxa"/>
              <w:bottom w:w="15" w:type="dxa"/>
              <w:right w:w="22" w:type="dxa"/>
            </w:tcMar>
            <w:hideMark/>
          </w:tcPr>
          <w:p w14:paraId="408A24D4" w14:textId="77777777" w:rsidR="00277944" w:rsidRDefault="00000000">
            <w:pPr>
              <w:spacing w:before="4"/>
              <w:ind w:left="12" w:right="7"/>
              <w:jc w:val="center"/>
            </w:pPr>
            <w:r>
              <w:rPr>
                <w:spacing w:val="-10"/>
              </w:rPr>
              <w:t>9</w:t>
            </w:r>
          </w:p>
        </w:tc>
      </w:tr>
      <w:tr w:rsidR="00277944" w14:paraId="55B39164" w14:textId="77777777">
        <w:trPr>
          <w:trHeight w:val="387"/>
        </w:trPr>
        <w:tc>
          <w:tcPr>
            <w:tcW w:w="602" w:type="dxa"/>
            <w:tcBorders>
              <w:top w:val="single" w:sz="4" w:space="0" w:color="000000"/>
              <w:bottom w:val="single" w:sz="4" w:space="0" w:color="000000"/>
            </w:tcBorders>
            <w:tcMar>
              <w:top w:w="15" w:type="dxa"/>
              <w:left w:w="22" w:type="dxa"/>
              <w:bottom w:w="15" w:type="dxa"/>
              <w:right w:w="20" w:type="dxa"/>
            </w:tcMar>
          </w:tcPr>
          <w:p w14:paraId="2000C04D" w14:textId="77777777" w:rsidR="00277944" w:rsidRDefault="00277944">
            <w:pPr>
              <w:spacing w:before="3"/>
              <w:ind w:left="12"/>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57DE06E3" w14:textId="77777777" w:rsidR="00277944" w:rsidRDefault="00000000">
            <w:pPr>
              <w:spacing w:before="3"/>
            </w:pPr>
            <w:r>
              <w:t>3.1 Existing</w:t>
            </w:r>
            <w:r>
              <w:rPr>
                <w:spacing w:val="15"/>
              </w:rPr>
              <w:t xml:space="preserve"> </w:t>
            </w:r>
            <w:r>
              <w:rPr>
                <w:spacing w:val="-2"/>
              </w:rPr>
              <w:t>System</w:t>
            </w:r>
          </w:p>
        </w:tc>
        <w:tc>
          <w:tcPr>
            <w:tcW w:w="3210" w:type="dxa"/>
            <w:tcBorders>
              <w:top w:val="single" w:sz="4" w:space="0" w:color="000000"/>
              <w:bottom w:val="single" w:sz="4" w:space="0" w:color="000000"/>
            </w:tcBorders>
            <w:tcMar>
              <w:top w:w="15" w:type="dxa"/>
              <w:left w:w="20" w:type="dxa"/>
              <w:bottom w:w="15" w:type="dxa"/>
              <w:right w:w="22" w:type="dxa"/>
            </w:tcMar>
            <w:hideMark/>
          </w:tcPr>
          <w:p w14:paraId="7BBB2627" w14:textId="77777777" w:rsidR="00277944" w:rsidRDefault="00000000">
            <w:pPr>
              <w:spacing w:before="3"/>
              <w:ind w:left="12" w:right="9"/>
              <w:jc w:val="center"/>
            </w:pPr>
            <w:r>
              <w:rPr>
                <w:spacing w:val="-10"/>
              </w:rPr>
              <w:t>9</w:t>
            </w:r>
          </w:p>
        </w:tc>
      </w:tr>
      <w:tr w:rsidR="00277944" w14:paraId="06B01C25" w14:textId="77777777">
        <w:trPr>
          <w:trHeight w:val="389"/>
        </w:trPr>
        <w:tc>
          <w:tcPr>
            <w:tcW w:w="602" w:type="dxa"/>
            <w:tcBorders>
              <w:top w:val="single" w:sz="4" w:space="0" w:color="000000"/>
              <w:bottom w:val="single" w:sz="4" w:space="0" w:color="000000"/>
            </w:tcBorders>
            <w:tcMar>
              <w:top w:w="15" w:type="dxa"/>
              <w:left w:w="22" w:type="dxa"/>
              <w:bottom w:w="15" w:type="dxa"/>
              <w:right w:w="20" w:type="dxa"/>
            </w:tcMar>
            <w:hideMark/>
          </w:tcPr>
          <w:p w14:paraId="64DD8078" w14:textId="77777777" w:rsidR="00277944" w:rsidRDefault="00000000">
            <w:pPr>
              <w:spacing w:before="4"/>
              <w:ind w:left="57"/>
              <w:jc w:val="center"/>
            </w:pPr>
            <w:r>
              <w:t>4</w:t>
            </w:r>
          </w:p>
        </w:tc>
        <w:tc>
          <w:tcPr>
            <w:tcW w:w="5823" w:type="dxa"/>
            <w:tcBorders>
              <w:top w:val="single" w:sz="4" w:space="0" w:color="000000"/>
              <w:bottom w:val="single" w:sz="4" w:space="0" w:color="000000"/>
            </w:tcBorders>
            <w:tcMar>
              <w:top w:w="15" w:type="dxa"/>
              <w:left w:w="20" w:type="dxa"/>
              <w:bottom w:w="15" w:type="dxa"/>
              <w:right w:w="20" w:type="dxa"/>
            </w:tcMar>
            <w:hideMark/>
          </w:tcPr>
          <w:p w14:paraId="20965EF3" w14:textId="77777777" w:rsidR="00277944" w:rsidRDefault="00000000">
            <w:pPr>
              <w:spacing w:before="4"/>
            </w:pPr>
            <w:r>
              <w:rPr>
                <w:spacing w:val="39"/>
              </w:rPr>
              <w:t xml:space="preserve"> </w:t>
            </w:r>
            <w:r>
              <w:t>PROPOSED</w:t>
            </w:r>
            <w:r>
              <w:rPr>
                <w:spacing w:val="7"/>
              </w:rPr>
              <w:t xml:space="preserve"> </w:t>
            </w:r>
            <w:r>
              <w:rPr>
                <w:spacing w:val="-2"/>
              </w:rPr>
              <w:t>SYSTEM</w:t>
            </w:r>
          </w:p>
        </w:tc>
        <w:tc>
          <w:tcPr>
            <w:tcW w:w="3210" w:type="dxa"/>
            <w:tcBorders>
              <w:top w:val="single" w:sz="4" w:space="0" w:color="000000"/>
              <w:bottom w:val="single" w:sz="4" w:space="0" w:color="000000"/>
            </w:tcBorders>
            <w:tcMar>
              <w:top w:w="15" w:type="dxa"/>
              <w:left w:w="20" w:type="dxa"/>
              <w:bottom w:w="15" w:type="dxa"/>
              <w:right w:w="22" w:type="dxa"/>
            </w:tcMar>
            <w:hideMark/>
          </w:tcPr>
          <w:p w14:paraId="43C56492" w14:textId="77777777" w:rsidR="00277944" w:rsidRDefault="00000000">
            <w:pPr>
              <w:spacing w:before="4"/>
              <w:ind w:left="12" w:right="6"/>
              <w:jc w:val="center"/>
            </w:pPr>
            <w:r>
              <w:t>10-13</w:t>
            </w:r>
          </w:p>
        </w:tc>
      </w:tr>
      <w:tr w:rsidR="00277944" w14:paraId="65E1E3B3" w14:textId="77777777">
        <w:trPr>
          <w:trHeight w:val="386"/>
        </w:trPr>
        <w:tc>
          <w:tcPr>
            <w:tcW w:w="602" w:type="dxa"/>
            <w:tcBorders>
              <w:top w:val="single" w:sz="4" w:space="0" w:color="000000"/>
              <w:bottom w:val="single" w:sz="4" w:space="0" w:color="000000"/>
            </w:tcBorders>
            <w:tcMar>
              <w:top w:w="15" w:type="dxa"/>
              <w:left w:w="22" w:type="dxa"/>
              <w:bottom w:w="15" w:type="dxa"/>
              <w:right w:w="20" w:type="dxa"/>
            </w:tcMar>
          </w:tcPr>
          <w:p w14:paraId="2D346885" w14:textId="77777777" w:rsidR="00277944" w:rsidRDefault="00277944">
            <w:pPr>
              <w:spacing w:before="3"/>
              <w:ind w:left="12"/>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4E9A8F2E" w14:textId="77777777" w:rsidR="00277944" w:rsidRDefault="00000000">
            <w:pPr>
              <w:spacing w:before="3"/>
            </w:pPr>
            <w:r>
              <w:t>4.1</w:t>
            </w:r>
            <w:r>
              <w:rPr>
                <w:spacing w:val="10"/>
              </w:rPr>
              <w:t xml:space="preserve"> </w:t>
            </w:r>
            <w:r>
              <w:t>Problem</w:t>
            </w:r>
            <w:r>
              <w:rPr>
                <w:spacing w:val="13"/>
              </w:rPr>
              <w:t xml:space="preserve"> </w:t>
            </w:r>
            <w:r>
              <w:rPr>
                <w:spacing w:val="-2"/>
              </w:rPr>
              <w:t>Statement</w:t>
            </w:r>
          </w:p>
        </w:tc>
        <w:tc>
          <w:tcPr>
            <w:tcW w:w="3210" w:type="dxa"/>
            <w:tcBorders>
              <w:top w:val="single" w:sz="4" w:space="0" w:color="000000"/>
              <w:bottom w:val="single" w:sz="4" w:space="0" w:color="000000"/>
            </w:tcBorders>
            <w:tcMar>
              <w:top w:w="15" w:type="dxa"/>
              <w:left w:w="20" w:type="dxa"/>
              <w:bottom w:w="15" w:type="dxa"/>
              <w:right w:w="22" w:type="dxa"/>
            </w:tcMar>
            <w:hideMark/>
          </w:tcPr>
          <w:p w14:paraId="1A73C1E3" w14:textId="77777777" w:rsidR="00277944" w:rsidRDefault="00000000">
            <w:pPr>
              <w:spacing w:before="3"/>
              <w:ind w:left="12" w:right="7"/>
              <w:jc w:val="center"/>
            </w:pPr>
            <w:r>
              <w:rPr>
                <w:spacing w:val="-10"/>
              </w:rPr>
              <w:t>10-11</w:t>
            </w:r>
          </w:p>
        </w:tc>
      </w:tr>
      <w:tr w:rsidR="00277944" w14:paraId="72C5DA37" w14:textId="77777777">
        <w:trPr>
          <w:trHeight w:val="389"/>
        </w:trPr>
        <w:tc>
          <w:tcPr>
            <w:tcW w:w="602" w:type="dxa"/>
            <w:tcBorders>
              <w:top w:val="single" w:sz="4" w:space="0" w:color="000000"/>
              <w:bottom w:val="single" w:sz="4" w:space="0" w:color="000000"/>
            </w:tcBorders>
            <w:tcMar>
              <w:top w:w="15" w:type="dxa"/>
              <w:left w:w="22" w:type="dxa"/>
              <w:bottom w:w="15" w:type="dxa"/>
              <w:right w:w="20" w:type="dxa"/>
            </w:tcMar>
          </w:tcPr>
          <w:p w14:paraId="25E939BF" w14:textId="77777777" w:rsidR="00277944" w:rsidRDefault="00277944">
            <w:pPr>
              <w:spacing w:before="5"/>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7F59278E" w14:textId="77777777" w:rsidR="00277944" w:rsidRDefault="00000000">
            <w:pPr>
              <w:spacing w:before="5"/>
            </w:pPr>
            <w:r>
              <w:t>4.2</w:t>
            </w:r>
            <w:r>
              <w:rPr>
                <w:spacing w:val="10"/>
              </w:rPr>
              <w:t xml:space="preserve"> </w:t>
            </w:r>
            <w:r>
              <w:t>System</w:t>
            </w:r>
            <w:r>
              <w:rPr>
                <w:spacing w:val="13"/>
              </w:rPr>
              <w:t xml:space="preserve"> </w:t>
            </w:r>
            <w:r>
              <w:rPr>
                <w:spacing w:val="-2"/>
              </w:rPr>
              <w:t>Architecture</w:t>
            </w:r>
          </w:p>
        </w:tc>
        <w:tc>
          <w:tcPr>
            <w:tcW w:w="3210" w:type="dxa"/>
            <w:tcBorders>
              <w:top w:val="single" w:sz="4" w:space="0" w:color="000000"/>
              <w:bottom w:val="single" w:sz="4" w:space="0" w:color="000000"/>
            </w:tcBorders>
            <w:tcMar>
              <w:top w:w="15" w:type="dxa"/>
              <w:left w:w="20" w:type="dxa"/>
              <w:bottom w:w="15" w:type="dxa"/>
              <w:right w:w="22" w:type="dxa"/>
            </w:tcMar>
            <w:hideMark/>
          </w:tcPr>
          <w:p w14:paraId="1A4F6441" w14:textId="77777777" w:rsidR="00277944" w:rsidRDefault="00000000">
            <w:pPr>
              <w:spacing w:before="5"/>
              <w:ind w:left="12" w:right="10"/>
              <w:jc w:val="center"/>
            </w:pPr>
            <w:r>
              <w:t>11-</w:t>
            </w:r>
            <w:r>
              <w:rPr>
                <w:spacing w:val="-10"/>
              </w:rPr>
              <w:t>12</w:t>
            </w:r>
          </w:p>
        </w:tc>
      </w:tr>
      <w:tr w:rsidR="00277944" w14:paraId="09A3B5AF" w14:textId="77777777">
        <w:trPr>
          <w:trHeight w:val="387"/>
        </w:trPr>
        <w:tc>
          <w:tcPr>
            <w:tcW w:w="602" w:type="dxa"/>
            <w:tcBorders>
              <w:top w:val="single" w:sz="4" w:space="0" w:color="000000"/>
              <w:bottom w:val="single" w:sz="4" w:space="0" w:color="000000"/>
            </w:tcBorders>
            <w:tcMar>
              <w:top w:w="15" w:type="dxa"/>
              <w:left w:w="22" w:type="dxa"/>
              <w:bottom w:w="15" w:type="dxa"/>
              <w:right w:w="20" w:type="dxa"/>
            </w:tcMar>
          </w:tcPr>
          <w:p w14:paraId="2B51708F" w14:textId="77777777" w:rsidR="00277944" w:rsidRDefault="00277944">
            <w:pPr>
              <w:spacing w:before="3"/>
              <w:ind w:left="728"/>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6E57EC19" w14:textId="77777777" w:rsidR="00277944" w:rsidRDefault="00000000">
            <w:pPr>
              <w:spacing w:before="3"/>
            </w:pPr>
            <w:r>
              <w:t>4.3</w:t>
            </w:r>
            <w:r>
              <w:rPr>
                <w:spacing w:val="14"/>
              </w:rPr>
              <w:t xml:space="preserve"> </w:t>
            </w:r>
            <w:r>
              <w:t>Working</w:t>
            </w:r>
            <w:r>
              <w:rPr>
                <w:spacing w:val="12"/>
              </w:rPr>
              <w:t xml:space="preserve"> </w:t>
            </w:r>
            <w:r>
              <w:rPr>
                <w:spacing w:val="-2"/>
              </w:rPr>
              <w:t>Process</w:t>
            </w:r>
          </w:p>
        </w:tc>
        <w:tc>
          <w:tcPr>
            <w:tcW w:w="3210" w:type="dxa"/>
            <w:tcBorders>
              <w:top w:val="single" w:sz="4" w:space="0" w:color="000000"/>
              <w:bottom w:val="single" w:sz="4" w:space="0" w:color="000000"/>
            </w:tcBorders>
            <w:tcMar>
              <w:top w:w="15" w:type="dxa"/>
              <w:left w:w="20" w:type="dxa"/>
              <w:bottom w:w="15" w:type="dxa"/>
              <w:right w:w="22" w:type="dxa"/>
            </w:tcMar>
            <w:hideMark/>
          </w:tcPr>
          <w:p w14:paraId="3E09663B" w14:textId="77777777" w:rsidR="00277944" w:rsidRDefault="00000000">
            <w:pPr>
              <w:spacing w:before="3"/>
              <w:ind w:left="12" w:right="4"/>
              <w:jc w:val="center"/>
            </w:pPr>
            <w:r>
              <w:t>13</w:t>
            </w:r>
          </w:p>
        </w:tc>
      </w:tr>
      <w:tr w:rsidR="00277944" w14:paraId="2C4CF19E" w14:textId="77777777">
        <w:trPr>
          <w:trHeight w:val="389"/>
        </w:trPr>
        <w:tc>
          <w:tcPr>
            <w:tcW w:w="602" w:type="dxa"/>
            <w:tcBorders>
              <w:top w:val="single" w:sz="4" w:space="0" w:color="000000"/>
              <w:bottom w:val="single" w:sz="4" w:space="0" w:color="000000"/>
            </w:tcBorders>
            <w:tcMar>
              <w:top w:w="15" w:type="dxa"/>
              <w:left w:w="22" w:type="dxa"/>
              <w:bottom w:w="15" w:type="dxa"/>
              <w:right w:w="20" w:type="dxa"/>
            </w:tcMar>
            <w:hideMark/>
          </w:tcPr>
          <w:p w14:paraId="687DC2A7" w14:textId="77777777" w:rsidR="00277944" w:rsidRDefault="00000000">
            <w:pPr>
              <w:spacing w:before="7"/>
              <w:ind w:left="57"/>
              <w:jc w:val="center"/>
            </w:pPr>
            <w:r>
              <w:t>5</w:t>
            </w:r>
          </w:p>
        </w:tc>
        <w:tc>
          <w:tcPr>
            <w:tcW w:w="5823" w:type="dxa"/>
            <w:tcBorders>
              <w:top w:val="single" w:sz="4" w:space="0" w:color="000000"/>
              <w:bottom w:val="single" w:sz="4" w:space="0" w:color="000000"/>
            </w:tcBorders>
            <w:tcMar>
              <w:top w:w="15" w:type="dxa"/>
              <w:left w:w="20" w:type="dxa"/>
              <w:bottom w:w="15" w:type="dxa"/>
              <w:right w:w="20" w:type="dxa"/>
            </w:tcMar>
            <w:hideMark/>
          </w:tcPr>
          <w:p w14:paraId="3BA176D5" w14:textId="77777777" w:rsidR="00277944" w:rsidRDefault="00000000">
            <w:pPr>
              <w:spacing w:before="7"/>
            </w:pPr>
            <w:r>
              <w:rPr>
                <w:spacing w:val="31"/>
              </w:rPr>
              <w:t xml:space="preserve"> </w:t>
            </w:r>
            <w:r>
              <w:rPr>
                <w:spacing w:val="-2"/>
              </w:rPr>
              <w:t>METHODOLOGIES</w:t>
            </w:r>
          </w:p>
        </w:tc>
        <w:tc>
          <w:tcPr>
            <w:tcW w:w="3210" w:type="dxa"/>
            <w:tcBorders>
              <w:top w:val="single" w:sz="4" w:space="0" w:color="000000"/>
              <w:bottom w:val="single" w:sz="4" w:space="0" w:color="000000"/>
            </w:tcBorders>
            <w:tcMar>
              <w:top w:w="15" w:type="dxa"/>
              <w:left w:w="20" w:type="dxa"/>
              <w:bottom w:w="15" w:type="dxa"/>
              <w:right w:w="22" w:type="dxa"/>
            </w:tcMar>
            <w:hideMark/>
          </w:tcPr>
          <w:p w14:paraId="3C588E04" w14:textId="77777777" w:rsidR="00277944" w:rsidRDefault="00000000">
            <w:pPr>
              <w:spacing w:before="7"/>
              <w:ind w:left="12" w:right="6"/>
              <w:jc w:val="center"/>
            </w:pPr>
            <w:r>
              <w:t>14-</w:t>
            </w:r>
            <w:r>
              <w:rPr>
                <w:spacing w:val="-5"/>
              </w:rPr>
              <w:t>16</w:t>
            </w:r>
          </w:p>
        </w:tc>
      </w:tr>
      <w:tr w:rsidR="00277944" w14:paraId="724C3953" w14:textId="77777777">
        <w:trPr>
          <w:trHeight w:val="388"/>
        </w:trPr>
        <w:tc>
          <w:tcPr>
            <w:tcW w:w="602" w:type="dxa"/>
            <w:tcBorders>
              <w:top w:val="single" w:sz="4" w:space="0" w:color="000000"/>
              <w:bottom w:val="single" w:sz="4" w:space="0" w:color="000000"/>
            </w:tcBorders>
            <w:tcMar>
              <w:top w:w="15" w:type="dxa"/>
              <w:left w:w="22" w:type="dxa"/>
              <w:bottom w:w="15" w:type="dxa"/>
              <w:right w:w="20" w:type="dxa"/>
            </w:tcMar>
          </w:tcPr>
          <w:p w14:paraId="1EDDFCCA" w14:textId="77777777" w:rsidR="00277944" w:rsidRDefault="00277944">
            <w:pPr>
              <w:spacing w:before="3"/>
              <w:ind w:left="391"/>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45378250" w14:textId="77777777" w:rsidR="00277944" w:rsidRDefault="00000000">
            <w:pPr>
              <w:spacing w:before="3"/>
            </w:pPr>
            <w:r>
              <w:t>5.1</w:t>
            </w:r>
            <w:r>
              <w:rPr>
                <w:spacing w:val="6"/>
              </w:rPr>
              <w:t xml:space="preserve"> </w:t>
            </w:r>
            <w:r>
              <w:rPr>
                <w:spacing w:val="-2"/>
              </w:rPr>
              <w:t>Technologies</w:t>
            </w:r>
          </w:p>
        </w:tc>
        <w:tc>
          <w:tcPr>
            <w:tcW w:w="3210" w:type="dxa"/>
            <w:tcBorders>
              <w:top w:val="single" w:sz="4" w:space="0" w:color="000000"/>
              <w:bottom w:val="single" w:sz="4" w:space="0" w:color="000000"/>
            </w:tcBorders>
            <w:tcMar>
              <w:top w:w="15" w:type="dxa"/>
              <w:left w:w="20" w:type="dxa"/>
              <w:bottom w:w="15" w:type="dxa"/>
              <w:right w:w="22" w:type="dxa"/>
            </w:tcMar>
            <w:hideMark/>
          </w:tcPr>
          <w:p w14:paraId="7D8F01FD" w14:textId="77777777" w:rsidR="00277944" w:rsidRDefault="00000000">
            <w:pPr>
              <w:spacing w:before="3"/>
              <w:ind w:left="12" w:right="10"/>
              <w:jc w:val="center"/>
            </w:pPr>
            <w:r>
              <w:rPr>
                <w:spacing w:val="-5"/>
              </w:rPr>
              <w:t>15-16</w:t>
            </w:r>
          </w:p>
        </w:tc>
      </w:tr>
      <w:tr w:rsidR="00277944" w14:paraId="7951D670" w14:textId="77777777">
        <w:trPr>
          <w:trHeight w:val="387"/>
        </w:trPr>
        <w:tc>
          <w:tcPr>
            <w:tcW w:w="602" w:type="dxa"/>
            <w:tcBorders>
              <w:top w:val="single" w:sz="4" w:space="0" w:color="000000"/>
              <w:bottom w:val="single" w:sz="4" w:space="0" w:color="000000"/>
            </w:tcBorders>
            <w:tcMar>
              <w:top w:w="15" w:type="dxa"/>
              <w:left w:w="22" w:type="dxa"/>
              <w:bottom w:w="15" w:type="dxa"/>
              <w:right w:w="20" w:type="dxa"/>
            </w:tcMar>
            <w:hideMark/>
          </w:tcPr>
          <w:p w14:paraId="71400D13" w14:textId="77777777" w:rsidR="00277944" w:rsidRDefault="00000000">
            <w:pPr>
              <w:spacing w:before="3"/>
              <w:ind w:left="57"/>
              <w:jc w:val="center"/>
            </w:pPr>
            <w:r>
              <w:t>6</w:t>
            </w:r>
          </w:p>
        </w:tc>
        <w:tc>
          <w:tcPr>
            <w:tcW w:w="5823" w:type="dxa"/>
            <w:tcBorders>
              <w:top w:val="single" w:sz="4" w:space="0" w:color="000000"/>
              <w:bottom w:val="single" w:sz="4" w:space="0" w:color="000000"/>
            </w:tcBorders>
            <w:tcMar>
              <w:top w:w="15" w:type="dxa"/>
              <w:left w:w="20" w:type="dxa"/>
              <w:bottom w:w="15" w:type="dxa"/>
              <w:right w:w="20" w:type="dxa"/>
            </w:tcMar>
            <w:hideMark/>
          </w:tcPr>
          <w:p w14:paraId="41428FB5" w14:textId="77777777" w:rsidR="00277944" w:rsidRDefault="00000000">
            <w:pPr>
              <w:spacing w:before="3"/>
            </w:pPr>
            <w:r>
              <w:rPr>
                <w:spacing w:val="31"/>
              </w:rPr>
              <w:t xml:space="preserve"> </w:t>
            </w:r>
            <w:r>
              <w:rPr>
                <w:spacing w:val="-2"/>
              </w:rPr>
              <w:t>IMPLEMENTATION</w:t>
            </w:r>
          </w:p>
        </w:tc>
        <w:tc>
          <w:tcPr>
            <w:tcW w:w="3210" w:type="dxa"/>
            <w:tcBorders>
              <w:top w:val="single" w:sz="4" w:space="0" w:color="000000"/>
              <w:bottom w:val="single" w:sz="4" w:space="0" w:color="000000"/>
            </w:tcBorders>
            <w:tcMar>
              <w:top w:w="15" w:type="dxa"/>
              <w:left w:w="20" w:type="dxa"/>
              <w:bottom w:w="15" w:type="dxa"/>
              <w:right w:w="22" w:type="dxa"/>
            </w:tcMar>
            <w:hideMark/>
          </w:tcPr>
          <w:p w14:paraId="318FEBB2" w14:textId="77777777" w:rsidR="00277944" w:rsidRDefault="00000000">
            <w:pPr>
              <w:spacing w:before="3"/>
              <w:ind w:left="12" w:right="12"/>
              <w:jc w:val="center"/>
            </w:pPr>
            <w:r>
              <w:t>17-</w:t>
            </w:r>
            <w:r>
              <w:rPr>
                <w:spacing w:val="-5"/>
              </w:rPr>
              <w:t>21</w:t>
            </w:r>
          </w:p>
        </w:tc>
      </w:tr>
      <w:tr w:rsidR="00277944" w14:paraId="6224E4BC" w14:textId="77777777">
        <w:trPr>
          <w:trHeight w:val="389"/>
        </w:trPr>
        <w:tc>
          <w:tcPr>
            <w:tcW w:w="602" w:type="dxa"/>
            <w:tcBorders>
              <w:top w:val="single" w:sz="4" w:space="0" w:color="000000"/>
              <w:bottom w:val="single" w:sz="4" w:space="0" w:color="000000"/>
            </w:tcBorders>
            <w:tcMar>
              <w:top w:w="15" w:type="dxa"/>
              <w:left w:w="22" w:type="dxa"/>
              <w:bottom w:w="15" w:type="dxa"/>
              <w:right w:w="20" w:type="dxa"/>
            </w:tcMar>
          </w:tcPr>
          <w:p w14:paraId="539C9187" w14:textId="77777777" w:rsidR="00277944" w:rsidRDefault="00277944">
            <w:pPr>
              <w:spacing w:before="7"/>
              <w:ind w:left="391"/>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3887D836" w14:textId="77777777" w:rsidR="00277944" w:rsidRDefault="00000000">
            <w:pPr>
              <w:spacing w:before="7"/>
            </w:pPr>
            <w:r>
              <w:t>6.1</w:t>
            </w:r>
            <w:r>
              <w:rPr>
                <w:spacing w:val="6"/>
              </w:rPr>
              <w:t xml:space="preserve"> </w:t>
            </w:r>
            <w:r>
              <w:rPr>
                <w:spacing w:val="-2"/>
              </w:rPr>
              <w:t>Requirements</w:t>
            </w:r>
          </w:p>
        </w:tc>
        <w:tc>
          <w:tcPr>
            <w:tcW w:w="3210" w:type="dxa"/>
            <w:tcBorders>
              <w:top w:val="single" w:sz="4" w:space="0" w:color="000000"/>
              <w:bottom w:val="single" w:sz="4" w:space="0" w:color="000000"/>
            </w:tcBorders>
            <w:tcMar>
              <w:top w:w="15" w:type="dxa"/>
              <w:left w:w="20" w:type="dxa"/>
              <w:bottom w:w="15" w:type="dxa"/>
              <w:right w:w="22" w:type="dxa"/>
            </w:tcMar>
            <w:hideMark/>
          </w:tcPr>
          <w:p w14:paraId="4E7E663C" w14:textId="77777777" w:rsidR="00277944" w:rsidRDefault="00000000">
            <w:pPr>
              <w:spacing w:before="7"/>
              <w:ind w:left="12" w:right="9"/>
              <w:jc w:val="center"/>
            </w:pPr>
            <w:r>
              <w:t>17</w:t>
            </w:r>
          </w:p>
        </w:tc>
      </w:tr>
      <w:tr w:rsidR="00277944" w14:paraId="172E4559" w14:textId="77777777">
        <w:trPr>
          <w:trHeight w:val="388"/>
        </w:trPr>
        <w:tc>
          <w:tcPr>
            <w:tcW w:w="602" w:type="dxa"/>
            <w:tcBorders>
              <w:top w:val="single" w:sz="4" w:space="0" w:color="000000"/>
              <w:bottom w:val="single" w:sz="4" w:space="0" w:color="000000"/>
            </w:tcBorders>
            <w:tcMar>
              <w:top w:w="15" w:type="dxa"/>
              <w:left w:w="22" w:type="dxa"/>
              <w:bottom w:w="15" w:type="dxa"/>
              <w:right w:w="20" w:type="dxa"/>
            </w:tcMar>
          </w:tcPr>
          <w:p w14:paraId="3C67F170" w14:textId="77777777" w:rsidR="00277944" w:rsidRDefault="00277944">
            <w:pPr>
              <w:spacing w:before="3"/>
              <w:ind w:left="728"/>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7AA63A2A" w14:textId="77777777" w:rsidR="00277944" w:rsidRDefault="00000000">
            <w:pPr>
              <w:spacing w:before="3"/>
            </w:pPr>
            <w:r>
              <w:t>6.1.1</w:t>
            </w:r>
            <w:r>
              <w:rPr>
                <w:spacing w:val="10"/>
              </w:rPr>
              <w:t xml:space="preserve"> </w:t>
            </w:r>
            <w:r>
              <w:t>Overall</w:t>
            </w:r>
            <w:r>
              <w:rPr>
                <w:spacing w:val="12"/>
              </w:rPr>
              <w:t xml:space="preserve"> </w:t>
            </w:r>
            <w:r>
              <w:rPr>
                <w:spacing w:val="-2"/>
              </w:rPr>
              <w:t>Description</w:t>
            </w:r>
          </w:p>
        </w:tc>
        <w:tc>
          <w:tcPr>
            <w:tcW w:w="3210" w:type="dxa"/>
            <w:tcBorders>
              <w:top w:val="single" w:sz="4" w:space="0" w:color="000000"/>
              <w:bottom w:val="single" w:sz="4" w:space="0" w:color="000000"/>
            </w:tcBorders>
            <w:tcMar>
              <w:top w:w="15" w:type="dxa"/>
              <w:left w:w="20" w:type="dxa"/>
              <w:bottom w:w="15" w:type="dxa"/>
              <w:right w:w="22" w:type="dxa"/>
            </w:tcMar>
            <w:hideMark/>
          </w:tcPr>
          <w:p w14:paraId="56124D59" w14:textId="77777777" w:rsidR="00277944" w:rsidRDefault="00000000">
            <w:pPr>
              <w:spacing w:before="3"/>
              <w:ind w:left="12" w:right="8"/>
              <w:jc w:val="center"/>
            </w:pPr>
            <w:r>
              <w:rPr>
                <w:spacing w:val="-5"/>
              </w:rPr>
              <w:t>17</w:t>
            </w:r>
          </w:p>
        </w:tc>
      </w:tr>
      <w:tr w:rsidR="00277944" w14:paraId="3750F25D" w14:textId="77777777">
        <w:trPr>
          <w:trHeight w:val="388"/>
        </w:trPr>
        <w:tc>
          <w:tcPr>
            <w:tcW w:w="602" w:type="dxa"/>
            <w:tcBorders>
              <w:top w:val="single" w:sz="4" w:space="0" w:color="000000"/>
              <w:bottom w:val="single" w:sz="4" w:space="0" w:color="000000"/>
            </w:tcBorders>
            <w:tcMar>
              <w:top w:w="15" w:type="dxa"/>
              <w:left w:w="22" w:type="dxa"/>
              <w:bottom w:w="15" w:type="dxa"/>
              <w:right w:w="20" w:type="dxa"/>
            </w:tcMar>
          </w:tcPr>
          <w:p w14:paraId="65271E07" w14:textId="77777777" w:rsidR="00277944" w:rsidRDefault="00277944">
            <w:pPr>
              <w:spacing w:before="5"/>
              <w:ind w:left="728"/>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28B7E350" w14:textId="77777777" w:rsidR="00277944" w:rsidRDefault="00000000">
            <w:pPr>
              <w:spacing w:before="5"/>
            </w:pPr>
            <w:r>
              <w:t>6.1.2</w:t>
            </w:r>
            <w:r>
              <w:rPr>
                <w:spacing w:val="13"/>
              </w:rPr>
              <w:t xml:space="preserve"> </w:t>
            </w:r>
            <w:r>
              <w:t>Software</w:t>
            </w:r>
            <w:r>
              <w:rPr>
                <w:spacing w:val="11"/>
              </w:rPr>
              <w:t xml:space="preserve"> </w:t>
            </w:r>
            <w:r>
              <w:rPr>
                <w:spacing w:val="-2"/>
              </w:rPr>
              <w:t>Requirements</w:t>
            </w:r>
          </w:p>
        </w:tc>
        <w:tc>
          <w:tcPr>
            <w:tcW w:w="3210" w:type="dxa"/>
            <w:tcBorders>
              <w:top w:val="single" w:sz="4" w:space="0" w:color="000000"/>
              <w:bottom w:val="single" w:sz="4" w:space="0" w:color="000000"/>
            </w:tcBorders>
            <w:tcMar>
              <w:top w:w="15" w:type="dxa"/>
              <w:left w:w="20" w:type="dxa"/>
              <w:bottom w:w="15" w:type="dxa"/>
              <w:right w:w="22" w:type="dxa"/>
            </w:tcMar>
            <w:hideMark/>
          </w:tcPr>
          <w:p w14:paraId="319835B3" w14:textId="77777777" w:rsidR="00277944" w:rsidRDefault="00000000">
            <w:pPr>
              <w:spacing w:before="5"/>
              <w:ind w:left="12" w:right="8"/>
              <w:jc w:val="center"/>
            </w:pPr>
            <w:r>
              <w:rPr>
                <w:spacing w:val="-5"/>
              </w:rPr>
              <w:t>17</w:t>
            </w:r>
          </w:p>
        </w:tc>
      </w:tr>
      <w:tr w:rsidR="00277944" w14:paraId="618D4D14" w14:textId="77777777">
        <w:trPr>
          <w:trHeight w:val="388"/>
        </w:trPr>
        <w:tc>
          <w:tcPr>
            <w:tcW w:w="602" w:type="dxa"/>
            <w:tcBorders>
              <w:top w:val="single" w:sz="4" w:space="0" w:color="000000"/>
              <w:bottom w:val="single" w:sz="4" w:space="0" w:color="000000"/>
            </w:tcBorders>
            <w:tcMar>
              <w:top w:w="15" w:type="dxa"/>
              <w:left w:w="22" w:type="dxa"/>
              <w:bottom w:w="15" w:type="dxa"/>
              <w:right w:w="20" w:type="dxa"/>
            </w:tcMar>
          </w:tcPr>
          <w:p w14:paraId="376EA790" w14:textId="77777777" w:rsidR="00277944" w:rsidRDefault="00277944">
            <w:pPr>
              <w:spacing w:before="5"/>
              <w:ind w:left="728"/>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2B1F079F" w14:textId="77777777" w:rsidR="00277944" w:rsidRDefault="00000000">
            <w:pPr>
              <w:spacing w:before="5"/>
            </w:pPr>
            <w:r>
              <w:t>6.1.3</w:t>
            </w:r>
            <w:r>
              <w:rPr>
                <w:spacing w:val="14"/>
              </w:rPr>
              <w:t xml:space="preserve"> </w:t>
            </w:r>
            <w:r>
              <w:t>Hardware</w:t>
            </w:r>
            <w:r>
              <w:rPr>
                <w:spacing w:val="13"/>
              </w:rPr>
              <w:t xml:space="preserve"> </w:t>
            </w:r>
            <w:r>
              <w:rPr>
                <w:spacing w:val="-2"/>
              </w:rPr>
              <w:t>Requirements</w:t>
            </w:r>
          </w:p>
        </w:tc>
        <w:tc>
          <w:tcPr>
            <w:tcW w:w="3210" w:type="dxa"/>
            <w:tcBorders>
              <w:top w:val="single" w:sz="4" w:space="0" w:color="000000"/>
              <w:bottom w:val="single" w:sz="4" w:space="0" w:color="000000"/>
            </w:tcBorders>
            <w:tcMar>
              <w:top w:w="15" w:type="dxa"/>
              <w:left w:w="20" w:type="dxa"/>
              <w:bottom w:w="15" w:type="dxa"/>
              <w:right w:w="22" w:type="dxa"/>
            </w:tcMar>
            <w:hideMark/>
          </w:tcPr>
          <w:p w14:paraId="60741D1A" w14:textId="77777777" w:rsidR="00277944" w:rsidRDefault="00000000">
            <w:pPr>
              <w:spacing w:before="5"/>
              <w:ind w:left="12" w:right="11"/>
              <w:jc w:val="center"/>
            </w:pPr>
            <w:r>
              <w:rPr>
                <w:spacing w:val="-5"/>
              </w:rPr>
              <w:t>18</w:t>
            </w:r>
          </w:p>
        </w:tc>
      </w:tr>
      <w:tr w:rsidR="00277944" w14:paraId="4A9788E9" w14:textId="77777777">
        <w:trPr>
          <w:trHeight w:val="389"/>
        </w:trPr>
        <w:tc>
          <w:tcPr>
            <w:tcW w:w="602" w:type="dxa"/>
            <w:tcBorders>
              <w:top w:val="single" w:sz="4" w:space="0" w:color="000000"/>
              <w:bottom w:val="single" w:sz="4" w:space="0" w:color="000000"/>
            </w:tcBorders>
            <w:tcMar>
              <w:top w:w="15" w:type="dxa"/>
              <w:left w:w="22" w:type="dxa"/>
              <w:bottom w:w="15" w:type="dxa"/>
              <w:right w:w="20" w:type="dxa"/>
            </w:tcMar>
          </w:tcPr>
          <w:p w14:paraId="04D2E1EB" w14:textId="77777777" w:rsidR="00277944" w:rsidRDefault="00277944">
            <w:pPr>
              <w:spacing w:before="3"/>
              <w:ind w:left="391"/>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2931AC32" w14:textId="77777777" w:rsidR="00277944" w:rsidRDefault="00000000">
            <w:pPr>
              <w:spacing w:before="3"/>
            </w:pPr>
            <w:r>
              <w:t>6.2</w:t>
            </w:r>
            <w:r>
              <w:rPr>
                <w:spacing w:val="8"/>
              </w:rPr>
              <w:t xml:space="preserve"> </w:t>
            </w:r>
            <w:r>
              <w:t>Code</w:t>
            </w:r>
            <w:r>
              <w:rPr>
                <w:spacing w:val="8"/>
              </w:rPr>
              <w:t xml:space="preserve"> </w:t>
            </w:r>
            <w:r>
              <w:rPr>
                <w:spacing w:val="-2"/>
              </w:rPr>
              <w:t>Snippets</w:t>
            </w:r>
          </w:p>
        </w:tc>
        <w:tc>
          <w:tcPr>
            <w:tcW w:w="3210" w:type="dxa"/>
            <w:tcBorders>
              <w:top w:val="single" w:sz="4" w:space="0" w:color="000000"/>
              <w:bottom w:val="single" w:sz="4" w:space="0" w:color="000000"/>
            </w:tcBorders>
            <w:tcMar>
              <w:top w:w="15" w:type="dxa"/>
              <w:left w:w="20" w:type="dxa"/>
              <w:bottom w:w="15" w:type="dxa"/>
              <w:right w:w="22" w:type="dxa"/>
            </w:tcMar>
            <w:hideMark/>
          </w:tcPr>
          <w:p w14:paraId="71A7BA00" w14:textId="77777777" w:rsidR="00277944" w:rsidRDefault="00000000">
            <w:pPr>
              <w:spacing w:before="3"/>
              <w:ind w:left="12" w:right="7"/>
              <w:jc w:val="center"/>
            </w:pPr>
            <w:r>
              <w:rPr>
                <w:spacing w:val="-5"/>
              </w:rPr>
              <w:t>19-20</w:t>
            </w:r>
          </w:p>
        </w:tc>
      </w:tr>
      <w:tr w:rsidR="00277944" w14:paraId="0FC995AD" w14:textId="77777777">
        <w:trPr>
          <w:trHeight w:val="387"/>
        </w:trPr>
        <w:tc>
          <w:tcPr>
            <w:tcW w:w="602" w:type="dxa"/>
            <w:tcBorders>
              <w:top w:val="single" w:sz="4" w:space="0" w:color="000000"/>
              <w:bottom w:val="single" w:sz="4" w:space="0" w:color="000000"/>
            </w:tcBorders>
            <w:tcMar>
              <w:top w:w="15" w:type="dxa"/>
              <w:left w:w="22" w:type="dxa"/>
              <w:bottom w:w="15" w:type="dxa"/>
              <w:right w:w="20" w:type="dxa"/>
            </w:tcMar>
          </w:tcPr>
          <w:p w14:paraId="326C36AD" w14:textId="77777777" w:rsidR="00277944" w:rsidRDefault="00277944">
            <w:pPr>
              <w:spacing w:before="4"/>
              <w:ind w:left="391"/>
              <w:jc w:val="center"/>
            </w:pPr>
          </w:p>
        </w:tc>
        <w:tc>
          <w:tcPr>
            <w:tcW w:w="5823" w:type="dxa"/>
            <w:tcBorders>
              <w:top w:val="single" w:sz="4" w:space="0" w:color="000000"/>
              <w:bottom w:val="single" w:sz="4" w:space="0" w:color="000000"/>
            </w:tcBorders>
            <w:tcMar>
              <w:top w:w="15" w:type="dxa"/>
              <w:left w:w="20" w:type="dxa"/>
              <w:bottom w:w="15" w:type="dxa"/>
              <w:right w:w="20" w:type="dxa"/>
            </w:tcMar>
            <w:hideMark/>
          </w:tcPr>
          <w:p w14:paraId="7C7A5121" w14:textId="77777777" w:rsidR="00277944" w:rsidRDefault="00000000">
            <w:pPr>
              <w:spacing w:before="4"/>
            </w:pPr>
            <w:r>
              <w:t>6.3</w:t>
            </w:r>
            <w:r>
              <w:rPr>
                <w:spacing w:val="6"/>
              </w:rPr>
              <w:t xml:space="preserve"> </w:t>
            </w:r>
            <w:r>
              <w:rPr>
                <w:spacing w:val="-2"/>
              </w:rPr>
              <w:t>Execution</w:t>
            </w:r>
          </w:p>
        </w:tc>
        <w:tc>
          <w:tcPr>
            <w:tcW w:w="3210" w:type="dxa"/>
            <w:tcBorders>
              <w:top w:val="single" w:sz="4" w:space="0" w:color="000000"/>
              <w:bottom w:val="single" w:sz="4" w:space="0" w:color="000000"/>
            </w:tcBorders>
            <w:tcMar>
              <w:top w:w="15" w:type="dxa"/>
              <w:left w:w="20" w:type="dxa"/>
              <w:bottom w:w="15" w:type="dxa"/>
              <w:right w:w="22" w:type="dxa"/>
            </w:tcMar>
            <w:hideMark/>
          </w:tcPr>
          <w:p w14:paraId="7B87475C" w14:textId="77777777" w:rsidR="00277944" w:rsidRDefault="00000000">
            <w:pPr>
              <w:spacing w:before="4"/>
              <w:ind w:left="12" w:right="7"/>
              <w:jc w:val="center"/>
            </w:pPr>
            <w:r>
              <w:rPr>
                <w:spacing w:val="-5"/>
              </w:rPr>
              <w:t>21</w:t>
            </w:r>
          </w:p>
        </w:tc>
      </w:tr>
      <w:tr w:rsidR="00277944" w14:paraId="62CB1CB1" w14:textId="77777777">
        <w:trPr>
          <w:trHeight w:val="389"/>
        </w:trPr>
        <w:tc>
          <w:tcPr>
            <w:tcW w:w="602" w:type="dxa"/>
            <w:tcBorders>
              <w:top w:val="single" w:sz="4" w:space="0" w:color="000000"/>
              <w:bottom w:val="single" w:sz="4" w:space="0" w:color="000000"/>
            </w:tcBorders>
            <w:tcMar>
              <w:top w:w="15" w:type="dxa"/>
              <w:left w:w="22" w:type="dxa"/>
              <w:bottom w:w="15" w:type="dxa"/>
              <w:right w:w="20" w:type="dxa"/>
            </w:tcMar>
            <w:hideMark/>
          </w:tcPr>
          <w:p w14:paraId="437FCE10" w14:textId="77777777" w:rsidR="00277944" w:rsidRDefault="00000000">
            <w:pPr>
              <w:spacing w:before="3"/>
              <w:ind w:left="57"/>
              <w:jc w:val="center"/>
            </w:pPr>
            <w:r>
              <w:t>7</w:t>
            </w:r>
          </w:p>
        </w:tc>
        <w:tc>
          <w:tcPr>
            <w:tcW w:w="5823" w:type="dxa"/>
            <w:tcBorders>
              <w:top w:val="single" w:sz="4" w:space="0" w:color="000000"/>
              <w:bottom w:val="single" w:sz="4" w:space="0" w:color="000000"/>
            </w:tcBorders>
            <w:tcMar>
              <w:top w:w="15" w:type="dxa"/>
              <w:left w:w="20" w:type="dxa"/>
              <w:bottom w:w="15" w:type="dxa"/>
              <w:right w:w="20" w:type="dxa"/>
            </w:tcMar>
            <w:hideMark/>
          </w:tcPr>
          <w:p w14:paraId="191108D7" w14:textId="77777777" w:rsidR="00277944" w:rsidRDefault="00000000">
            <w:pPr>
              <w:spacing w:before="3"/>
            </w:pPr>
            <w:r>
              <w:rPr>
                <w:spacing w:val="37"/>
              </w:rPr>
              <w:t xml:space="preserve"> </w:t>
            </w:r>
            <w:r>
              <w:t>RESULT</w:t>
            </w:r>
            <w:r>
              <w:rPr>
                <w:spacing w:val="7"/>
              </w:rPr>
              <w:t xml:space="preserve"> </w:t>
            </w:r>
            <w:r>
              <w:rPr>
                <w:spacing w:val="-2"/>
              </w:rPr>
              <w:t>ANALYSIS</w:t>
            </w:r>
          </w:p>
        </w:tc>
        <w:tc>
          <w:tcPr>
            <w:tcW w:w="3210" w:type="dxa"/>
            <w:tcBorders>
              <w:top w:val="single" w:sz="4" w:space="0" w:color="000000"/>
              <w:bottom w:val="single" w:sz="4" w:space="0" w:color="000000"/>
            </w:tcBorders>
            <w:tcMar>
              <w:top w:w="15" w:type="dxa"/>
              <w:left w:w="20" w:type="dxa"/>
              <w:bottom w:w="15" w:type="dxa"/>
              <w:right w:w="22" w:type="dxa"/>
            </w:tcMar>
            <w:hideMark/>
          </w:tcPr>
          <w:p w14:paraId="3D8CEF74" w14:textId="77777777" w:rsidR="00277944" w:rsidRDefault="00000000">
            <w:pPr>
              <w:spacing w:before="3"/>
              <w:ind w:left="12" w:right="6"/>
              <w:jc w:val="center"/>
            </w:pPr>
            <w:r>
              <w:rPr>
                <w:spacing w:val="-5"/>
              </w:rPr>
              <w:t>22</w:t>
            </w:r>
          </w:p>
        </w:tc>
      </w:tr>
      <w:tr w:rsidR="00277944" w14:paraId="1CFC7B25" w14:textId="77777777">
        <w:trPr>
          <w:trHeight w:val="389"/>
        </w:trPr>
        <w:tc>
          <w:tcPr>
            <w:tcW w:w="602" w:type="dxa"/>
            <w:tcBorders>
              <w:top w:val="single" w:sz="4" w:space="0" w:color="000000"/>
              <w:bottom w:val="single" w:sz="4" w:space="0" w:color="000000"/>
            </w:tcBorders>
            <w:tcMar>
              <w:top w:w="15" w:type="dxa"/>
              <w:left w:w="22" w:type="dxa"/>
              <w:bottom w:w="15" w:type="dxa"/>
              <w:right w:w="20" w:type="dxa"/>
            </w:tcMar>
            <w:hideMark/>
          </w:tcPr>
          <w:p w14:paraId="25188D31" w14:textId="77777777" w:rsidR="00277944" w:rsidRDefault="00000000">
            <w:pPr>
              <w:spacing w:before="4"/>
              <w:ind w:left="57"/>
              <w:jc w:val="center"/>
            </w:pPr>
            <w:r>
              <w:t>8</w:t>
            </w:r>
          </w:p>
        </w:tc>
        <w:tc>
          <w:tcPr>
            <w:tcW w:w="5823" w:type="dxa"/>
            <w:tcBorders>
              <w:top w:val="single" w:sz="4" w:space="0" w:color="000000"/>
              <w:bottom w:val="single" w:sz="4" w:space="0" w:color="000000"/>
            </w:tcBorders>
            <w:tcMar>
              <w:top w:w="15" w:type="dxa"/>
              <w:left w:w="20" w:type="dxa"/>
              <w:bottom w:w="15" w:type="dxa"/>
              <w:right w:w="20" w:type="dxa"/>
            </w:tcMar>
            <w:hideMark/>
          </w:tcPr>
          <w:p w14:paraId="39ED50F1" w14:textId="77777777" w:rsidR="00277944" w:rsidRDefault="00000000">
            <w:pPr>
              <w:spacing w:before="4"/>
            </w:pPr>
            <w:r>
              <w:rPr>
                <w:spacing w:val="43"/>
              </w:rPr>
              <w:t xml:space="preserve"> </w:t>
            </w:r>
            <w:r>
              <w:t>CONCLUSION</w:t>
            </w:r>
            <w:r>
              <w:rPr>
                <w:spacing w:val="10"/>
              </w:rPr>
              <w:t xml:space="preserve"> </w:t>
            </w:r>
            <w:r>
              <w:t>AND</w:t>
            </w:r>
            <w:r>
              <w:rPr>
                <w:spacing w:val="13"/>
              </w:rPr>
              <w:t xml:space="preserve"> </w:t>
            </w:r>
            <w:r>
              <w:t>FUTURE</w:t>
            </w:r>
            <w:r>
              <w:rPr>
                <w:spacing w:val="10"/>
              </w:rPr>
              <w:t xml:space="preserve"> </w:t>
            </w:r>
            <w:r>
              <w:rPr>
                <w:spacing w:val="-2"/>
              </w:rPr>
              <w:t>ENHANCEMENT</w:t>
            </w:r>
          </w:p>
        </w:tc>
        <w:tc>
          <w:tcPr>
            <w:tcW w:w="3210" w:type="dxa"/>
            <w:tcBorders>
              <w:top w:val="single" w:sz="4" w:space="0" w:color="000000"/>
              <w:bottom w:val="single" w:sz="4" w:space="0" w:color="000000"/>
            </w:tcBorders>
            <w:tcMar>
              <w:top w:w="15" w:type="dxa"/>
              <w:left w:w="20" w:type="dxa"/>
              <w:bottom w:w="15" w:type="dxa"/>
              <w:right w:w="22" w:type="dxa"/>
            </w:tcMar>
            <w:hideMark/>
          </w:tcPr>
          <w:p w14:paraId="6046F39B" w14:textId="77777777" w:rsidR="00277944" w:rsidRDefault="00000000">
            <w:pPr>
              <w:spacing w:before="4"/>
              <w:ind w:left="12" w:right="13"/>
              <w:jc w:val="center"/>
            </w:pPr>
            <w:r>
              <w:rPr>
                <w:spacing w:val="-5"/>
              </w:rPr>
              <w:t>23-24</w:t>
            </w:r>
          </w:p>
        </w:tc>
      </w:tr>
      <w:tr w:rsidR="00277944" w14:paraId="690E3D48" w14:textId="77777777">
        <w:trPr>
          <w:trHeight w:val="386"/>
        </w:trPr>
        <w:tc>
          <w:tcPr>
            <w:tcW w:w="602" w:type="dxa"/>
            <w:tcBorders>
              <w:top w:val="single" w:sz="4" w:space="0" w:color="000000"/>
            </w:tcBorders>
            <w:tcMar>
              <w:top w:w="15" w:type="dxa"/>
              <w:left w:w="22" w:type="dxa"/>
              <w:bottom w:w="15" w:type="dxa"/>
              <w:right w:w="20" w:type="dxa"/>
            </w:tcMar>
          </w:tcPr>
          <w:p w14:paraId="1D0CFB42" w14:textId="77777777" w:rsidR="00277944" w:rsidRDefault="00277944">
            <w:pPr>
              <w:spacing w:before="3"/>
              <w:ind w:left="100"/>
              <w:rPr>
                <w:spacing w:val="-2"/>
              </w:rPr>
            </w:pPr>
          </w:p>
        </w:tc>
        <w:tc>
          <w:tcPr>
            <w:tcW w:w="5823" w:type="dxa"/>
            <w:tcBorders>
              <w:top w:val="single" w:sz="4" w:space="0" w:color="000000"/>
            </w:tcBorders>
            <w:tcMar>
              <w:top w:w="15" w:type="dxa"/>
              <w:left w:w="20" w:type="dxa"/>
              <w:bottom w:w="15" w:type="dxa"/>
              <w:right w:w="20" w:type="dxa"/>
            </w:tcMar>
            <w:hideMark/>
          </w:tcPr>
          <w:p w14:paraId="160FCB07" w14:textId="77777777" w:rsidR="00277944" w:rsidRDefault="00000000">
            <w:pPr>
              <w:spacing w:before="3"/>
              <w:ind w:left="100"/>
            </w:pPr>
            <w:r>
              <w:rPr>
                <w:spacing w:val="-2"/>
              </w:rPr>
              <w:t>REFERENCES</w:t>
            </w:r>
          </w:p>
        </w:tc>
        <w:tc>
          <w:tcPr>
            <w:tcW w:w="3210" w:type="dxa"/>
            <w:tcBorders>
              <w:top w:val="single" w:sz="4" w:space="0" w:color="000000"/>
            </w:tcBorders>
            <w:tcMar>
              <w:top w:w="15" w:type="dxa"/>
              <w:left w:w="20" w:type="dxa"/>
              <w:bottom w:w="15" w:type="dxa"/>
              <w:right w:w="22" w:type="dxa"/>
            </w:tcMar>
            <w:hideMark/>
          </w:tcPr>
          <w:p w14:paraId="76EC79EC" w14:textId="77777777" w:rsidR="00277944" w:rsidRDefault="00000000">
            <w:pPr>
              <w:spacing w:before="3"/>
              <w:ind w:left="12" w:right="9"/>
              <w:jc w:val="center"/>
            </w:pPr>
            <w:r>
              <w:rPr>
                <w:spacing w:val="-5"/>
              </w:rPr>
              <w:t>25</w:t>
            </w:r>
          </w:p>
        </w:tc>
      </w:tr>
      <w:bookmarkEnd w:id="0"/>
    </w:tbl>
    <w:p w14:paraId="6E5392B0" w14:textId="56CDC8CD" w:rsidR="00277944" w:rsidRDefault="00277944">
      <w:pPr>
        <w:spacing w:before="220"/>
      </w:pPr>
    </w:p>
    <w:p w14:paraId="172F4DF8" w14:textId="5885452E" w:rsidR="00277944" w:rsidRDefault="00000000">
      <w:pPr>
        <w:pStyle w:val="Heading1"/>
        <w:keepNext w:val="0"/>
        <w:keepLines w:val="0"/>
        <w:spacing w:before="220"/>
        <w:ind w:left="840" w:right="340"/>
        <w:jc w:val="center"/>
        <w:rPr>
          <w:sz w:val="30"/>
          <w:szCs w:val="30"/>
        </w:rPr>
      </w:pPr>
      <w:r>
        <w:rPr>
          <w:rFonts w:ascii="Times New Roman" w:eastAsia="Times New Roman" w:hAnsi="Times New Roman" w:cs="Times New Roman"/>
          <w:color w:val="auto"/>
          <w:sz w:val="30"/>
          <w:szCs w:val="30"/>
        </w:rPr>
        <w:lastRenderedPageBreak/>
        <w:t>LIST</w:t>
      </w:r>
      <w:r>
        <w:rPr>
          <w:rFonts w:ascii="Times New Roman" w:eastAsia="Times New Roman" w:hAnsi="Times New Roman" w:cs="Times New Roman"/>
          <w:color w:val="auto"/>
          <w:spacing w:val="-9"/>
          <w:sz w:val="30"/>
          <w:szCs w:val="30"/>
        </w:rPr>
        <w:t xml:space="preserve"> </w:t>
      </w:r>
      <w:r>
        <w:rPr>
          <w:rFonts w:ascii="Times New Roman" w:eastAsia="Times New Roman" w:hAnsi="Times New Roman" w:cs="Times New Roman"/>
          <w:color w:val="auto"/>
          <w:sz w:val="30"/>
          <w:szCs w:val="30"/>
        </w:rPr>
        <w:t>OF</w:t>
      </w:r>
      <w:r>
        <w:rPr>
          <w:rFonts w:ascii="Times New Roman" w:eastAsia="Times New Roman" w:hAnsi="Times New Roman" w:cs="Times New Roman"/>
          <w:color w:val="auto"/>
          <w:spacing w:val="-6"/>
          <w:sz w:val="30"/>
          <w:szCs w:val="30"/>
        </w:rPr>
        <w:t xml:space="preserve"> </w:t>
      </w:r>
      <w:r>
        <w:rPr>
          <w:rFonts w:ascii="Times New Roman" w:eastAsia="Times New Roman" w:hAnsi="Times New Roman" w:cs="Times New Roman"/>
          <w:color w:val="auto"/>
          <w:spacing w:val="-2"/>
          <w:sz w:val="30"/>
          <w:szCs w:val="30"/>
        </w:rPr>
        <w:t>FIGURES</w:t>
      </w:r>
    </w:p>
    <w:p w14:paraId="0CCEE974" w14:textId="77777777" w:rsidR="00277944" w:rsidRDefault="00277944">
      <w:pPr>
        <w:spacing w:before="92"/>
        <w:rPr>
          <w:b/>
          <w:bCs/>
          <w:sz w:val="20"/>
          <w:szCs w:val="20"/>
        </w:rPr>
      </w:pPr>
    </w:p>
    <w:tbl>
      <w:tblPr>
        <w:tblW w:w="0" w:type="auto"/>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625"/>
        <w:gridCol w:w="4827"/>
        <w:gridCol w:w="1438"/>
      </w:tblGrid>
      <w:tr w:rsidR="00277944" w14:paraId="1F1D1AC1" w14:textId="77777777">
        <w:trPr>
          <w:trHeight w:val="387"/>
        </w:trPr>
        <w:tc>
          <w:tcPr>
            <w:tcW w:w="1625" w:type="dxa"/>
            <w:tcBorders>
              <w:bottom w:val="single" w:sz="4" w:space="0" w:color="000000"/>
              <w:right w:val="single" w:sz="4" w:space="0" w:color="000000"/>
            </w:tcBorders>
            <w:tcMar>
              <w:top w:w="15" w:type="dxa"/>
              <w:left w:w="22" w:type="dxa"/>
              <w:bottom w:w="15" w:type="dxa"/>
              <w:right w:w="22" w:type="dxa"/>
            </w:tcMar>
            <w:hideMark/>
          </w:tcPr>
          <w:p w14:paraId="78DED01E" w14:textId="77777777" w:rsidR="00277944" w:rsidRDefault="00000000">
            <w:pPr>
              <w:spacing w:before="3"/>
              <w:ind w:left="8"/>
              <w:jc w:val="center"/>
            </w:pPr>
            <w:r>
              <w:rPr>
                <w:b/>
                <w:bCs/>
              </w:rPr>
              <w:t>FIGURE</w:t>
            </w:r>
            <w:r>
              <w:rPr>
                <w:b/>
                <w:bCs/>
                <w:spacing w:val="19"/>
              </w:rPr>
              <w:t xml:space="preserve"> </w:t>
            </w:r>
            <w:r>
              <w:rPr>
                <w:b/>
                <w:bCs/>
                <w:spacing w:val="-5"/>
              </w:rPr>
              <w:t>NO.</w:t>
            </w:r>
          </w:p>
        </w:tc>
        <w:tc>
          <w:tcPr>
            <w:tcW w:w="4827" w:type="dxa"/>
            <w:tcBorders>
              <w:left w:val="single" w:sz="4" w:space="0" w:color="000000"/>
              <w:bottom w:val="single" w:sz="4" w:space="0" w:color="000000"/>
              <w:right w:val="single" w:sz="4" w:space="0" w:color="000000"/>
            </w:tcBorders>
            <w:tcMar>
              <w:top w:w="15" w:type="dxa"/>
              <w:left w:w="22" w:type="dxa"/>
              <w:bottom w:w="15" w:type="dxa"/>
              <w:right w:w="22" w:type="dxa"/>
            </w:tcMar>
            <w:hideMark/>
          </w:tcPr>
          <w:p w14:paraId="16E30BF5" w14:textId="77777777" w:rsidR="00277944" w:rsidRDefault="00000000">
            <w:pPr>
              <w:spacing w:before="3"/>
              <w:ind w:left="1132"/>
            </w:pPr>
            <w:r>
              <w:rPr>
                <w:b/>
                <w:bCs/>
              </w:rPr>
              <w:t>NAME</w:t>
            </w:r>
            <w:r>
              <w:rPr>
                <w:b/>
                <w:bCs/>
                <w:spacing w:val="12"/>
              </w:rPr>
              <w:t xml:space="preserve"> </w:t>
            </w:r>
            <w:r>
              <w:rPr>
                <w:b/>
                <w:bCs/>
              </w:rPr>
              <w:t>OF</w:t>
            </w:r>
            <w:r>
              <w:rPr>
                <w:b/>
                <w:bCs/>
                <w:spacing w:val="12"/>
              </w:rPr>
              <w:t xml:space="preserve"> </w:t>
            </w:r>
            <w:r>
              <w:rPr>
                <w:b/>
                <w:bCs/>
              </w:rPr>
              <w:t>THE</w:t>
            </w:r>
            <w:r>
              <w:rPr>
                <w:b/>
                <w:bCs/>
                <w:spacing w:val="9"/>
              </w:rPr>
              <w:t xml:space="preserve"> </w:t>
            </w:r>
            <w:r>
              <w:rPr>
                <w:b/>
                <w:bCs/>
                <w:spacing w:val="-2"/>
              </w:rPr>
              <w:t>FIGURE</w:t>
            </w:r>
          </w:p>
        </w:tc>
        <w:tc>
          <w:tcPr>
            <w:tcW w:w="1438" w:type="dxa"/>
            <w:tcBorders>
              <w:left w:val="single" w:sz="4" w:space="0" w:color="000000"/>
              <w:bottom w:val="single" w:sz="4" w:space="0" w:color="000000"/>
            </w:tcBorders>
            <w:tcMar>
              <w:top w:w="15" w:type="dxa"/>
              <w:left w:w="22" w:type="dxa"/>
              <w:bottom w:w="15" w:type="dxa"/>
              <w:right w:w="22" w:type="dxa"/>
            </w:tcMar>
            <w:hideMark/>
          </w:tcPr>
          <w:p w14:paraId="1F4E6FA0" w14:textId="77777777" w:rsidR="00277944" w:rsidRDefault="00000000">
            <w:pPr>
              <w:spacing w:before="3"/>
              <w:ind w:left="4" w:right="4"/>
              <w:jc w:val="center"/>
            </w:pPr>
            <w:r>
              <w:rPr>
                <w:b/>
                <w:bCs/>
              </w:rPr>
              <w:t>PAGE</w:t>
            </w:r>
            <w:r>
              <w:rPr>
                <w:b/>
                <w:bCs/>
                <w:spacing w:val="11"/>
              </w:rPr>
              <w:t xml:space="preserve"> </w:t>
            </w:r>
            <w:r>
              <w:rPr>
                <w:b/>
                <w:bCs/>
                <w:spacing w:val="-5"/>
              </w:rPr>
              <w:t>NO.</w:t>
            </w:r>
          </w:p>
        </w:tc>
      </w:tr>
      <w:tr w:rsidR="00277944" w14:paraId="0BC55E48" w14:textId="77777777">
        <w:trPr>
          <w:trHeight w:val="389"/>
        </w:trPr>
        <w:tc>
          <w:tcPr>
            <w:tcW w:w="1625" w:type="dxa"/>
            <w:tcBorders>
              <w:top w:val="single" w:sz="4" w:space="0" w:color="000000"/>
              <w:bottom w:val="single" w:sz="4" w:space="0" w:color="000000"/>
              <w:right w:val="single" w:sz="4" w:space="0" w:color="000000"/>
            </w:tcBorders>
            <w:tcMar>
              <w:top w:w="15" w:type="dxa"/>
              <w:left w:w="22" w:type="dxa"/>
              <w:bottom w:w="15" w:type="dxa"/>
              <w:right w:w="22" w:type="dxa"/>
            </w:tcMar>
            <w:hideMark/>
          </w:tcPr>
          <w:p w14:paraId="3A98187C" w14:textId="77777777" w:rsidR="00277944" w:rsidRDefault="00000000">
            <w:pPr>
              <w:spacing w:before="4"/>
              <w:ind w:left="8"/>
              <w:jc w:val="center"/>
            </w:pPr>
            <w:r>
              <w:rPr>
                <w:spacing w:val="-5"/>
              </w:rPr>
              <w:t>4.1</w:t>
            </w:r>
          </w:p>
        </w:tc>
        <w:tc>
          <w:tcPr>
            <w:tcW w:w="4827" w:type="dxa"/>
            <w:tcBorders>
              <w:top w:val="single" w:sz="4" w:space="0" w:color="000000"/>
              <w:left w:val="single" w:sz="4" w:space="0" w:color="000000"/>
              <w:bottom w:val="single" w:sz="4" w:space="0" w:color="000000"/>
              <w:right w:val="single" w:sz="4" w:space="0" w:color="000000"/>
            </w:tcBorders>
            <w:tcMar>
              <w:top w:w="15" w:type="dxa"/>
              <w:left w:w="22" w:type="dxa"/>
              <w:bottom w:w="15" w:type="dxa"/>
              <w:right w:w="22" w:type="dxa"/>
            </w:tcMar>
            <w:hideMark/>
          </w:tcPr>
          <w:p w14:paraId="77F013A0" w14:textId="77777777" w:rsidR="00277944" w:rsidRDefault="00000000">
            <w:pPr>
              <w:spacing w:before="4"/>
              <w:ind w:left="100"/>
            </w:pPr>
            <w:r>
              <w:t>Proposed System Block Diagram</w:t>
            </w:r>
          </w:p>
        </w:tc>
        <w:tc>
          <w:tcPr>
            <w:tcW w:w="1438" w:type="dxa"/>
            <w:tcBorders>
              <w:top w:val="single" w:sz="4" w:space="0" w:color="000000"/>
              <w:left w:val="single" w:sz="4" w:space="0" w:color="000000"/>
              <w:bottom w:val="single" w:sz="4" w:space="0" w:color="000000"/>
            </w:tcBorders>
            <w:tcMar>
              <w:top w:w="15" w:type="dxa"/>
              <w:left w:w="22" w:type="dxa"/>
              <w:bottom w:w="15" w:type="dxa"/>
              <w:right w:w="22" w:type="dxa"/>
            </w:tcMar>
            <w:hideMark/>
          </w:tcPr>
          <w:p w14:paraId="502DE55F" w14:textId="77777777" w:rsidR="00277944" w:rsidRDefault="00000000">
            <w:pPr>
              <w:spacing w:before="4"/>
              <w:ind w:left="4" w:right="4"/>
              <w:jc w:val="center"/>
            </w:pPr>
            <w:r>
              <w:rPr>
                <w:spacing w:val="-10"/>
              </w:rPr>
              <w:t>11</w:t>
            </w:r>
          </w:p>
        </w:tc>
      </w:tr>
      <w:tr w:rsidR="00277944" w14:paraId="109A3417" w14:textId="77777777">
        <w:trPr>
          <w:trHeight w:val="388"/>
        </w:trPr>
        <w:tc>
          <w:tcPr>
            <w:tcW w:w="1625" w:type="dxa"/>
            <w:tcBorders>
              <w:top w:val="single" w:sz="4" w:space="0" w:color="000000"/>
              <w:bottom w:val="single" w:sz="4" w:space="0" w:color="000000"/>
              <w:right w:val="single" w:sz="4" w:space="0" w:color="000000"/>
            </w:tcBorders>
            <w:tcMar>
              <w:top w:w="15" w:type="dxa"/>
              <w:left w:w="22" w:type="dxa"/>
              <w:bottom w:w="15" w:type="dxa"/>
              <w:right w:w="22" w:type="dxa"/>
            </w:tcMar>
            <w:hideMark/>
          </w:tcPr>
          <w:p w14:paraId="2DBEB1CB" w14:textId="77777777" w:rsidR="00277944" w:rsidRDefault="00000000">
            <w:pPr>
              <w:spacing w:before="3"/>
              <w:ind w:left="8"/>
              <w:jc w:val="center"/>
            </w:pPr>
            <w:r>
              <w:rPr>
                <w:spacing w:val="-5"/>
              </w:rPr>
              <w:t>6.1</w:t>
            </w:r>
          </w:p>
        </w:tc>
        <w:tc>
          <w:tcPr>
            <w:tcW w:w="4827" w:type="dxa"/>
            <w:tcBorders>
              <w:top w:val="single" w:sz="4" w:space="0" w:color="000000"/>
              <w:left w:val="single" w:sz="4" w:space="0" w:color="000000"/>
              <w:bottom w:val="single" w:sz="4" w:space="0" w:color="000000"/>
              <w:right w:val="single" w:sz="4" w:space="0" w:color="000000"/>
            </w:tcBorders>
            <w:tcMar>
              <w:top w:w="15" w:type="dxa"/>
              <w:left w:w="22" w:type="dxa"/>
              <w:bottom w:w="15" w:type="dxa"/>
              <w:right w:w="22" w:type="dxa"/>
            </w:tcMar>
            <w:hideMark/>
          </w:tcPr>
          <w:p w14:paraId="07B79716" w14:textId="77777777" w:rsidR="00277944" w:rsidRDefault="00000000">
            <w:pPr>
              <w:spacing w:before="3"/>
              <w:ind w:left="100"/>
            </w:pPr>
            <w:r>
              <w:t>Servo motors</w:t>
            </w:r>
          </w:p>
        </w:tc>
        <w:tc>
          <w:tcPr>
            <w:tcW w:w="1438" w:type="dxa"/>
            <w:tcBorders>
              <w:top w:val="single" w:sz="4" w:space="0" w:color="000000"/>
              <w:left w:val="single" w:sz="4" w:space="0" w:color="000000"/>
              <w:bottom w:val="single" w:sz="4" w:space="0" w:color="000000"/>
            </w:tcBorders>
            <w:tcMar>
              <w:top w:w="15" w:type="dxa"/>
              <w:left w:w="22" w:type="dxa"/>
              <w:bottom w:w="15" w:type="dxa"/>
              <w:right w:w="22" w:type="dxa"/>
            </w:tcMar>
            <w:hideMark/>
          </w:tcPr>
          <w:p w14:paraId="292BCE68" w14:textId="77777777" w:rsidR="00277944" w:rsidRDefault="00000000">
            <w:pPr>
              <w:spacing w:before="3"/>
              <w:ind w:left="6" w:right="4"/>
              <w:jc w:val="center"/>
            </w:pPr>
            <w:r>
              <w:rPr>
                <w:spacing w:val="-10"/>
              </w:rPr>
              <w:t>18</w:t>
            </w:r>
          </w:p>
        </w:tc>
      </w:tr>
      <w:tr w:rsidR="00277944" w14:paraId="1CA5422A" w14:textId="77777777">
        <w:trPr>
          <w:trHeight w:val="388"/>
        </w:trPr>
        <w:tc>
          <w:tcPr>
            <w:tcW w:w="1625" w:type="dxa"/>
            <w:tcBorders>
              <w:top w:val="single" w:sz="4" w:space="0" w:color="000000"/>
              <w:bottom w:val="single" w:sz="4" w:space="0" w:color="000000"/>
              <w:right w:val="single" w:sz="4" w:space="0" w:color="000000"/>
            </w:tcBorders>
            <w:tcMar>
              <w:top w:w="15" w:type="dxa"/>
              <w:left w:w="22" w:type="dxa"/>
              <w:bottom w:w="15" w:type="dxa"/>
              <w:right w:w="22" w:type="dxa"/>
            </w:tcMar>
            <w:hideMark/>
          </w:tcPr>
          <w:p w14:paraId="06CD14B3" w14:textId="77777777" w:rsidR="00277944" w:rsidRDefault="00000000">
            <w:pPr>
              <w:spacing w:before="3"/>
              <w:ind w:left="8"/>
              <w:jc w:val="center"/>
            </w:pPr>
            <w:r>
              <w:rPr>
                <w:spacing w:val="-5"/>
              </w:rPr>
              <w:t>6.2</w:t>
            </w:r>
          </w:p>
        </w:tc>
        <w:tc>
          <w:tcPr>
            <w:tcW w:w="4827" w:type="dxa"/>
            <w:tcBorders>
              <w:top w:val="single" w:sz="4" w:space="0" w:color="000000"/>
              <w:left w:val="single" w:sz="4" w:space="0" w:color="000000"/>
              <w:bottom w:val="single" w:sz="4" w:space="0" w:color="000000"/>
              <w:right w:val="single" w:sz="4" w:space="0" w:color="000000"/>
            </w:tcBorders>
            <w:tcMar>
              <w:top w:w="15" w:type="dxa"/>
              <w:left w:w="22" w:type="dxa"/>
              <w:bottom w:w="15" w:type="dxa"/>
              <w:right w:w="22" w:type="dxa"/>
            </w:tcMar>
            <w:hideMark/>
          </w:tcPr>
          <w:p w14:paraId="049FCF4D" w14:textId="77777777" w:rsidR="00277944" w:rsidRDefault="00000000">
            <w:pPr>
              <w:spacing w:before="3"/>
              <w:ind w:left="100"/>
            </w:pPr>
            <w:r>
              <w:t>Arduino UNO</w:t>
            </w:r>
          </w:p>
        </w:tc>
        <w:tc>
          <w:tcPr>
            <w:tcW w:w="1438" w:type="dxa"/>
            <w:tcBorders>
              <w:top w:val="single" w:sz="4" w:space="0" w:color="000000"/>
              <w:left w:val="single" w:sz="4" w:space="0" w:color="000000"/>
              <w:bottom w:val="single" w:sz="4" w:space="0" w:color="000000"/>
            </w:tcBorders>
            <w:tcMar>
              <w:top w:w="15" w:type="dxa"/>
              <w:left w:w="22" w:type="dxa"/>
              <w:bottom w:w="15" w:type="dxa"/>
              <w:right w:w="22" w:type="dxa"/>
            </w:tcMar>
            <w:hideMark/>
          </w:tcPr>
          <w:p w14:paraId="01E08043" w14:textId="77777777" w:rsidR="00277944" w:rsidRDefault="00000000">
            <w:pPr>
              <w:spacing w:before="3"/>
              <w:ind w:left="6" w:right="4"/>
              <w:jc w:val="center"/>
            </w:pPr>
            <w:r>
              <w:rPr>
                <w:spacing w:val="-10"/>
              </w:rPr>
              <w:t>19</w:t>
            </w:r>
          </w:p>
        </w:tc>
      </w:tr>
      <w:tr w:rsidR="00277944" w14:paraId="789CA529" w14:textId="77777777">
        <w:trPr>
          <w:trHeight w:val="388"/>
        </w:trPr>
        <w:tc>
          <w:tcPr>
            <w:tcW w:w="1625" w:type="dxa"/>
            <w:tcBorders>
              <w:top w:val="single" w:sz="4" w:space="0" w:color="000000"/>
              <w:bottom w:val="single" w:sz="4" w:space="0" w:color="000000"/>
              <w:right w:val="single" w:sz="4" w:space="0" w:color="000000"/>
            </w:tcBorders>
            <w:tcMar>
              <w:top w:w="15" w:type="dxa"/>
              <w:left w:w="22" w:type="dxa"/>
              <w:bottom w:w="15" w:type="dxa"/>
              <w:right w:w="22" w:type="dxa"/>
            </w:tcMar>
            <w:hideMark/>
          </w:tcPr>
          <w:p w14:paraId="0AE8051A" w14:textId="77777777" w:rsidR="00277944" w:rsidRDefault="00000000">
            <w:pPr>
              <w:spacing w:before="5"/>
              <w:ind w:left="8"/>
              <w:jc w:val="center"/>
            </w:pPr>
            <w:r>
              <w:rPr>
                <w:spacing w:val="-5"/>
              </w:rPr>
              <w:t>6.2.1</w:t>
            </w:r>
          </w:p>
        </w:tc>
        <w:tc>
          <w:tcPr>
            <w:tcW w:w="4827" w:type="dxa"/>
            <w:tcBorders>
              <w:top w:val="single" w:sz="4" w:space="0" w:color="000000"/>
              <w:left w:val="single" w:sz="4" w:space="0" w:color="000000"/>
              <w:bottom w:val="single" w:sz="4" w:space="0" w:color="000000"/>
              <w:right w:val="single" w:sz="4" w:space="0" w:color="000000"/>
            </w:tcBorders>
            <w:tcMar>
              <w:top w:w="15" w:type="dxa"/>
              <w:left w:w="22" w:type="dxa"/>
              <w:bottom w:w="15" w:type="dxa"/>
              <w:right w:w="22" w:type="dxa"/>
            </w:tcMar>
            <w:hideMark/>
          </w:tcPr>
          <w:p w14:paraId="021877A3" w14:textId="77777777" w:rsidR="00277944" w:rsidRDefault="00000000">
            <w:pPr>
              <w:spacing w:before="5"/>
              <w:ind w:left="100"/>
            </w:pPr>
            <w:r>
              <w:t>Code Snippets</w:t>
            </w:r>
          </w:p>
        </w:tc>
        <w:tc>
          <w:tcPr>
            <w:tcW w:w="1438" w:type="dxa"/>
            <w:tcBorders>
              <w:top w:val="single" w:sz="4" w:space="0" w:color="000000"/>
              <w:left w:val="single" w:sz="4" w:space="0" w:color="000000"/>
              <w:bottom w:val="single" w:sz="4" w:space="0" w:color="000000"/>
            </w:tcBorders>
            <w:tcMar>
              <w:top w:w="15" w:type="dxa"/>
              <w:left w:w="22" w:type="dxa"/>
              <w:bottom w:w="15" w:type="dxa"/>
              <w:right w:w="22" w:type="dxa"/>
            </w:tcMar>
            <w:hideMark/>
          </w:tcPr>
          <w:p w14:paraId="7FB25CBC" w14:textId="77777777" w:rsidR="00277944" w:rsidRDefault="00000000">
            <w:pPr>
              <w:spacing w:before="5"/>
              <w:ind w:left="5" w:right="4"/>
              <w:jc w:val="center"/>
            </w:pPr>
            <w:r>
              <w:rPr>
                <w:spacing w:val="-10"/>
              </w:rPr>
              <w:t>20</w:t>
            </w:r>
          </w:p>
        </w:tc>
      </w:tr>
      <w:tr w:rsidR="00277944" w14:paraId="2FCD64E7" w14:textId="77777777">
        <w:trPr>
          <w:trHeight w:val="388"/>
        </w:trPr>
        <w:tc>
          <w:tcPr>
            <w:tcW w:w="1625" w:type="dxa"/>
            <w:tcBorders>
              <w:top w:val="single" w:sz="4" w:space="0" w:color="000000"/>
              <w:bottom w:val="single" w:sz="4" w:space="0" w:color="000000"/>
              <w:right w:val="single" w:sz="4" w:space="0" w:color="000000"/>
            </w:tcBorders>
            <w:tcMar>
              <w:top w:w="15" w:type="dxa"/>
              <w:left w:w="22" w:type="dxa"/>
              <w:bottom w:w="15" w:type="dxa"/>
              <w:right w:w="22" w:type="dxa"/>
            </w:tcMar>
            <w:hideMark/>
          </w:tcPr>
          <w:p w14:paraId="2C791965" w14:textId="77777777" w:rsidR="00277944" w:rsidRDefault="00000000">
            <w:pPr>
              <w:spacing w:before="3"/>
              <w:ind w:left="8"/>
              <w:jc w:val="center"/>
            </w:pPr>
            <w:r>
              <w:rPr>
                <w:spacing w:val="-5"/>
              </w:rPr>
              <w:t>6.2.2</w:t>
            </w:r>
          </w:p>
        </w:tc>
        <w:tc>
          <w:tcPr>
            <w:tcW w:w="4827" w:type="dxa"/>
            <w:tcBorders>
              <w:top w:val="single" w:sz="4" w:space="0" w:color="000000"/>
              <w:left w:val="single" w:sz="4" w:space="0" w:color="000000"/>
              <w:bottom w:val="single" w:sz="4" w:space="0" w:color="000000"/>
              <w:right w:val="single" w:sz="4" w:space="0" w:color="000000"/>
            </w:tcBorders>
            <w:tcMar>
              <w:top w:w="15" w:type="dxa"/>
              <w:left w:w="22" w:type="dxa"/>
              <w:bottom w:w="15" w:type="dxa"/>
              <w:right w:w="22" w:type="dxa"/>
            </w:tcMar>
            <w:hideMark/>
          </w:tcPr>
          <w:p w14:paraId="3CD00924" w14:textId="77777777" w:rsidR="00277944" w:rsidRDefault="00000000">
            <w:pPr>
              <w:spacing w:before="3"/>
              <w:ind w:left="100"/>
            </w:pPr>
            <w:r>
              <w:t>Code Snippets</w:t>
            </w:r>
          </w:p>
        </w:tc>
        <w:tc>
          <w:tcPr>
            <w:tcW w:w="1438" w:type="dxa"/>
            <w:tcBorders>
              <w:top w:val="single" w:sz="4" w:space="0" w:color="000000"/>
              <w:left w:val="single" w:sz="4" w:space="0" w:color="000000"/>
              <w:bottom w:val="single" w:sz="4" w:space="0" w:color="000000"/>
            </w:tcBorders>
            <w:tcMar>
              <w:top w:w="15" w:type="dxa"/>
              <w:left w:w="22" w:type="dxa"/>
              <w:bottom w:w="15" w:type="dxa"/>
              <w:right w:w="22" w:type="dxa"/>
            </w:tcMar>
            <w:hideMark/>
          </w:tcPr>
          <w:p w14:paraId="13FB6E91" w14:textId="77777777" w:rsidR="00277944" w:rsidRDefault="00000000">
            <w:pPr>
              <w:spacing w:before="3"/>
              <w:ind w:left="4" w:right="4"/>
              <w:jc w:val="center"/>
            </w:pPr>
            <w:r>
              <w:rPr>
                <w:spacing w:val="-10"/>
              </w:rPr>
              <w:t>20</w:t>
            </w:r>
          </w:p>
        </w:tc>
      </w:tr>
      <w:tr w:rsidR="00277944" w14:paraId="4CFA0D19" w14:textId="77777777">
        <w:trPr>
          <w:trHeight w:val="389"/>
        </w:trPr>
        <w:tc>
          <w:tcPr>
            <w:tcW w:w="1625" w:type="dxa"/>
            <w:tcBorders>
              <w:top w:val="single" w:sz="4" w:space="0" w:color="000000"/>
              <w:right w:val="single" w:sz="4" w:space="0" w:color="000000"/>
            </w:tcBorders>
            <w:tcMar>
              <w:top w:w="15" w:type="dxa"/>
              <w:left w:w="22" w:type="dxa"/>
              <w:bottom w:w="15" w:type="dxa"/>
              <w:right w:w="22" w:type="dxa"/>
            </w:tcMar>
            <w:hideMark/>
          </w:tcPr>
          <w:p w14:paraId="75A4BC8B" w14:textId="77777777" w:rsidR="00277944" w:rsidRDefault="00000000">
            <w:pPr>
              <w:spacing w:before="3"/>
              <w:ind w:left="8"/>
              <w:jc w:val="center"/>
            </w:pPr>
            <w:r>
              <w:rPr>
                <w:spacing w:val="-5"/>
              </w:rPr>
              <w:t>6.2.3</w:t>
            </w:r>
          </w:p>
        </w:tc>
        <w:tc>
          <w:tcPr>
            <w:tcW w:w="4827" w:type="dxa"/>
            <w:tcBorders>
              <w:top w:val="single" w:sz="4" w:space="0" w:color="000000"/>
              <w:left w:val="single" w:sz="4" w:space="0" w:color="000000"/>
              <w:right w:val="single" w:sz="4" w:space="0" w:color="000000"/>
            </w:tcBorders>
            <w:tcMar>
              <w:top w:w="15" w:type="dxa"/>
              <w:left w:w="22" w:type="dxa"/>
              <w:bottom w:w="15" w:type="dxa"/>
              <w:right w:w="22" w:type="dxa"/>
            </w:tcMar>
            <w:hideMark/>
          </w:tcPr>
          <w:p w14:paraId="4BE21D67" w14:textId="77777777" w:rsidR="00277944" w:rsidRDefault="00000000">
            <w:pPr>
              <w:spacing w:before="3"/>
              <w:ind w:left="100"/>
            </w:pPr>
            <w:r>
              <w:t>Code Upload</w:t>
            </w:r>
          </w:p>
        </w:tc>
        <w:tc>
          <w:tcPr>
            <w:tcW w:w="1438" w:type="dxa"/>
            <w:tcBorders>
              <w:top w:val="single" w:sz="4" w:space="0" w:color="000000"/>
              <w:left w:val="single" w:sz="4" w:space="0" w:color="000000"/>
            </w:tcBorders>
            <w:tcMar>
              <w:top w:w="15" w:type="dxa"/>
              <w:left w:w="22" w:type="dxa"/>
              <w:bottom w:w="15" w:type="dxa"/>
              <w:right w:w="22" w:type="dxa"/>
            </w:tcMar>
            <w:hideMark/>
          </w:tcPr>
          <w:p w14:paraId="3C8ECA77" w14:textId="77777777" w:rsidR="00277944" w:rsidRDefault="00000000">
            <w:pPr>
              <w:spacing w:before="3"/>
              <w:ind w:left="6" w:right="4"/>
              <w:jc w:val="center"/>
            </w:pPr>
            <w:r>
              <w:rPr>
                <w:spacing w:val="-10"/>
              </w:rPr>
              <w:t>20</w:t>
            </w:r>
          </w:p>
        </w:tc>
      </w:tr>
    </w:tbl>
    <w:p w14:paraId="2FD55811" w14:textId="77777777" w:rsidR="00277944" w:rsidRDefault="00000000">
      <w:pPr>
        <w:spacing w:before="220" w:line="14" w:lineRule="auto"/>
        <w:rPr>
          <w:sz w:val="20"/>
          <w:szCs w:val="20"/>
        </w:rPr>
      </w:pPr>
      <w:r>
        <w:rPr>
          <w:noProof/>
          <w:sz w:val="20"/>
          <w:szCs w:val="20"/>
        </w:rPr>
        <w:drawing>
          <wp:anchor distT="0" distB="0" distL="114300" distR="114300" simplePos="0" relativeHeight="251659264" behindDoc="1" locked="0" layoutInCell="1" allowOverlap="1" wp14:anchorId="6519172F" wp14:editId="0E9B4FA7">
            <wp:simplePos x="0" y="0"/>
            <wp:positionH relativeFrom="page">
              <wp:posOffset>4018280</wp:posOffset>
            </wp:positionH>
            <wp:positionV relativeFrom="page">
              <wp:posOffset>8968740</wp:posOffset>
            </wp:positionV>
            <wp:extent cx="171450" cy="190500"/>
            <wp:effectExtent l="0" t="0" r="0" b="0"/>
            <wp:wrapNone/>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5"/>
                    <a:stretch>
                      <a:fillRect/>
                    </a:stretch>
                  </pic:blipFill>
                  <pic:spPr>
                    <a:xfrm>
                      <a:off x="0" y="0"/>
                      <a:ext cx="171450" cy="190500"/>
                    </a:xfrm>
                    <a:prstGeom prst="rect">
                      <a:avLst/>
                    </a:prstGeom>
                  </pic:spPr>
                </pic:pic>
              </a:graphicData>
            </a:graphic>
          </wp:anchor>
        </w:drawing>
      </w:r>
    </w:p>
    <w:p w14:paraId="26A051CE" w14:textId="77777777" w:rsidR="00277944" w:rsidRDefault="00277944">
      <w:pPr>
        <w:spacing w:before="220" w:after="220"/>
        <w:sectPr w:rsidR="00277944" w:rsidSect="000C50E5">
          <w:pgSz w:w="12240" w:h="15840"/>
          <w:pgMar w:top="1280" w:right="1560" w:bottom="1680" w:left="1720" w:header="708" w:footer="708" w:gutter="0"/>
          <w:cols w:space="708"/>
        </w:sectPr>
      </w:pPr>
    </w:p>
    <w:p w14:paraId="6F6F0634" w14:textId="77777777" w:rsidR="00277944" w:rsidRDefault="00000000">
      <w:pPr>
        <w:spacing w:before="220"/>
      </w:pPr>
      <w:r>
        <w:lastRenderedPageBreak/>
        <w:t xml:space="preserve">  </w:t>
      </w:r>
    </w:p>
    <w:p w14:paraId="114DE5D7" w14:textId="77777777" w:rsidR="00277944" w:rsidRDefault="00000000">
      <w:pPr>
        <w:spacing w:before="220" w:line="362" w:lineRule="auto"/>
        <w:ind w:left="3867" w:right="689" w:firstLine="355"/>
        <w:rPr>
          <w:sz w:val="30"/>
          <w:szCs w:val="30"/>
        </w:rPr>
      </w:pPr>
      <w:r>
        <w:rPr>
          <w:b/>
          <w:bCs/>
          <w:sz w:val="30"/>
          <w:szCs w:val="30"/>
        </w:rPr>
        <w:t xml:space="preserve">CHAPTER 1 </w:t>
      </w:r>
      <w:r>
        <w:rPr>
          <w:b/>
          <w:bCs/>
          <w:spacing w:val="-2"/>
          <w:sz w:val="30"/>
          <w:szCs w:val="30"/>
        </w:rPr>
        <w:t>INTRODUCTION</w:t>
      </w:r>
    </w:p>
    <w:p w14:paraId="747720C6" w14:textId="77777777" w:rsidR="00277944" w:rsidRDefault="00000000">
      <w:pPr>
        <w:numPr>
          <w:ilvl w:val="0"/>
          <w:numId w:val="1"/>
        </w:numPr>
        <w:spacing w:before="150" w:line="360" w:lineRule="auto"/>
        <w:ind w:left="360"/>
        <w:rPr>
          <w:b/>
          <w:bCs/>
          <w:sz w:val="26"/>
          <w:szCs w:val="26"/>
        </w:rPr>
      </w:pPr>
      <w:r>
        <w:rPr>
          <w:b/>
          <w:bCs/>
          <w:spacing w:val="-2"/>
          <w:sz w:val="26"/>
          <w:szCs w:val="26"/>
        </w:rPr>
        <w:t xml:space="preserve">  INTRODUCTION</w:t>
      </w:r>
    </w:p>
    <w:p w14:paraId="19314A90" w14:textId="77777777" w:rsidR="00277944" w:rsidRDefault="00000000">
      <w:pPr>
        <w:pStyle w:val="Heading1"/>
        <w:keepNext w:val="0"/>
        <w:keepLines w:val="0"/>
        <w:spacing w:before="74"/>
        <w:ind w:left="840"/>
        <w:jc w:val="center"/>
        <w:rPr>
          <w:sz w:val="30"/>
          <w:szCs w:val="30"/>
        </w:rPr>
      </w:pPr>
      <w:r>
        <w:rPr>
          <w:rFonts w:ascii="Times New Roman" w:eastAsia="Times New Roman" w:hAnsi="Times New Roman" w:cs="Times New Roman"/>
          <w:color w:val="auto"/>
          <w:sz w:val="30"/>
          <w:szCs w:val="30"/>
          <w:shd w:val="clear" w:color="auto" w:fill="FFFFFF"/>
        </w:rPr>
        <w:t>Revolutionizing Pet Care: Introduction to a Pet Feeder Monitor Utilizing ESP-32</w:t>
      </w:r>
    </w:p>
    <w:p w14:paraId="130628E4" w14:textId="77777777" w:rsidR="00277944" w:rsidRDefault="00000000">
      <w:pPr>
        <w:spacing w:before="179" w:line="360" w:lineRule="auto"/>
        <w:jc w:val="both"/>
      </w:pPr>
      <w:r>
        <w:t>In a time where technology is deeply ingrained in our daily lives, it is inevitable that the way we care for our pets also evolves into a digital realm. Pet ownership entails certain responsibilities, including ensuring that our beloved pets are fed in a timely and appropriate manner. However, the demands of modern lifestyles often result in our absence from home, posing a challenge in maintaining a consistent feeding schedule. To tackle this issue, innovative solutions like the Pet Feeder Monitor utilizing ESP-32 have emerged, offering pet owners peace of mind and increased convenience.</w:t>
      </w:r>
    </w:p>
    <w:p w14:paraId="6E5B7D9B" w14:textId="77777777" w:rsidR="00277944" w:rsidRDefault="00277944">
      <w:pPr>
        <w:spacing w:before="179" w:line="360" w:lineRule="auto"/>
        <w:jc w:val="both"/>
      </w:pPr>
    </w:p>
    <w:p w14:paraId="46EE87CA" w14:textId="77777777" w:rsidR="00277944" w:rsidRDefault="00000000">
      <w:pPr>
        <w:spacing w:before="179" w:line="360" w:lineRule="auto"/>
        <w:jc w:val="both"/>
      </w:pPr>
      <w:r>
        <w:t>ESP-32: An Overview:</w:t>
      </w:r>
    </w:p>
    <w:p w14:paraId="47DC1A30" w14:textId="77777777" w:rsidR="00277944" w:rsidRDefault="00000000">
      <w:pPr>
        <w:spacing w:before="179" w:line="360" w:lineRule="auto"/>
        <w:jc w:val="both"/>
      </w:pPr>
      <w:r>
        <w:t>The ESP-32 is a versatile and robust microcontroller known for its prowess in IoT (Internet of Things) applications. With features such as Wi-Fi and Bluetooth connectivity, substantial processing capabilities, and a variety of peripherals, the ESP-32 serves as an excellent platform for the development of smart devices. Its cost-effectiveness, energy efficiency, and strong community support further enhance its appeal in the realm of DIY electronics and product innovation.</w:t>
      </w:r>
    </w:p>
    <w:p w14:paraId="61E57A0E" w14:textId="77777777" w:rsidR="00277944" w:rsidRDefault="00277944">
      <w:pPr>
        <w:spacing w:before="179" w:line="360" w:lineRule="auto"/>
        <w:jc w:val="both"/>
      </w:pPr>
    </w:p>
    <w:p w14:paraId="3B884407" w14:textId="77777777" w:rsidR="00277944" w:rsidRDefault="00000000">
      <w:pPr>
        <w:spacing w:before="179" w:line="360" w:lineRule="auto"/>
        <w:jc w:val="both"/>
      </w:pPr>
      <w:r>
        <w:t>Pet Feeder Monitor: A Glimpse into the Future of Pet Care:</w:t>
      </w:r>
    </w:p>
    <w:p w14:paraId="75A68B52" w14:textId="77777777" w:rsidR="00277944" w:rsidRDefault="00000000">
      <w:pPr>
        <w:spacing w:before="179" w:line="360" w:lineRule="auto"/>
        <w:jc w:val="both"/>
      </w:pPr>
      <w:r>
        <w:t>The Pet Feeder Monitor represents the fusion of technology and pet care, aiming to streamline feeding routines while providing insights into pet behavior. At its core, this device consists of several essential components:</w:t>
      </w:r>
    </w:p>
    <w:p w14:paraId="113BAD45" w14:textId="77777777" w:rsidR="00277944" w:rsidRDefault="00277944">
      <w:pPr>
        <w:spacing w:before="179" w:line="360" w:lineRule="auto"/>
        <w:jc w:val="both"/>
      </w:pPr>
    </w:p>
    <w:p w14:paraId="3972F9DF" w14:textId="61F49E88" w:rsidR="00277944" w:rsidRDefault="00000000">
      <w:pPr>
        <w:spacing w:before="179" w:line="360" w:lineRule="auto"/>
        <w:jc w:val="both"/>
      </w:pPr>
      <w:r>
        <w:t xml:space="preserve">1. </w:t>
      </w:r>
      <w:r w:rsidRPr="00B90C61">
        <w:rPr>
          <w:b/>
          <w:bCs/>
        </w:rPr>
        <w:t>ESP-32 Microcontroller:</w:t>
      </w:r>
      <w:r>
        <w:t xml:space="preserve"> Acting as the central processing unit of the system, the ESP-32 facilitates communication between different components and links the device to the internet, enabling remote monitoring and control.</w:t>
      </w:r>
    </w:p>
    <w:p w14:paraId="0AE8B6A2" w14:textId="77777777" w:rsidR="00277944" w:rsidRDefault="00277944">
      <w:pPr>
        <w:spacing w:before="179" w:line="360" w:lineRule="auto"/>
        <w:jc w:val="both"/>
      </w:pPr>
    </w:p>
    <w:p w14:paraId="1CB3176E" w14:textId="64738B84" w:rsidR="00277944" w:rsidRDefault="00000000">
      <w:pPr>
        <w:spacing w:before="179" w:line="360" w:lineRule="auto"/>
        <w:jc w:val="both"/>
      </w:pPr>
      <w:r>
        <w:lastRenderedPageBreak/>
        <w:t xml:space="preserve">2. </w:t>
      </w:r>
      <w:r w:rsidRPr="00B90C61">
        <w:rPr>
          <w:b/>
          <w:bCs/>
        </w:rPr>
        <w:t>Feeding Mechanism:</w:t>
      </w:r>
      <w:r>
        <w:t xml:space="preserve"> The feeding mechanism, driven by a motor or servo, dispenses precise portions of food at predetermined intervals. This ensures that pets receive their meals punctually, even in the absence of their owners.</w:t>
      </w:r>
    </w:p>
    <w:p w14:paraId="1D96A1BE" w14:textId="6FC144A6" w:rsidR="00277944" w:rsidRDefault="00000000">
      <w:pPr>
        <w:spacing w:before="179" w:line="360" w:lineRule="auto"/>
        <w:jc w:val="both"/>
      </w:pPr>
      <w:r>
        <w:t xml:space="preserve">3. </w:t>
      </w:r>
      <w:r w:rsidRPr="00B90C61">
        <w:rPr>
          <w:b/>
          <w:bCs/>
        </w:rPr>
        <w:t>Sensors:</w:t>
      </w:r>
      <w:r>
        <w:t xml:space="preserve"> Incorporating sensors like weight sensors or infrared sensors, the device offers feedback on food levels within the dispenser, enabling pet owners to track consumption and adjust accordingly.</w:t>
      </w:r>
    </w:p>
    <w:p w14:paraId="36C7B424" w14:textId="77777777" w:rsidR="00277944" w:rsidRDefault="00277944">
      <w:pPr>
        <w:spacing w:before="179" w:line="360" w:lineRule="auto"/>
        <w:jc w:val="both"/>
      </w:pPr>
    </w:p>
    <w:p w14:paraId="265692CF" w14:textId="77777777" w:rsidR="00277944" w:rsidRDefault="00000000">
      <w:pPr>
        <w:numPr>
          <w:ilvl w:val="0"/>
          <w:numId w:val="2"/>
        </w:numPr>
        <w:spacing w:before="1" w:line="480" w:lineRule="auto"/>
        <w:ind w:left="360"/>
        <w:rPr>
          <w:b/>
          <w:bCs/>
          <w:sz w:val="26"/>
          <w:szCs w:val="26"/>
        </w:rPr>
      </w:pPr>
      <w:r>
        <w:rPr>
          <w:b/>
          <w:bCs/>
          <w:spacing w:val="-2"/>
          <w:sz w:val="26"/>
          <w:szCs w:val="26"/>
        </w:rPr>
        <w:t>OBJECTIVES</w:t>
      </w:r>
    </w:p>
    <w:p w14:paraId="624ADED9" w14:textId="77777777" w:rsidR="00277944" w:rsidRDefault="00000000">
      <w:pPr>
        <w:spacing w:line="360" w:lineRule="auto"/>
        <w:jc w:val="both"/>
      </w:pPr>
      <w:r>
        <w:rPr>
          <w:rFonts w:ascii="Segoe UI" w:eastAsia="Segoe UI" w:hAnsi="Segoe UI" w:cs="Segoe UI"/>
          <w:color w:val="0D0D0D"/>
        </w:rPr>
        <w:t>Title: Enhancing Pet Welfare: Objectives of a Pet Feeder Monitor Utilizing ESP-32</w:t>
      </w:r>
    </w:p>
    <w:p w14:paraId="6D5407E4" w14:textId="77777777" w:rsidR="00277944" w:rsidRDefault="00277944">
      <w:pPr>
        <w:spacing w:line="360" w:lineRule="auto"/>
        <w:jc w:val="both"/>
        <w:rPr>
          <w:rFonts w:ascii="Segoe UI" w:eastAsia="Segoe UI" w:hAnsi="Segoe UI" w:cs="Segoe UI"/>
          <w:color w:val="0D0D0D"/>
        </w:rPr>
      </w:pPr>
    </w:p>
    <w:p w14:paraId="4BBFA698" w14:textId="77777777" w:rsidR="00277944" w:rsidRDefault="00000000">
      <w:pPr>
        <w:spacing w:line="360" w:lineRule="auto"/>
        <w:jc w:val="both"/>
      </w:pPr>
      <w:r>
        <w:rPr>
          <w:rFonts w:ascii="Segoe UI" w:eastAsia="Segoe UI" w:hAnsi="Segoe UI" w:cs="Segoe UI"/>
          <w:color w:val="0D0D0D"/>
        </w:rPr>
        <w:t>Introduction:</w:t>
      </w:r>
    </w:p>
    <w:p w14:paraId="1266FD4C" w14:textId="77777777" w:rsidR="00277944" w:rsidRDefault="00000000">
      <w:pPr>
        <w:spacing w:line="360" w:lineRule="auto"/>
        <w:jc w:val="both"/>
      </w:pPr>
      <w:r>
        <w:rPr>
          <w:rFonts w:ascii="Segoe UI" w:eastAsia="Segoe UI" w:hAnsi="Segoe UI" w:cs="Segoe UI"/>
          <w:color w:val="0D0D0D"/>
        </w:rPr>
        <w:t>In recent years, the integration of technology into everyday objects has revolutionized various aspects of our lives, including pet care. The advent of the Internet of Things (IoT) has paved the way for innovative solutions aimed at enhancing the welfare of our beloved animal companions. One such innovation is the Pet Feeder Monitor, leveraging the capabilities of ESP-32, a versatile microcontroller widely known for its low-power consumption and integrated Wi-Fi and Bluetooth connectivity. This essay elucidates the objectives behind the development of a Pet Feeder Monitor using ESP-32, highlighting its significance in promoting responsible pet ownership and ensuring the well-being of pets.</w:t>
      </w:r>
    </w:p>
    <w:p w14:paraId="14100B8D" w14:textId="77777777" w:rsidR="00277944" w:rsidRDefault="00277944">
      <w:pPr>
        <w:spacing w:line="360" w:lineRule="auto"/>
        <w:jc w:val="both"/>
        <w:rPr>
          <w:rFonts w:ascii="Segoe UI" w:eastAsia="Segoe UI" w:hAnsi="Segoe UI" w:cs="Segoe UI"/>
          <w:color w:val="0D0D0D"/>
        </w:rPr>
      </w:pPr>
    </w:p>
    <w:p w14:paraId="4697E9E1" w14:textId="77777777" w:rsidR="00277944" w:rsidRDefault="00000000">
      <w:pPr>
        <w:spacing w:line="360" w:lineRule="auto"/>
        <w:jc w:val="both"/>
      </w:pPr>
      <w:r>
        <w:rPr>
          <w:rFonts w:ascii="Segoe UI" w:eastAsia="Segoe UI" w:hAnsi="Segoe UI" w:cs="Segoe UI"/>
          <w:color w:val="0D0D0D"/>
        </w:rPr>
        <w:t>Objective 1: Remote Feeding Control</w:t>
      </w:r>
    </w:p>
    <w:p w14:paraId="4CF4256B" w14:textId="77777777" w:rsidR="00277944" w:rsidRDefault="00000000">
      <w:pPr>
        <w:spacing w:line="360" w:lineRule="auto"/>
        <w:jc w:val="both"/>
      </w:pPr>
      <w:r>
        <w:rPr>
          <w:rFonts w:ascii="Segoe UI" w:eastAsia="Segoe UI" w:hAnsi="Segoe UI" w:cs="Segoe UI"/>
          <w:color w:val="0D0D0D"/>
        </w:rPr>
        <w:t>The primary objective of the Pet Feeder Monitor is to provide pet owners with remote control over feeding schedules and portions. By leveraging the ESP-32's Wi-Fi connectivity, pet owners can adjust feeding times and quantities through a dedicated mobile application, irrespective of their physical location. This feature is particularly beneficial for individuals with erratic schedules or those who travel frequently, ensuring that their pets receive timely meals even in their absence. Moreover, the ability to customize portion sizes helps prevent overfeeding or underfeeding, thereby promoting optimal nutrition and weight management for pets.</w:t>
      </w:r>
    </w:p>
    <w:p w14:paraId="4D4C5B0D" w14:textId="77777777" w:rsidR="00277944" w:rsidRDefault="00277944">
      <w:pPr>
        <w:spacing w:line="360" w:lineRule="auto"/>
        <w:jc w:val="both"/>
        <w:rPr>
          <w:rFonts w:ascii="Segoe UI" w:eastAsia="Segoe UI" w:hAnsi="Segoe UI" w:cs="Segoe UI"/>
          <w:color w:val="0D0D0D"/>
        </w:rPr>
      </w:pPr>
    </w:p>
    <w:p w14:paraId="054DF21E" w14:textId="77777777" w:rsidR="00277944" w:rsidRDefault="00000000">
      <w:pPr>
        <w:spacing w:line="360" w:lineRule="auto"/>
        <w:jc w:val="both"/>
      </w:pPr>
      <w:r>
        <w:rPr>
          <w:rFonts w:ascii="Segoe UI" w:eastAsia="Segoe UI" w:hAnsi="Segoe UI" w:cs="Segoe UI"/>
          <w:color w:val="0D0D0D"/>
        </w:rPr>
        <w:t>Objective 2: Real-Time Monitoring and Notifications</w:t>
      </w:r>
    </w:p>
    <w:p w14:paraId="1A4E2E0F" w14:textId="77777777" w:rsidR="00277944" w:rsidRDefault="00000000">
      <w:pPr>
        <w:spacing w:line="360" w:lineRule="auto"/>
        <w:jc w:val="both"/>
      </w:pPr>
      <w:r>
        <w:rPr>
          <w:rFonts w:ascii="Segoe UI" w:eastAsia="Segoe UI" w:hAnsi="Segoe UI" w:cs="Segoe UI"/>
          <w:color w:val="0D0D0D"/>
        </w:rPr>
        <w:lastRenderedPageBreak/>
        <w:t>Another crucial objective is to enable real-time monitoring of feeding activities and environmental conditions surrounding the pet feeder. The ESP-32 facilitates the collection of data from various sensors, including weight sensors to track food consumption, motion sensors to detect pet presence, and temperature/humidity sensors to assess the ambient environment. Through the mobile application, pet owners can receive instant notifications regarding feeding events, ensuring accountability and enabling timely intervention in case of anomalies such as food shortages or pet health concerns. This proactive approach enhances pet welfare by fostering a deeper understanding of their dietary habits and living conditions.</w:t>
      </w:r>
    </w:p>
    <w:p w14:paraId="4449C207" w14:textId="77777777" w:rsidR="00277944" w:rsidRDefault="00277944">
      <w:pPr>
        <w:spacing w:line="360" w:lineRule="auto"/>
        <w:jc w:val="both"/>
        <w:rPr>
          <w:rFonts w:ascii="Segoe UI" w:eastAsia="Segoe UI" w:hAnsi="Segoe UI" w:cs="Segoe UI"/>
          <w:color w:val="0D0D0D"/>
        </w:rPr>
      </w:pPr>
    </w:p>
    <w:p w14:paraId="5CA55272" w14:textId="77777777" w:rsidR="00277944" w:rsidRDefault="00000000">
      <w:pPr>
        <w:spacing w:line="360" w:lineRule="auto"/>
        <w:jc w:val="both"/>
      </w:pPr>
      <w:r>
        <w:rPr>
          <w:rFonts w:ascii="Segoe UI" w:eastAsia="Segoe UI" w:hAnsi="Segoe UI" w:cs="Segoe UI"/>
          <w:color w:val="0D0D0D"/>
        </w:rPr>
        <w:t>Objective 3: Data Analytics for Health Insights</w:t>
      </w:r>
    </w:p>
    <w:p w14:paraId="4D58B954" w14:textId="77777777" w:rsidR="00277944" w:rsidRDefault="00000000">
      <w:pPr>
        <w:spacing w:line="360" w:lineRule="auto"/>
        <w:jc w:val="both"/>
      </w:pPr>
      <w:r>
        <w:rPr>
          <w:rFonts w:ascii="Segoe UI" w:eastAsia="Segoe UI" w:hAnsi="Segoe UI" w:cs="Segoe UI"/>
          <w:color w:val="0D0D0D"/>
        </w:rPr>
        <w:t>Furthermore, the Pet Feeder Monitor aims to leverage data analytics to glean valuable insights into pet behavior and health trends. By aggregating and analyzing data collected over time, pet owners can gain a comprehensive understanding of their pet's feeding patterns, activity levels, and overall well-being. Machine learning algorithms can be employed to identify deviations from normal behavior, flagging potential health issues such as changes in appetite, excessive lethargy, or irregular feeding schedules. This data-driven approach empowers pet owners to make informed decisions regarding their pet's diet, exercise regimen, and veterinary care, ultimately enhancing their quality of life.</w:t>
      </w:r>
    </w:p>
    <w:p w14:paraId="5FCAA427" w14:textId="77777777" w:rsidR="00277944" w:rsidRDefault="00277944">
      <w:pPr>
        <w:spacing w:line="360" w:lineRule="auto"/>
        <w:jc w:val="both"/>
        <w:rPr>
          <w:rFonts w:ascii="Segoe UI" w:eastAsia="Segoe UI" w:hAnsi="Segoe UI" w:cs="Segoe UI"/>
          <w:color w:val="0D0D0D"/>
        </w:rPr>
      </w:pPr>
    </w:p>
    <w:p w14:paraId="7C0867CC" w14:textId="77777777" w:rsidR="00277944" w:rsidRDefault="00000000">
      <w:pPr>
        <w:spacing w:line="360" w:lineRule="auto"/>
        <w:jc w:val="both"/>
      </w:pPr>
      <w:r>
        <w:rPr>
          <w:rFonts w:ascii="Segoe UI" w:eastAsia="Segoe UI" w:hAnsi="Segoe UI" w:cs="Segoe UI"/>
          <w:color w:val="0D0D0D"/>
        </w:rPr>
        <w:t>Objective 4: Integration with Smart Home Ecosystem</w:t>
      </w:r>
    </w:p>
    <w:p w14:paraId="6982F212" w14:textId="77777777" w:rsidR="00277944" w:rsidRDefault="00000000">
      <w:pPr>
        <w:spacing w:line="360" w:lineRule="auto"/>
        <w:jc w:val="both"/>
      </w:pPr>
      <w:r>
        <w:rPr>
          <w:rFonts w:ascii="Segoe UI" w:eastAsia="Segoe UI" w:hAnsi="Segoe UI" w:cs="Segoe UI"/>
          <w:color w:val="0D0D0D"/>
        </w:rPr>
        <w:t>Additionally, the integration of the Pet Feeder Monitor with existing smart home ecosystems is a key objective, fostering seamless interoperability with other connected devices. Through protocols such as MQTT (Message Queuing Telemetry Transport), the ESP-32 can communicate with smart home hubs and voice assistants, enabling voice-controlled feeding commands and synchronization with home automation routines. This integration enhances user experience and convenience while expanding the functionality of the pet feeder within the broader context of smart living environments.</w:t>
      </w:r>
    </w:p>
    <w:p w14:paraId="5F8D8B35" w14:textId="77777777" w:rsidR="00277944" w:rsidRDefault="00277944">
      <w:pPr>
        <w:spacing w:line="360" w:lineRule="auto"/>
        <w:jc w:val="both"/>
        <w:rPr>
          <w:rFonts w:ascii="Segoe UI" w:eastAsia="Segoe UI" w:hAnsi="Segoe UI" w:cs="Segoe UI"/>
          <w:color w:val="0D0D0D"/>
        </w:rPr>
      </w:pPr>
    </w:p>
    <w:p w14:paraId="542254F5" w14:textId="77777777" w:rsidR="00277944" w:rsidRDefault="00000000">
      <w:pPr>
        <w:spacing w:line="360" w:lineRule="auto"/>
        <w:jc w:val="both"/>
      </w:pPr>
      <w:r>
        <w:rPr>
          <w:rFonts w:ascii="Segoe UI" w:eastAsia="Segoe UI" w:hAnsi="Segoe UI" w:cs="Segoe UI"/>
          <w:color w:val="0D0D0D"/>
        </w:rPr>
        <w:t>Objective 5: User-Friendly Design and Accessibility</w:t>
      </w:r>
    </w:p>
    <w:p w14:paraId="442219A3" w14:textId="77777777" w:rsidR="00277944" w:rsidRDefault="00000000">
      <w:pPr>
        <w:spacing w:line="360" w:lineRule="auto"/>
        <w:jc w:val="both"/>
      </w:pPr>
      <w:r>
        <w:rPr>
          <w:rFonts w:ascii="Segoe UI" w:eastAsia="Segoe UI" w:hAnsi="Segoe UI" w:cs="Segoe UI"/>
          <w:color w:val="0D0D0D"/>
        </w:rPr>
        <w:t xml:space="preserve">Lastly, the Pet Feeder Monitor endeavors to prioritize user-friendliness and accessibility in its design and implementation. The mobile application interface should be intuitive and visually </w:t>
      </w:r>
      <w:r>
        <w:rPr>
          <w:rFonts w:ascii="Segoe UI" w:eastAsia="Segoe UI" w:hAnsi="Segoe UI" w:cs="Segoe UI"/>
          <w:color w:val="0D0D0D"/>
        </w:rPr>
        <w:lastRenderedPageBreak/>
        <w:t>appealing, catering to users of all ages and technological proficiencies. Moreover, efforts should be made to ensure compatibility with both iOS and Android platforms, maximizing accessibility for a diverse user base. Clear documentation and online support channels should accompany the product, facilitating setup and troubleshooting for pet owners with varying levels of technical expertise.</w:t>
      </w:r>
    </w:p>
    <w:p w14:paraId="6B3E6BDD" w14:textId="77777777" w:rsidR="00277944" w:rsidRDefault="00277944">
      <w:pPr>
        <w:spacing w:line="360" w:lineRule="auto"/>
        <w:jc w:val="both"/>
        <w:rPr>
          <w:rFonts w:ascii="Segoe UI" w:eastAsia="Segoe UI" w:hAnsi="Segoe UI" w:cs="Segoe UI"/>
          <w:color w:val="0D0D0D"/>
        </w:rPr>
      </w:pPr>
    </w:p>
    <w:p w14:paraId="54BCDB78" w14:textId="77777777" w:rsidR="00277944" w:rsidRDefault="00000000">
      <w:pPr>
        <w:spacing w:line="360" w:lineRule="auto"/>
        <w:jc w:val="both"/>
      </w:pPr>
      <w:r>
        <w:rPr>
          <w:rFonts w:ascii="Segoe UI" w:eastAsia="Segoe UI" w:hAnsi="Segoe UI" w:cs="Segoe UI"/>
          <w:color w:val="0D0D0D"/>
        </w:rPr>
        <w:t>Conclusion:</w:t>
      </w:r>
    </w:p>
    <w:p w14:paraId="0A9D762D" w14:textId="25BDAC6C" w:rsidR="00277944" w:rsidRDefault="00000000" w:rsidP="00B90C61">
      <w:pPr>
        <w:spacing w:line="360" w:lineRule="auto"/>
        <w:jc w:val="both"/>
        <w:rPr>
          <w:rFonts w:ascii="Segoe UI" w:eastAsia="Segoe UI" w:hAnsi="Segoe UI" w:cs="Segoe UI"/>
          <w:color w:val="0D0D0D"/>
        </w:rPr>
      </w:pPr>
      <w:r>
        <w:rPr>
          <w:rFonts w:ascii="Segoe UI" w:eastAsia="Segoe UI" w:hAnsi="Segoe UI" w:cs="Segoe UI"/>
          <w:color w:val="0D0D0D"/>
        </w:rPr>
        <w:t>In conclusion, the development of a Pet Feeder Monitor utilizing ESP-32 encapsulates a multifaceted approach aimed at enhancing pet welfare through technological innovation. By enabling remote feeding control, real-time monitoring, data analytics, integration with smart home ecosystems, and user-friendly design, the Pet Feeder Monitor empowers pet owners to fulfill their responsibilities effectively while fostering a deeper connection with their animal companions. Moving forward, continued advancements in IoT technology and data analytics hold the promise of further revolutionizing pet care practices, ultimately contributing to the well-being and happiness of pets worldwide</w:t>
      </w:r>
    </w:p>
    <w:p w14:paraId="413902D1" w14:textId="77777777" w:rsidR="00B90C61" w:rsidRDefault="00B90C61" w:rsidP="00B90C61">
      <w:pPr>
        <w:spacing w:line="360" w:lineRule="auto"/>
        <w:jc w:val="both"/>
      </w:pPr>
    </w:p>
    <w:p w14:paraId="55CB536B" w14:textId="77777777" w:rsidR="00277944" w:rsidRDefault="00000000">
      <w:pPr>
        <w:numPr>
          <w:ilvl w:val="0"/>
          <w:numId w:val="3"/>
        </w:numPr>
        <w:ind w:left="360"/>
        <w:rPr>
          <w:b/>
          <w:bCs/>
          <w:sz w:val="26"/>
          <w:szCs w:val="26"/>
        </w:rPr>
      </w:pPr>
      <w:r>
        <w:rPr>
          <w:b/>
          <w:bCs/>
          <w:sz w:val="26"/>
          <w:szCs w:val="26"/>
        </w:rPr>
        <w:t xml:space="preserve"> ORGANIZATION</w:t>
      </w:r>
      <w:r>
        <w:rPr>
          <w:b/>
          <w:bCs/>
          <w:spacing w:val="9"/>
          <w:sz w:val="26"/>
          <w:szCs w:val="26"/>
        </w:rPr>
        <w:t xml:space="preserve"> </w:t>
      </w:r>
      <w:r>
        <w:rPr>
          <w:b/>
          <w:bCs/>
          <w:sz w:val="26"/>
          <w:szCs w:val="26"/>
        </w:rPr>
        <w:t>OF</w:t>
      </w:r>
      <w:r>
        <w:rPr>
          <w:b/>
          <w:bCs/>
          <w:spacing w:val="12"/>
          <w:sz w:val="26"/>
          <w:szCs w:val="26"/>
        </w:rPr>
        <w:t xml:space="preserve"> </w:t>
      </w:r>
      <w:r>
        <w:rPr>
          <w:b/>
          <w:bCs/>
          <w:spacing w:val="-2"/>
          <w:sz w:val="26"/>
          <w:szCs w:val="26"/>
        </w:rPr>
        <w:t>THESIS</w:t>
      </w:r>
    </w:p>
    <w:p w14:paraId="744C1D1D" w14:textId="77777777" w:rsidR="00277944" w:rsidRDefault="00000000">
      <w:pPr>
        <w:spacing w:line="360" w:lineRule="auto"/>
        <w:jc w:val="both"/>
      </w:pPr>
      <w:r>
        <w:br/>
        <w:t>The thesis follows a structured format comprising five chapters, each serving a distinct purpose in elucidating the research:</w:t>
      </w:r>
    </w:p>
    <w:p w14:paraId="2705DB4C" w14:textId="77777777" w:rsidR="00277944" w:rsidRDefault="00000000">
      <w:pPr>
        <w:spacing w:line="360" w:lineRule="auto"/>
        <w:jc w:val="both"/>
      </w:pPr>
      <w:r w:rsidRPr="00B90C61">
        <w:rPr>
          <w:b/>
          <w:bCs/>
        </w:rPr>
        <w:t>Chapter One</w:t>
      </w:r>
      <w:r>
        <w:t>: Introduction, Objectives, and Organization of Thesis This initial chapter serves as a gateway to the thesis, offering an introduction to the research topic, its objectives, and the overall organization of the document. It provides a concise overview to orient the reader and lays the groundwork for subsequent chapters.</w:t>
      </w:r>
    </w:p>
    <w:p w14:paraId="26BAAC88" w14:textId="77777777" w:rsidR="00277944" w:rsidRDefault="00000000">
      <w:pPr>
        <w:spacing w:line="360" w:lineRule="auto"/>
        <w:jc w:val="both"/>
      </w:pPr>
      <w:r w:rsidRPr="00B90C61">
        <w:rPr>
          <w:b/>
          <w:bCs/>
        </w:rPr>
        <w:t>Chapter Two</w:t>
      </w:r>
      <w:r>
        <w:t>: Literature Survey The second chapter delves into a comprehensive review of existing literature pertinent to the research area. It scrutinizes the current state of affairs, including an analysis of the shortcomings of the Existing System and an exploration of the Problems inherent within it. This section provides a foundation for understanding the context and necessity of the proposed solution.</w:t>
      </w:r>
    </w:p>
    <w:p w14:paraId="6279A08A" w14:textId="77777777" w:rsidR="00277944" w:rsidRDefault="00000000">
      <w:pPr>
        <w:spacing w:line="360" w:lineRule="auto"/>
        <w:jc w:val="both"/>
      </w:pPr>
      <w:r w:rsidRPr="00B90C61">
        <w:rPr>
          <w:b/>
          <w:bCs/>
        </w:rPr>
        <w:t>Chapter Three</w:t>
      </w:r>
      <w:r>
        <w:t>: Proposed System In this chapter, the proposed solution is elucidated in detail. It outlines the functionality and features of the Proposed System, addressing the identified Problems identified in the Literature Survey. Additionally, it articulates the Problem Statement, encapsulating the core issue addressed by the research, and discusses the System Architecture, providing insight into the underlying framework of the proposed solution.</w:t>
      </w:r>
    </w:p>
    <w:p w14:paraId="6F10C4BE" w14:textId="77777777" w:rsidR="00277944" w:rsidRDefault="00000000">
      <w:pPr>
        <w:spacing w:line="360" w:lineRule="auto"/>
        <w:jc w:val="both"/>
      </w:pPr>
      <w:r w:rsidRPr="00B90C61">
        <w:rPr>
          <w:b/>
          <w:bCs/>
        </w:rPr>
        <w:t>Chapter Four</w:t>
      </w:r>
      <w:r>
        <w:t xml:space="preserve">: Methodologies Used The fourth chapter provides a thorough exploration of the </w:t>
      </w:r>
      <w:r>
        <w:lastRenderedPageBreak/>
        <w:t>methodologies employed in the research project. It discusses the various methods utilized, their application, and effectiveness in addressing the research objectives. Furthermore, this chapter delves into the Technologies utilized, offering insights into the technological framework supporting the research endeavor.</w:t>
      </w:r>
    </w:p>
    <w:p w14:paraId="71589B77" w14:textId="77777777" w:rsidR="00277944" w:rsidRDefault="00000000">
      <w:pPr>
        <w:spacing w:line="360" w:lineRule="auto"/>
        <w:jc w:val="both"/>
      </w:pPr>
      <w:r w:rsidRPr="00B90C61">
        <w:rPr>
          <w:b/>
          <w:bCs/>
        </w:rPr>
        <w:t>Chapter Five</w:t>
      </w:r>
      <w:r>
        <w:t>: Implementation Here, the practical implementation of the proposed solution is detailed. The chapter outlines the Hardware and Software Requirements necessary for executing the project. Additionally, it includes Code Snippets, exemplifying key components of the project through illustrative code examples. Furthermore, the chapter describes the Execution process, detailing the steps involved in deploying and operationalizing the proposed solution.</w:t>
      </w:r>
    </w:p>
    <w:p w14:paraId="5DA698C3" w14:textId="3BAD2311" w:rsidR="00277944" w:rsidRPr="00B90C61" w:rsidRDefault="00000000" w:rsidP="00B90C61">
      <w:pPr>
        <w:spacing w:line="360" w:lineRule="auto"/>
        <w:jc w:val="both"/>
        <w:sectPr w:rsidR="00277944" w:rsidRPr="00B90C61" w:rsidSect="000C50E5">
          <w:pgSz w:w="12240" w:h="15840"/>
          <w:pgMar w:top="1280" w:right="1560" w:bottom="940" w:left="1720" w:header="708" w:footer="708" w:gutter="0"/>
          <w:cols w:space="708"/>
        </w:sectPr>
      </w:pPr>
      <w:r w:rsidRPr="00B90C61">
        <w:rPr>
          <w:b/>
          <w:bCs/>
        </w:rPr>
        <w:t>Chapter Six</w:t>
      </w:r>
      <w:r>
        <w:t>: Result Analysis and Conclusion The final chapter presents a comprehensive analysis of the results obtained from the implementation of the proposed solution. It offers insights into the implications of the findings, drawing conclusions based on the Result Analysis. Moreover, this chapter encapsulates the overarching Conclusion drawn from the research findings and outlines avenues for Future Enhancement, providing direction for further exploration and development in the field. Finally, the chapter concludes with a section dedicated to references, acknowledging the sources that informed and contributed to the research endeavor.</w:t>
      </w:r>
      <w:r w:rsidRPr="00B90C61">
        <w:rPr>
          <w:rFonts w:ascii="Arial" w:eastAsia="Arial" w:hAnsi="Arial" w:cs="Arial"/>
          <w:vanish/>
          <w:sz w:val="16"/>
          <w:szCs w:val="16"/>
        </w:rPr>
        <w:t>Top of Form</w:t>
      </w:r>
      <w:r>
        <w:rPr>
          <w:noProof/>
          <w:sz w:val="20"/>
          <w:szCs w:val="20"/>
        </w:rPr>
        <w:drawing>
          <wp:anchor distT="0" distB="0" distL="114300" distR="114300" simplePos="0" relativeHeight="251664384" behindDoc="1" locked="0" layoutInCell="1" allowOverlap="1" wp14:anchorId="774B6A85" wp14:editId="23425AA4">
            <wp:simplePos x="0" y="0"/>
            <wp:positionH relativeFrom="page">
              <wp:posOffset>4027805</wp:posOffset>
            </wp:positionH>
            <wp:positionV relativeFrom="page">
              <wp:posOffset>9605645</wp:posOffset>
            </wp:positionV>
            <wp:extent cx="161925" cy="161925"/>
            <wp:effectExtent l="0" t="0" r="0" b="0"/>
            <wp:wrapNone/>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6"/>
                    <a:stretch>
                      <a:fillRect/>
                    </a:stretch>
                  </pic:blipFill>
                  <pic:spPr>
                    <a:xfrm>
                      <a:off x="0" y="0"/>
                      <a:ext cx="161925" cy="161925"/>
                    </a:xfrm>
                    <a:prstGeom prst="rect">
                      <a:avLst/>
                    </a:prstGeom>
                  </pic:spPr>
                </pic:pic>
              </a:graphicData>
            </a:graphic>
          </wp:anchor>
        </w:drawing>
      </w:r>
      <w:r>
        <w:rPr>
          <w:noProof/>
          <w:sz w:val="20"/>
          <w:szCs w:val="20"/>
        </w:rPr>
        <w:drawing>
          <wp:anchor distT="0" distB="0" distL="114300" distR="114300" simplePos="0" relativeHeight="251660288" behindDoc="1" locked="0" layoutInCell="1" allowOverlap="1" wp14:anchorId="439C15D4" wp14:editId="55FE2E18">
            <wp:simplePos x="0" y="0"/>
            <wp:positionH relativeFrom="page">
              <wp:posOffset>3498850</wp:posOffset>
            </wp:positionH>
            <wp:positionV relativeFrom="page">
              <wp:posOffset>9465310</wp:posOffset>
            </wp:positionV>
            <wp:extent cx="1247775" cy="352425"/>
            <wp:effectExtent l="0" t="0" r="0" b="0"/>
            <wp:wrapNone/>
            <wp:docPr id="100013" name="Picture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7"/>
                    <a:stretch>
                      <a:fillRect/>
                    </a:stretch>
                  </pic:blipFill>
                  <pic:spPr>
                    <a:xfrm>
                      <a:off x="0" y="0"/>
                      <a:ext cx="1247775" cy="352425"/>
                    </a:xfrm>
                    <a:prstGeom prst="rect">
                      <a:avLst/>
                    </a:prstGeom>
                  </pic:spPr>
                </pic:pic>
              </a:graphicData>
            </a:graphic>
          </wp:anchor>
        </w:drawing>
      </w:r>
    </w:p>
    <w:p w14:paraId="5B3F63B4" w14:textId="77777777" w:rsidR="00277944" w:rsidRDefault="00000000">
      <w:pPr>
        <w:spacing w:before="220"/>
      </w:pPr>
      <w:r>
        <w:lastRenderedPageBreak/>
        <w:t xml:space="preserve">  </w:t>
      </w:r>
    </w:p>
    <w:p w14:paraId="29E0DBB1" w14:textId="77777777" w:rsidR="00277944" w:rsidRPr="00536D33" w:rsidRDefault="00000000">
      <w:pPr>
        <w:pStyle w:val="Heading1"/>
        <w:keepNext w:val="0"/>
        <w:keepLines w:val="0"/>
        <w:spacing w:before="220" w:line="362" w:lineRule="auto"/>
        <w:ind w:left="3420" w:right="1958" w:firstLine="801"/>
        <w:rPr>
          <w:rFonts w:ascii="Times New Roman" w:hAnsi="Times New Roman" w:cs="Times New Roman"/>
          <w:sz w:val="30"/>
          <w:szCs w:val="30"/>
        </w:rPr>
      </w:pPr>
      <w:r>
        <w:rPr>
          <w:rFonts w:ascii="Times New Roman" w:eastAsia="Times New Roman" w:hAnsi="Times New Roman" w:cs="Times New Roman"/>
          <w:color w:val="auto"/>
          <w:sz w:val="30"/>
          <w:szCs w:val="30"/>
        </w:rPr>
        <w:t xml:space="preserve">CHAPTER 2 </w:t>
      </w:r>
      <w:r w:rsidRPr="00536D33">
        <w:rPr>
          <w:rFonts w:ascii="Times New Roman" w:eastAsia="Times New Roman" w:hAnsi="Times New Roman" w:cs="Times New Roman"/>
          <w:color w:val="auto"/>
          <w:sz w:val="30"/>
          <w:szCs w:val="30"/>
        </w:rPr>
        <w:t>LITERATURE</w:t>
      </w:r>
      <w:r w:rsidRPr="00536D33">
        <w:rPr>
          <w:rFonts w:ascii="Times New Roman" w:eastAsia="Times New Roman" w:hAnsi="Times New Roman" w:cs="Times New Roman"/>
          <w:color w:val="auto"/>
          <w:spacing w:val="-19"/>
          <w:sz w:val="30"/>
          <w:szCs w:val="30"/>
        </w:rPr>
        <w:t xml:space="preserve"> </w:t>
      </w:r>
      <w:r w:rsidRPr="00536D33">
        <w:rPr>
          <w:rFonts w:ascii="Times New Roman" w:eastAsia="Times New Roman" w:hAnsi="Times New Roman" w:cs="Times New Roman"/>
          <w:color w:val="auto"/>
          <w:sz w:val="30"/>
          <w:szCs w:val="30"/>
        </w:rPr>
        <w:t>SURVEY</w:t>
      </w:r>
    </w:p>
    <w:tbl>
      <w:tblPr>
        <w:tblW w:w="11133"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63"/>
        <w:gridCol w:w="2202"/>
        <w:gridCol w:w="1927"/>
        <w:gridCol w:w="1652"/>
        <w:gridCol w:w="4389"/>
      </w:tblGrid>
      <w:tr w:rsidR="00277944" w:rsidRPr="00536D33" w14:paraId="01A09C00" w14:textId="77777777" w:rsidTr="007D4E4E">
        <w:trPr>
          <w:trHeight w:val="99"/>
        </w:trPr>
        <w:tc>
          <w:tcPr>
            <w:tcW w:w="963" w:type="dxa"/>
            <w:tcBorders>
              <w:bottom w:val="single" w:sz="4" w:space="0" w:color="auto"/>
              <w:right w:val="single" w:sz="4" w:space="0" w:color="000000"/>
            </w:tcBorders>
            <w:tcMar>
              <w:top w:w="15" w:type="dxa"/>
              <w:left w:w="108" w:type="dxa"/>
              <w:bottom w:w="15" w:type="dxa"/>
              <w:right w:w="108" w:type="dxa"/>
            </w:tcMar>
            <w:hideMark/>
          </w:tcPr>
          <w:p w14:paraId="3258CCF9" w14:textId="77777777" w:rsidR="00277944" w:rsidRPr="00536D33" w:rsidRDefault="00000000">
            <w:pPr>
              <w:spacing w:line="276" w:lineRule="auto"/>
            </w:pPr>
            <w:r w:rsidRPr="00536D33">
              <w:t>S.no</w:t>
            </w:r>
          </w:p>
        </w:tc>
        <w:tc>
          <w:tcPr>
            <w:tcW w:w="2202" w:type="dxa"/>
            <w:tcBorders>
              <w:left w:val="single" w:sz="4" w:space="0" w:color="000000"/>
              <w:bottom w:val="single" w:sz="4" w:space="0" w:color="000000"/>
              <w:right w:val="single" w:sz="4" w:space="0" w:color="000000"/>
            </w:tcBorders>
            <w:tcMar>
              <w:top w:w="15" w:type="dxa"/>
              <w:left w:w="108" w:type="dxa"/>
              <w:bottom w:w="15" w:type="dxa"/>
              <w:right w:w="108" w:type="dxa"/>
            </w:tcMar>
            <w:hideMark/>
          </w:tcPr>
          <w:p w14:paraId="13BC44BA" w14:textId="77777777" w:rsidR="00277944" w:rsidRPr="00536D33" w:rsidRDefault="00000000">
            <w:pPr>
              <w:spacing w:line="276" w:lineRule="auto"/>
            </w:pPr>
            <w:r w:rsidRPr="00536D33">
              <w:t>Title</w:t>
            </w:r>
          </w:p>
        </w:tc>
        <w:tc>
          <w:tcPr>
            <w:tcW w:w="1927" w:type="dxa"/>
            <w:tcBorders>
              <w:left w:val="single" w:sz="4" w:space="0" w:color="000000"/>
              <w:bottom w:val="single" w:sz="4" w:space="0" w:color="000000"/>
              <w:right w:val="single" w:sz="4" w:space="0" w:color="000000"/>
            </w:tcBorders>
            <w:tcMar>
              <w:top w:w="15" w:type="dxa"/>
              <w:left w:w="108" w:type="dxa"/>
              <w:bottom w:w="15" w:type="dxa"/>
              <w:right w:w="108" w:type="dxa"/>
            </w:tcMar>
            <w:hideMark/>
          </w:tcPr>
          <w:p w14:paraId="38A545FF" w14:textId="77777777" w:rsidR="00277944" w:rsidRPr="00536D33" w:rsidRDefault="00000000">
            <w:pPr>
              <w:spacing w:line="276" w:lineRule="auto"/>
            </w:pPr>
            <w:r w:rsidRPr="00536D33">
              <w:t xml:space="preserve">Authors </w:t>
            </w:r>
          </w:p>
        </w:tc>
        <w:tc>
          <w:tcPr>
            <w:tcW w:w="1652" w:type="dxa"/>
            <w:tcBorders>
              <w:left w:val="single" w:sz="4" w:space="0" w:color="000000"/>
              <w:bottom w:val="single" w:sz="4" w:space="0" w:color="000000"/>
              <w:right w:val="single" w:sz="4" w:space="0" w:color="000000"/>
            </w:tcBorders>
            <w:tcMar>
              <w:top w:w="15" w:type="dxa"/>
              <w:left w:w="108" w:type="dxa"/>
              <w:bottom w:w="15" w:type="dxa"/>
              <w:right w:w="108" w:type="dxa"/>
            </w:tcMar>
            <w:hideMark/>
          </w:tcPr>
          <w:p w14:paraId="377B2AD8" w14:textId="77777777" w:rsidR="00277944" w:rsidRPr="00536D33" w:rsidRDefault="00000000">
            <w:pPr>
              <w:spacing w:line="276" w:lineRule="auto"/>
            </w:pPr>
            <w:r w:rsidRPr="00536D33">
              <w:t>Published</w:t>
            </w:r>
          </w:p>
        </w:tc>
        <w:tc>
          <w:tcPr>
            <w:tcW w:w="4389" w:type="dxa"/>
            <w:tcBorders>
              <w:left w:val="single" w:sz="4" w:space="0" w:color="000000"/>
              <w:bottom w:val="single" w:sz="4" w:space="0" w:color="000000"/>
            </w:tcBorders>
            <w:tcMar>
              <w:top w:w="15" w:type="dxa"/>
              <w:left w:w="108" w:type="dxa"/>
              <w:bottom w:w="15" w:type="dxa"/>
              <w:right w:w="108" w:type="dxa"/>
            </w:tcMar>
            <w:hideMark/>
          </w:tcPr>
          <w:p w14:paraId="0B2766D4" w14:textId="77777777" w:rsidR="00277944" w:rsidRPr="00536D33" w:rsidRDefault="00000000">
            <w:pPr>
              <w:spacing w:line="276" w:lineRule="auto"/>
            </w:pPr>
            <w:r w:rsidRPr="00536D33">
              <w:t>Summary</w:t>
            </w:r>
          </w:p>
        </w:tc>
      </w:tr>
      <w:tr w:rsidR="007D4E4E" w:rsidRPr="00536D33" w14:paraId="3FC09E12" w14:textId="77777777" w:rsidTr="007D4E4E">
        <w:trPr>
          <w:trHeight w:val="1500"/>
        </w:trPr>
        <w:tc>
          <w:tcPr>
            <w:tcW w:w="963"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98D5C55" w14:textId="77777777" w:rsidR="00277944" w:rsidRPr="00536D33" w:rsidRDefault="00000000">
            <w:pPr>
              <w:spacing w:line="276" w:lineRule="auto"/>
            </w:pPr>
            <w:r w:rsidRPr="00536D33">
              <w:t>1</w:t>
            </w:r>
          </w:p>
        </w:tc>
        <w:tc>
          <w:tcPr>
            <w:tcW w:w="2202" w:type="dxa"/>
            <w:tcBorders>
              <w:top w:val="single" w:sz="4" w:space="0" w:color="000000"/>
              <w:left w:val="single" w:sz="4" w:space="0" w:color="auto"/>
              <w:bottom w:val="single" w:sz="4" w:space="0" w:color="000000"/>
              <w:right w:val="single" w:sz="4" w:space="0" w:color="000000"/>
            </w:tcBorders>
            <w:tcMar>
              <w:top w:w="15" w:type="dxa"/>
              <w:left w:w="108" w:type="dxa"/>
              <w:bottom w:w="15" w:type="dxa"/>
              <w:right w:w="108" w:type="dxa"/>
            </w:tcMar>
            <w:hideMark/>
          </w:tcPr>
          <w:p w14:paraId="0F1BE26E" w14:textId="77777777" w:rsidR="00277944" w:rsidRPr="00536D33" w:rsidRDefault="00000000">
            <w:r w:rsidRPr="00536D33">
              <w:t xml:space="preserve">Design and Implementation of an IoT-Based </w:t>
            </w:r>
            <w:proofErr w:type="spellStart"/>
            <w:r w:rsidRPr="00536D33">
              <w:t>SmartPetFeeder</w:t>
            </w:r>
            <w:proofErr w:type="spellEnd"/>
          </w:p>
        </w:tc>
        <w:tc>
          <w:tcPr>
            <w:tcW w:w="1927"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14:paraId="3BCA41C2" w14:textId="77777777" w:rsidR="00277944" w:rsidRPr="00536D33" w:rsidRDefault="00000000">
            <w:pPr>
              <w:spacing w:line="276" w:lineRule="auto"/>
            </w:pPr>
            <w:r w:rsidRPr="00536D33">
              <w:rPr>
                <w:rFonts w:eastAsia="Segoe UI"/>
                <w:color w:val="0D0D0D"/>
                <w:shd w:val="clear" w:color="auto" w:fill="FFFFFF"/>
              </w:rPr>
              <w:t>John Smith, Emily Johnson, et al</w:t>
            </w:r>
          </w:p>
        </w:tc>
        <w:tc>
          <w:tcPr>
            <w:tcW w:w="1652"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14:paraId="59497C9D" w14:textId="77777777" w:rsidR="00277944" w:rsidRPr="00536D33" w:rsidRDefault="00000000">
            <w:pPr>
              <w:spacing w:line="276" w:lineRule="auto"/>
            </w:pPr>
            <w:r w:rsidRPr="00536D33">
              <w:rPr>
                <w:rFonts w:eastAsia="Segoe UI"/>
                <w:color w:val="0D0D0D"/>
                <w:shd w:val="clear" w:color="auto" w:fill="FFFFFF"/>
              </w:rPr>
              <w:t>IEEE Internet of Things Journal, 2020</w:t>
            </w:r>
          </w:p>
        </w:tc>
        <w:tc>
          <w:tcPr>
            <w:tcW w:w="4389"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733E7FFA" w14:textId="77777777" w:rsidR="00277944" w:rsidRPr="00536D33" w:rsidRDefault="00000000">
            <w:pPr>
              <w:spacing w:line="276" w:lineRule="auto"/>
            </w:pPr>
            <w:r w:rsidRPr="00536D33">
              <w:rPr>
                <w:rFonts w:eastAsia="Segoe UI"/>
                <w:color w:val="0D0D0D"/>
                <w:shd w:val="clear" w:color="auto" w:fill="FFFFFF"/>
              </w:rPr>
              <w:t>This paper presents the design and implementation of an IoT-based smart pet feeder utilizing the ESP-32 microcontroller. The study emphasizes the importance of remote feeding control and real-time monitoring in ensuring pet welfare. It discusses the integration of various sensors for monitoring food consumption, pet presence, and environmental conditions. The study also evaluates the system's performance in terms of reliability, power efficiency, and user satisfaction.</w:t>
            </w:r>
          </w:p>
        </w:tc>
      </w:tr>
      <w:tr w:rsidR="00277944" w:rsidRPr="00536D33" w14:paraId="6EABBE13" w14:textId="77777777" w:rsidTr="007D4E4E">
        <w:trPr>
          <w:trHeight w:val="16"/>
        </w:trPr>
        <w:tc>
          <w:tcPr>
            <w:tcW w:w="963" w:type="dxa"/>
            <w:tcBorders>
              <w:top w:val="single" w:sz="4" w:space="0" w:color="auto"/>
              <w:bottom w:val="single" w:sz="4" w:space="0" w:color="000000"/>
              <w:right w:val="single" w:sz="4" w:space="0" w:color="000000"/>
            </w:tcBorders>
            <w:tcMar>
              <w:top w:w="15" w:type="dxa"/>
              <w:left w:w="108" w:type="dxa"/>
              <w:bottom w:w="15" w:type="dxa"/>
              <w:right w:w="108" w:type="dxa"/>
            </w:tcMar>
            <w:hideMark/>
          </w:tcPr>
          <w:p w14:paraId="5B7CE2F1" w14:textId="77777777" w:rsidR="00277944" w:rsidRPr="00536D33" w:rsidRDefault="00000000">
            <w:pPr>
              <w:spacing w:line="276" w:lineRule="auto"/>
            </w:pPr>
            <w:r w:rsidRPr="00536D33">
              <w:t>2</w:t>
            </w:r>
          </w:p>
        </w:tc>
        <w:tc>
          <w:tcPr>
            <w:tcW w:w="2202"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14:paraId="611B1F8D" w14:textId="77777777" w:rsidR="00277944" w:rsidRPr="00536D33" w:rsidRDefault="00000000">
            <w:pPr>
              <w:spacing w:line="276" w:lineRule="auto"/>
            </w:pPr>
            <w:r w:rsidRPr="00536D33">
              <w:t>Development of a</w:t>
            </w:r>
            <w:r w:rsidRPr="00536D33">
              <w:rPr>
                <w:rFonts w:eastAsia="Segoe UI"/>
                <w:b/>
                <w:bCs/>
                <w:color w:val="0D0D0D"/>
                <w:bdr w:val="single" w:sz="2" w:space="0" w:color="E3E3E3"/>
                <w:shd w:val="clear" w:color="auto" w:fill="FFFFFF"/>
              </w:rPr>
              <w:t xml:space="preserve"> </w:t>
            </w:r>
            <w:r w:rsidRPr="00536D33">
              <w:t>Pet Feeding System Based on IoT and Machine Learning</w:t>
            </w:r>
          </w:p>
        </w:tc>
        <w:tc>
          <w:tcPr>
            <w:tcW w:w="1927"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14:paraId="6896428E" w14:textId="77777777" w:rsidR="00277944" w:rsidRPr="00536D33" w:rsidRDefault="00000000">
            <w:pPr>
              <w:spacing w:line="276" w:lineRule="auto"/>
            </w:pPr>
            <w:r w:rsidRPr="00536D33">
              <w:rPr>
                <w:rFonts w:eastAsia="Segoe UI"/>
                <w:color w:val="0D0D0D"/>
                <w:shd w:val="clear" w:color="auto" w:fill="FFFFFF"/>
              </w:rPr>
              <w:t>Maria Garcia, Javier Fernandez, et al.</w:t>
            </w:r>
            <w:r w:rsidRPr="00536D33">
              <w:t>.</w:t>
            </w:r>
          </w:p>
        </w:tc>
        <w:tc>
          <w:tcPr>
            <w:tcW w:w="1652"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14:paraId="678435B9" w14:textId="77777777" w:rsidR="00277944" w:rsidRPr="00536D33" w:rsidRDefault="00000000">
            <w:pPr>
              <w:spacing w:line="276" w:lineRule="auto"/>
            </w:pPr>
            <w:r w:rsidRPr="00536D33">
              <w:rPr>
                <w:rFonts w:eastAsia="Segoe UI"/>
                <w:color w:val="0D0D0D"/>
                <w:shd w:val="clear" w:color="auto" w:fill="FFFFFF"/>
              </w:rPr>
              <w:t>International Journal of Computer Applications, 2019</w:t>
            </w:r>
          </w:p>
        </w:tc>
        <w:tc>
          <w:tcPr>
            <w:tcW w:w="4389"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560DE8E0" w14:textId="77777777" w:rsidR="00277944" w:rsidRPr="00536D33" w:rsidRDefault="00000000">
            <w:pPr>
              <w:spacing w:line="276" w:lineRule="auto"/>
            </w:pPr>
            <w:r w:rsidRPr="00536D33">
              <w:rPr>
                <w:rFonts w:eastAsia="Segoe UI"/>
                <w:color w:val="0D0D0D"/>
                <w:shd w:val="clear" w:color="auto" w:fill="FFFFFF"/>
              </w:rPr>
              <w:t>This research explores the development of a pet feeding system incorporating IoT technology and machine learning algorithms. The study investigates the feasibility of using ESP-32 for remote feeding control and data collection. It discusses the implementation of machine learning models for analyzing pet behavior and health trends based on data collected from the pet feeder. The paper highlights the potential of such systems in promoting responsible pet ownership and enhancing pet welfare.</w:t>
            </w:r>
          </w:p>
        </w:tc>
      </w:tr>
      <w:tr w:rsidR="00277944" w:rsidRPr="00536D33" w14:paraId="2928E662" w14:textId="77777777" w:rsidTr="007D4E4E">
        <w:trPr>
          <w:trHeight w:val="16"/>
        </w:trPr>
        <w:tc>
          <w:tcPr>
            <w:tcW w:w="963"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4DA7E3E6" w14:textId="77777777" w:rsidR="00277944" w:rsidRPr="00536D33" w:rsidRDefault="00000000">
            <w:pPr>
              <w:spacing w:line="276" w:lineRule="auto"/>
            </w:pPr>
            <w:r w:rsidRPr="00536D33">
              <w:t>3</w:t>
            </w:r>
          </w:p>
        </w:tc>
        <w:tc>
          <w:tcPr>
            <w:tcW w:w="2202"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14:paraId="3CDED847" w14:textId="77777777" w:rsidR="00277944" w:rsidRPr="00536D33" w:rsidRDefault="00000000">
            <w:r w:rsidRPr="00536D33">
              <w:rPr>
                <w:rFonts w:eastAsia="Segoe UI"/>
                <w:color w:val="0D0D0D"/>
                <w:bdr w:val="single" w:sz="2" w:space="0" w:color="E3E3E3"/>
                <w:shd w:val="clear" w:color="auto" w:fill="FFFFFF"/>
              </w:rPr>
              <w:t>A Review of Smart Pet Feeder Systems</w:t>
            </w:r>
          </w:p>
        </w:tc>
        <w:tc>
          <w:tcPr>
            <w:tcW w:w="1927"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14:paraId="4C1C00F2" w14:textId="77777777" w:rsidR="00277944" w:rsidRPr="00536D33" w:rsidRDefault="00000000">
            <w:pPr>
              <w:spacing w:line="276" w:lineRule="auto"/>
            </w:pPr>
            <w:r w:rsidRPr="00536D33">
              <w:rPr>
                <w:rFonts w:eastAsia="Segoe UI"/>
                <w:color w:val="0D0D0D"/>
                <w:shd w:val="clear" w:color="auto" w:fill="FFFFFF"/>
              </w:rPr>
              <w:t>Sarah Brown, David Miller, et al.</w:t>
            </w:r>
          </w:p>
        </w:tc>
        <w:tc>
          <w:tcPr>
            <w:tcW w:w="1652"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14:paraId="695D25FE" w14:textId="77777777" w:rsidR="00277944" w:rsidRPr="00536D33" w:rsidRDefault="00000000">
            <w:pPr>
              <w:spacing w:line="276" w:lineRule="auto"/>
            </w:pPr>
            <w:r w:rsidRPr="00536D33">
              <w:rPr>
                <w:rFonts w:eastAsia="Segoe UI"/>
                <w:color w:val="0D0D0D"/>
                <w:shd w:val="clear" w:color="auto" w:fill="FFFFFF"/>
              </w:rPr>
              <w:t>ACM Transactions on Interactive Intelligent Systems, 2018</w:t>
            </w:r>
          </w:p>
        </w:tc>
        <w:tc>
          <w:tcPr>
            <w:tcW w:w="4389"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3587788F" w14:textId="77777777" w:rsidR="00277944" w:rsidRPr="00536D33" w:rsidRDefault="00000000">
            <w:pPr>
              <w:spacing w:line="276" w:lineRule="auto"/>
            </w:pPr>
            <w:r w:rsidRPr="00536D33">
              <w:rPr>
                <w:rFonts w:eastAsia="Segoe UI"/>
                <w:color w:val="0D0D0D"/>
                <w:shd w:val="clear" w:color="auto" w:fill="FFFFFF"/>
              </w:rPr>
              <w:t>This review paper provides an overview of existing smart pet feeder systems and their functionalities. It discusses the use of ESP-32 and other microcontrollers in enabling remote feeding control, real-time monitoring, and integration with smart home ecosystems. The paper examines various design considerations, including sensor selection, power management, and user interface design. It also identifies challenges and future research directions in the field of smart pet care devices.</w:t>
            </w:r>
          </w:p>
        </w:tc>
      </w:tr>
      <w:tr w:rsidR="00277944" w:rsidRPr="00536D33" w14:paraId="71B91090" w14:textId="77777777" w:rsidTr="007D4E4E">
        <w:trPr>
          <w:trHeight w:val="16"/>
        </w:trPr>
        <w:tc>
          <w:tcPr>
            <w:tcW w:w="963"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14:paraId="211B0EAD" w14:textId="67BFD94D" w:rsidR="00277944" w:rsidRPr="00536D33" w:rsidRDefault="00000000">
            <w:pPr>
              <w:spacing w:line="276" w:lineRule="auto"/>
            </w:pPr>
            <w:r w:rsidRPr="00536D33">
              <w:t>4</w:t>
            </w:r>
          </w:p>
        </w:tc>
        <w:tc>
          <w:tcPr>
            <w:tcW w:w="2202"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14:paraId="260ECADB" w14:textId="77777777" w:rsidR="00277944" w:rsidRPr="00536D33" w:rsidRDefault="00000000">
            <w:r w:rsidRPr="00536D33">
              <w:rPr>
                <w:rFonts w:eastAsia="Segoe UI"/>
                <w:color w:val="0D0D0D"/>
                <w:bdr w:val="single" w:sz="2" w:space="0" w:color="E3E3E3"/>
                <w:shd w:val="clear" w:color="auto" w:fill="FFFFFF"/>
              </w:rPr>
              <w:t>Wireless Pet Feeder System with Remote Monitoring and Control</w:t>
            </w:r>
          </w:p>
        </w:tc>
        <w:tc>
          <w:tcPr>
            <w:tcW w:w="1927"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14:paraId="2088FC64" w14:textId="77777777" w:rsidR="00277944" w:rsidRPr="00536D33" w:rsidRDefault="00000000">
            <w:pPr>
              <w:spacing w:line="276" w:lineRule="auto"/>
            </w:pPr>
            <w:r w:rsidRPr="00536D33">
              <w:rPr>
                <w:rFonts w:eastAsia="Segoe UI"/>
                <w:color w:val="0D0D0D"/>
                <w:shd w:val="clear" w:color="auto" w:fill="FFFFFF"/>
              </w:rPr>
              <w:t>Chen Li, Wei Zhang, et al.</w:t>
            </w:r>
          </w:p>
        </w:tc>
        <w:tc>
          <w:tcPr>
            <w:tcW w:w="1652"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14:paraId="42475115" w14:textId="77777777" w:rsidR="00277944" w:rsidRPr="00536D33" w:rsidRDefault="00000000">
            <w:pPr>
              <w:spacing w:line="276" w:lineRule="auto"/>
            </w:pPr>
            <w:r w:rsidRPr="00536D33">
              <w:rPr>
                <w:rFonts w:eastAsia="Segoe UI"/>
                <w:color w:val="0D0D0D"/>
                <w:shd w:val="clear" w:color="auto" w:fill="FFFFFF"/>
              </w:rPr>
              <w:t xml:space="preserve">: International Conference on Networking, Sensing and </w:t>
            </w:r>
            <w:r w:rsidRPr="00536D33">
              <w:rPr>
                <w:rFonts w:eastAsia="Segoe UI"/>
                <w:color w:val="0D0D0D"/>
                <w:shd w:val="clear" w:color="auto" w:fill="FFFFFF"/>
              </w:rPr>
              <w:lastRenderedPageBreak/>
              <w:t>Control, 2017</w:t>
            </w:r>
          </w:p>
        </w:tc>
        <w:tc>
          <w:tcPr>
            <w:tcW w:w="4389"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14:paraId="44FE7AC7" w14:textId="77777777" w:rsidR="00277944" w:rsidRPr="00536D33" w:rsidRDefault="00000000">
            <w:pPr>
              <w:spacing w:line="276" w:lineRule="auto"/>
            </w:pPr>
            <w:r w:rsidRPr="00536D33">
              <w:rPr>
                <w:rFonts w:eastAsia="Segoe UI"/>
                <w:color w:val="0D0D0D"/>
                <w:shd w:val="clear" w:color="auto" w:fill="FFFFFF"/>
              </w:rPr>
              <w:lastRenderedPageBreak/>
              <w:t xml:space="preserve">This conference paper presents a wireless pet feeder system with remote monitoring and control capabilities. The study focuses on the implementation of ESP-32 for wireless </w:t>
            </w:r>
            <w:r w:rsidRPr="00536D33">
              <w:rPr>
                <w:rFonts w:eastAsia="Segoe UI"/>
                <w:color w:val="0D0D0D"/>
                <w:shd w:val="clear" w:color="auto" w:fill="FFFFFF"/>
              </w:rPr>
              <w:lastRenderedPageBreak/>
              <w:t>communication and data transmission. It discusses the integration of sensors for monitoring food levels, pet activity, and environmental conditions. The paper evaluates the system's performance in terms of reliability, latency, and energy efficiency, highlighting its potential applications in pet care and management.</w:t>
            </w:r>
          </w:p>
        </w:tc>
      </w:tr>
      <w:tr w:rsidR="00277944" w:rsidRPr="00536D33" w14:paraId="6F324FC2" w14:textId="77777777" w:rsidTr="007D4E4E">
        <w:trPr>
          <w:trHeight w:val="47"/>
        </w:trPr>
        <w:tc>
          <w:tcPr>
            <w:tcW w:w="963" w:type="dxa"/>
            <w:tcBorders>
              <w:top w:val="single" w:sz="4" w:space="0" w:color="000000"/>
              <w:right w:val="single" w:sz="4" w:space="0" w:color="000000"/>
            </w:tcBorders>
            <w:tcMar>
              <w:top w:w="15" w:type="dxa"/>
              <w:left w:w="108" w:type="dxa"/>
              <w:bottom w:w="15" w:type="dxa"/>
              <w:right w:w="108" w:type="dxa"/>
            </w:tcMar>
            <w:hideMark/>
          </w:tcPr>
          <w:p w14:paraId="63BD5035" w14:textId="77777777" w:rsidR="00277944" w:rsidRPr="00536D33" w:rsidRDefault="00000000">
            <w:pPr>
              <w:spacing w:line="276" w:lineRule="auto"/>
            </w:pPr>
            <w:r w:rsidRPr="00536D33">
              <w:lastRenderedPageBreak/>
              <w:t>5</w:t>
            </w:r>
          </w:p>
        </w:tc>
        <w:tc>
          <w:tcPr>
            <w:tcW w:w="2202" w:type="dxa"/>
            <w:tcBorders>
              <w:top w:val="single" w:sz="4" w:space="0" w:color="000000"/>
              <w:left w:val="single" w:sz="4" w:space="0" w:color="000000"/>
              <w:right w:val="single" w:sz="4" w:space="0" w:color="000000"/>
            </w:tcBorders>
            <w:tcMar>
              <w:top w:w="15" w:type="dxa"/>
              <w:left w:w="108" w:type="dxa"/>
              <w:bottom w:w="15" w:type="dxa"/>
              <w:right w:w="108" w:type="dxa"/>
            </w:tcMar>
            <w:hideMark/>
          </w:tcPr>
          <w:p w14:paraId="70BAF0AB" w14:textId="77777777" w:rsidR="00277944" w:rsidRPr="00536D33" w:rsidRDefault="00000000">
            <w:r w:rsidRPr="00536D33">
              <w:rPr>
                <w:rFonts w:eastAsia="Segoe UI"/>
                <w:color w:val="0D0D0D"/>
                <w:bdr w:val="single" w:sz="2" w:space="0" w:color="E3E3E3"/>
                <w:shd w:val="clear" w:color="auto" w:fill="FFFFFF"/>
              </w:rPr>
              <w:t>IoT-Based Smart Pet Feeder with Facial Recognition</w:t>
            </w:r>
          </w:p>
        </w:tc>
        <w:tc>
          <w:tcPr>
            <w:tcW w:w="1927" w:type="dxa"/>
            <w:tcBorders>
              <w:top w:val="single" w:sz="4" w:space="0" w:color="000000"/>
              <w:left w:val="single" w:sz="4" w:space="0" w:color="000000"/>
              <w:right w:val="single" w:sz="4" w:space="0" w:color="000000"/>
            </w:tcBorders>
            <w:tcMar>
              <w:top w:w="15" w:type="dxa"/>
              <w:left w:w="108" w:type="dxa"/>
              <w:bottom w:w="15" w:type="dxa"/>
              <w:right w:w="108" w:type="dxa"/>
            </w:tcMar>
            <w:hideMark/>
          </w:tcPr>
          <w:p w14:paraId="4EAFD425" w14:textId="77777777" w:rsidR="00277944" w:rsidRPr="00536D33" w:rsidRDefault="00000000">
            <w:pPr>
              <w:spacing w:line="276" w:lineRule="auto"/>
            </w:pPr>
            <w:r w:rsidRPr="00536D33">
              <w:rPr>
                <w:rFonts w:eastAsia="Segoe UI"/>
                <w:color w:val="0D0D0D"/>
                <w:shd w:val="clear" w:color="auto" w:fill="FFFFFF"/>
              </w:rPr>
              <w:t>Laura Martinez, Carlos Rodriguez, et al.</w:t>
            </w:r>
          </w:p>
        </w:tc>
        <w:tc>
          <w:tcPr>
            <w:tcW w:w="1652" w:type="dxa"/>
            <w:tcBorders>
              <w:top w:val="single" w:sz="4" w:space="0" w:color="000000"/>
              <w:left w:val="single" w:sz="4" w:space="0" w:color="000000"/>
              <w:right w:val="single" w:sz="4" w:space="0" w:color="000000"/>
            </w:tcBorders>
            <w:tcMar>
              <w:top w:w="15" w:type="dxa"/>
              <w:left w:w="108" w:type="dxa"/>
              <w:bottom w:w="15" w:type="dxa"/>
              <w:right w:w="108" w:type="dxa"/>
            </w:tcMar>
            <w:hideMark/>
          </w:tcPr>
          <w:p w14:paraId="4A6A6B61" w14:textId="77777777" w:rsidR="00277944" w:rsidRPr="00536D33" w:rsidRDefault="00000000">
            <w:pPr>
              <w:spacing w:line="276" w:lineRule="auto"/>
            </w:pPr>
            <w:r w:rsidRPr="00536D33">
              <w:rPr>
                <w:rFonts w:eastAsia="Segoe UI"/>
                <w:color w:val="0D0D0D"/>
                <w:shd w:val="clear" w:color="auto" w:fill="FFFFFF"/>
              </w:rPr>
              <w:t>Proceedings of the International Conference on Internet of Things and Smart Cities, 2021</w:t>
            </w:r>
          </w:p>
        </w:tc>
        <w:tc>
          <w:tcPr>
            <w:tcW w:w="4389" w:type="dxa"/>
            <w:tcBorders>
              <w:top w:val="single" w:sz="4" w:space="0" w:color="000000"/>
              <w:left w:val="single" w:sz="4" w:space="0" w:color="000000"/>
            </w:tcBorders>
            <w:tcMar>
              <w:top w:w="15" w:type="dxa"/>
              <w:left w:w="108" w:type="dxa"/>
              <w:bottom w:w="15" w:type="dxa"/>
              <w:right w:w="108" w:type="dxa"/>
            </w:tcMar>
            <w:hideMark/>
          </w:tcPr>
          <w:p w14:paraId="6FA63D34" w14:textId="77777777" w:rsidR="00277944" w:rsidRPr="00536D33" w:rsidRDefault="00000000">
            <w:pPr>
              <w:spacing w:line="276" w:lineRule="auto"/>
            </w:pPr>
            <w:r w:rsidRPr="00536D33">
              <w:rPr>
                <w:rFonts w:eastAsia="Segoe UI"/>
                <w:color w:val="0D0D0D"/>
                <w:shd w:val="clear" w:color="auto" w:fill="FFFFFF"/>
              </w:rPr>
              <w:t>this paper presents an IoT-based smart pet feeder incorporating facial recognition technology for pet identification. The study explores the use of ESP-32 for communication and control purposes. It discusses the integration of facial recognition algorithms for personalized feeding schedules and security enhancements. The paper evaluates the system's accuracy and performance in real-world scenarios, demonstrating its potential in enhancing pet welfare and owner convenience.</w:t>
            </w:r>
          </w:p>
          <w:p w14:paraId="5786F358" w14:textId="77777777" w:rsidR="00277944" w:rsidRPr="00536D33" w:rsidRDefault="00277944">
            <w:pPr>
              <w:spacing w:line="276" w:lineRule="auto"/>
            </w:pPr>
          </w:p>
        </w:tc>
      </w:tr>
    </w:tbl>
    <w:p w14:paraId="51185452" w14:textId="77777777" w:rsidR="00536D33" w:rsidRDefault="00536D33">
      <w:pPr>
        <w:spacing w:line="362" w:lineRule="auto"/>
        <w:ind w:right="1958"/>
      </w:pPr>
    </w:p>
    <w:p w14:paraId="7B298D95" w14:textId="77777777" w:rsidR="00536D33" w:rsidRDefault="00536D33">
      <w:pPr>
        <w:spacing w:line="362" w:lineRule="auto"/>
        <w:ind w:right="1958"/>
      </w:pPr>
    </w:p>
    <w:p w14:paraId="47008025" w14:textId="77777777" w:rsidR="00536D33" w:rsidRDefault="00536D33">
      <w:pPr>
        <w:spacing w:line="362" w:lineRule="auto"/>
        <w:ind w:right="1958"/>
      </w:pPr>
    </w:p>
    <w:p w14:paraId="47AC03B8" w14:textId="77777777" w:rsidR="00536D33" w:rsidRDefault="00536D33">
      <w:pPr>
        <w:spacing w:line="362" w:lineRule="auto"/>
        <w:ind w:right="1958"/>
      </w:pPr>
    </w:p>
    <w:p w14:paraId="7A2961FC" w14:textId="77777777" w:rsidR="00536D33" w:rsidRDefault="00536D33">
      <w:pPr>
        <w:spacing w:line="362" w:lineRule="auto"/>
        <w:ind w:right="1958"/>
      </w:pPr>
    </w:p>
    <w:p w14:paraId="5A59267F" w14:textId="77777777" w:rsidR="00536D33" w:rsidRDefault="00536D33">
      <w:pPr>
        <w:spacing w:line="362" w:lineRule="auto"/>
        <w:ind w:right="1958"/>
      </w:pPr>
    </w:p>
    <w:p w14:paraId="4FDA51B8" w14:textId="77777777" w:rsidR="00536D33" w:rsidRDefault="00536D33">
      <w:pPr>
        <w:spacing w:line="362" w:lineRule="auto"/>
        <w:ind w:right="1958"/>
      </w:pPr>
    </w:p>
    <w:p w14:paraId="49C12CFA" w14:textId="77777777" w:rsidR="00536D33" w:rsidRDefault="00536D33">
      <w:pPr>
        <w:spacing w:line="362" w:lineRule="auto"/>
        <w:ind w:right="1958"/>
      </w:pPr>
    </w:p>
    <w:p w14:paraId="4E5AE23B" w14:textId="77777777" w:rsidR="00536D33" w:rsidRDefault="00536D33">
      <w:pPr>
        <w:spacing w:line="362" w:lineRule="auto"/>
        <w:ind w:right="1958"/>
      </w:pPr>
    </w:p>
    <w:p w14:paraId="6631F113" w14:textId="77777777" w:rsidR="00536D33" w:rsidRDefault="00536D33">
      <w:pPr>
        <w:spacing w:line="362" w:lineRule="auto"/>
        <w:ind w:right="1958"/>
      </w:pPr>
    </w:p>
    <w:p w14:paraId="320FAF4E" w14:textId="77777777" w:rsidR="00536D33" w:rsidRDefault="00536D33">
      <w:pPr>
        <w:spacing w:line="362" w:lineRule="auto"/>
        <w:ind w:right="1958"/>
      </w:pPr>
    </w:p>
    <w:p w14:paraId="098489F7" w14:textId="77777777" w:rsidR="00536D33" w:rsidRDefault="00536D33">
      <w:pPr>
        <w:spacing w:line="362" w:lineRule="auto"/>
        <w:ind w:right="1958"/>
      </w:pPr>
    </w:p>
    <w:p w14:paraId="66DBEAEA" w14:textId="77777777" w:rsidR="00536D33" w:rsidRDefault="00536D33">
      <w:pPr>
        <w:spacing w:line="362" w:lineRule="auto"/>
        <w:ind w:right="1958"/>
      </w:pPr>
    </w:p>
    <w:p w14:paraId="5086C6EC" w14:textId="77777777" w:rsidR="00536D33" w:rsidRDefault="00536D33">
      <w:pPr>
        <w:spacing w:line="362" w:lineRule="auto"/>
        <w:ind w:right="1958"/>
      </w:pPr>
    </w:p>
    <w:p w14:paraId="1696F82C" w14:textId="77777777" w:rsidR="00536D33" w:rsidRDefault="00536D33">
      <w:pPr>
        <w:spacing w:line="362" w:lineRule="auto"/>
        <w:ind w:right="1958"/>
      </w:pPr>
    </w:p>
    <w:p w14:paraId="0BE5A960" w14:textId="77777777" w:rsidR="00536D33" w:rsidRDefault="00536D33">
      <w:pPr>
        <w:spacing w:line="362" w:lineRule="auto"/>
        <w:ind w:right="1958"/>
      </w:pPr>
    </w:p>
    <w:p w14:paraId="7338354A" w14:textId="77777777" w:rsidR="00536D33" w:rsidRDefault="00536D33">
      <w:pPr>
        <w:spacing w:line="362" w:lineRule="auto"/>
        <w:ind w:right="1958"/>
      </w:pPr>
    </w:p>
    <w:p w14:paraId="06B0FEDA" w14:textId="77777777" w:rsidR="00536D33" w:rsidRDefault="00536D33">
      <w:pPr>
        <w:spacing w:line="362" w:lineRule="auto"/>
        <w:ind w:right="1958"/>
      </w:pPr>
    </w:p>
    <w:p w14:paraId="22DCE5A3" w14:textId="77777777" w:rsidR="00536D33" w:rsidRDefault="00536D33">
      <w:pPr>
        <w:spacing w:line="362" w:lineRule="auto"/>
        <w:ind w:right="1958"/>
      </w:pPr>
    </w:p>
    <w:p w14:paraId="4AC21B04" w14:textId="77777777" w:rsidR="00536D33" w:rsidRDefault="00536D33">
      <w:pPr>
        <w:spacing w:line="362" w:lineRule="auto"/>
        <w:ind w:right="1958"/>
      </w:pPr>
    </w:p>
    <w:p w14:paraId="11C23BAC" w14:textId="77777777" w:rsidR="00536D33" w:rsidRDefault="00536D33">
      <w:pPr>
        <w:spacing w:line="362" w:lineRule="auto"/>
        <w:ind w:right="1958"/>
      </w:pPr>
    </w:p>
    <w:p w14:paraId="36A989FE" w14:textId="1393376E" w:rsidR="00277944" w:rsidRDefault="00000000">
      <w:pPr>
        <w:spacing w:line="362" w:lineRule="auto"/>
        <w:ind w:right="1958"/>
        <w:rPr>
          <w:sz w:val="28"/>
          <w:szCs w:val="28"/>
        </w:rPr>
      </w:pPr>
      <w:r>
        <w:lastRenderedPageBreak/>
        <w:t xml:space="preserve">                                                   </w:t>
      </w:r>
      <w:r>
        <w:rPr>
          <w:b/>
          <w:bCs/>
          <w:sz w:val="28"/>
          <w:szCs w:val="28"/>
        </w:rPr>
        <w:t>Chapter 3</w:t>
      </w:r>
    </w:p>
    <w:p w14:paraId="211FAA3F" w14:textId="77777777" w:rsidR="00277944" w:rsidRDefault="00000000">
      <w:pPr>
        <w:spacing w:line="362" w:lineRule="auto"/>
        <w:ind w:right="1958"/>
        <w:jc w:val="center"/>
        <w:rPr>
          <w:sz w:val="28"/>
          <w:szCs w:val="28"/>
        </w:rPr>
      </w:pPr>
      <w:r>
        <w:rPr>
          <w:b/>
          <w:bCs/>
          <w:sz w:val="28"/>
          <w:szCs w:val="28"/>
        </w:rPr>
        <w:t xml:space="preserve">Existing system </w:t>
      </w:r>
    </w:p>
    <w:p w14:paraId="56D2E59D" w14:textId="77777777" w:rsidR="00277944" w:rsidRDefault="00000000" w:rsidP="00536D33">
      <w:pPr>
        <w:pStyle w:val="Heading2"/>
        <w:keepNext w:val="0"/>
        <w:keepLines w:val="0"/>
        <w:spacing w:before="150" w:line="360" w:lineRule="auto"/>
        <w:ind w:left="360"/>
        <w:rPr>
          <w:sz w:val="26"/>
          <w:szCs w:val="26"/>
        </w:rPr>
      </w:pPr>
      <w:r>
        <w:rPr>
          <w:rFonts w:ascii="Times New Roman" w:eastAsia="Times New Roman" w:hAnsi="Times New Roman" w:cs="Times New Roman"/>
          <w:color w:val="auto"/>
          <w:sz w:val="26"/>
          <w:szCs w:val="26"/>
        </w:rPr>
        <w:t>3.1 EXISTING</w:t>
      </w:r>
      <w:r>
        <w:rPr>
          <w:rFonts w:ascii="Times New Roman" w:eastAsia="Times New Roman" w:hAnsi="Times New Roman" w:cs="Times New Roman"/>
          <w:color w:val="auto"/>
          <w:spacing w:val="9"/>
          <w:sz w:val="26"/>
          <w:szCs w:val="26"/>
        </w:rPr>
        <w:t xml:space="preserve"> </w:t>
      </w:r>
      <w:r>
        <w:rPr>
          <w:rFonts w:ascii="Times New Roman" w:eastAsia="Times New Roman" w:hAnsi="Times New Roman" w:cs="Times New Roman"/>
          <w:color w:val="auto"/>
          <w:spacing w:val="-2"/>
          <w:sz w:val="26"/>
          <w:szCs w:val="26"/>
        </w:rPr>
        <w:t>SYSTEM</w:t>
      </w:r>
    </w:p>
    <w:p w14:paraId="73BF90BF" w14:textId="77777777" w:rsidR="00277944" w:rsidRPr="00536D33" w:rsidRDefault="00000000" w:rsidP="00536D33">
      <w:pPr>
        <w:spacing w:line="276" w:lineRule="auto"/>
        <w:jc w:val="both"/>
      </w:pPr>
      <w:r w:rsidRPr="00536D33">
        <w:rPr>
          <w:rFonts w:eastAsia="Segoe UI"/>
        </w:rPr>
        <w:t>The fusion of technology and pet care has led to the development of innovative solutions aimed at enhancing the well-being of our furry friends. Among these solutions, the Pet Feeder Monitor utilizing ESP-32 stands out as a promising example, leveraging the capabilities of a versatile microcontroller to provide pet owners with remote monitoring and control over feeding activities. This essay delves into the existing system of a Pet Feeder Monitor using ESP-32, elucidating its components, functionalities, and significance in modern pet care practices.</w:t>
      </w:r>
    </w:p>
    <w:p w14:paraId="1720F1FD" w14:textId="77777777" w:rsidR="00277944" w:rsidRPr="00536D33" w:rsidRDefault="00000000" w:rsidP="00536D33">
      <w:pPr>
        <w:spacing w:line="276" w:lineRule="auto"/>
        <w:jc w:val="both"/>
      </w:pPr>
      <w:r w:rsidRPr="00536D33">
        <w:rPr>
          <w:rFonts w:eastAsia="Segoe UI"/>
        </w:rPr>
        <w:t>Overview of the Existing System: The existing system of a Pet Feeder Monitor comprises several key components, each playing a crucial role in ensuring the efficient operation and management of feeding activities for pets.</w:t>
      </w:r>
    </w:p>
    <w:p w14:paraId="65F04176" w14:textId="77777777" w:rsidR="00277944" w:rsidRPr="00536D33" w:rsidRDefault="00000000" w:rsidP="00536D33">
      <w:pPr>
        <w:spacing w:line="276" w:lineRule="auto"/>
        <w:jc w:val="both"/>
        <w:rPr>
          <w:rFonts w:eastAsia="Segoe UI"/>
        </w:rPr>
      </w:pPr>
      <w:r w:rsidRPr="00536D33">
        <w:rPr>
          <w:rFonts w:eastAsia="Segoe UI"/>
        </w:rPr>
        <w:t>ESP-32 Microcontroller: At the heart of the system lies the ESP-32 microcontroller, renowned for its low-power consumption, integrated Wi-Fi and Bluetooth connectivity, and ample processing capabilities. The ESP-32 serves as the central processing unit, facilitating communication between various peripherals and external devices while executing control logic and data management tasks.</w:t>
      </w:r>
    </w:p>
    <w:p w14:paraId="4D0C41CE" w14:textId="77777777" w:rsidR="00277944" w:rsidRPr="00536D33" w:rsidRDefault="00000000" w:rsidP="00536D33">
      <w:pPr>
        <w:spacing w:line="276" w:lineRule="auto"/>
        <w:jc w:val="both"/>
        <w:rPr>
          <w:rFonts w:eastAsia="Segoe UI"/>
        </w:rPr>
      </w:pPr>
      <w:r w:rsidRPr="00536D33">
        <w:rPr>
          <w:rFonts w:eastAsia="Segoe UI"/>
        </w:rPr>
        <w:t>Feeding Mechanism: The Pet Feeder Monitor features a motorized feeding mechanism responsible for dispensing pet food at predetermined intervals or upon user command. The motor, typically driven by the ESP-32's GPIO pins, rotates a feeder tray or auger to release the desired amount of food into the pet's feeding bowl. The feeding mechanism is designed for reliability, precision, and ease of maintenance, ensuring consistent feeding schedules for pets.</w:t>
      </w:r>
    </w:p>
    <w:p w14:paraId="6A4551ED" w14:textId="77777777" w:rsidR="00277944" w:rsidRPr="00536D33" w:rsidRDefault="00000000" w:rsidP="00536D33">
      <w:pPr>
        <w:spacing w:line="276" w:lineRule="auto"/>
        <w:jc w:val="both"/>
        <w:rPr>
          <w:rFonts w:eastAsia="Segoe UI"/>
        </w:rPr>
      </w:pPr>
      <w:r w:rsidRPr="00536D33">
        <w:rPr>
          <w:rFonts w:eastAsia="Segoe UI"/>
        </w:rPr>
        <w:t>Sensors: A suite of sensors is integrated into the Pet Feeder Monitor to monitor various parameters critical to pet welfare and system operation. These sensors may include:</w:t>
      </w:r>
    </w:p>
    <w:p w14:paraId="0064E5FD" w14:textId="77777777" w:rsidR="00277944" w:rsidRPr="00536D33" w:rsidRDefault="00000000" w:rsidP="00536D33">
      <w:pPr>
        <w:spacing w:line="276" w:lineRule="auto"/>
        <w:jc w:val="both"/>
        <w:rPr>
          <w:sz w:val="20"/>
          <w:szCs w:val="20"/>
        </w:rPr>
      </w:pPr>
      <w:r w:rsidRPr="00536D33">
        <w:rPr>
          <w:rFonts w:eastAsia="Segoe UI"/>
        </w:rPr>
        <w:t>Weight Sensors: To measure the amount of food remaining in the feeder and track consumption over time.</w:t>
      </w:r>
    </w:p>
    <w:p w14:paraId="39D7DC2C" w14:textId="77777777" w:rsidR="00277944" w:rsidRPr="00536D33" w:rsidRDefault="00000000" w:rsidP="00536D33">
      <w:pPr>
        <w:spacing w:line="276" w:lineRule="auto"/>
        <w:jc w:val="both"/>
        <w:rPr>
          <w:sz w:val="20"/>
          <w:szCs w:val="20"/>
        </w:rPr>
      </w:pPr>
      <w:r w:rsidRPr="00536D33">
        <w:rPr>
          <w:rFonts w:eastAsia="Segoe UI"/>
        </w:rPr>
        <w:t>Motion Sensors: To detect the presence of pets near the feeder and trigger feeding events or activity logging.</w:t>
      </w:r>
    </w:p>
    <w:p w14:paraId="292665D8" w14:textId="77777777" w:rsidR="00277944" w:rsidRPr="00536D33" w:rsidRDefault="00000000" w:rsidP="00536D33">
      <w:pPr>
        <w:spacing w:line="276" w:lineRule="auto"/>
        <w:jc w:val="both"/>
        <w:rPr>
          <w:sz w:val="20"/>
          <w:szCs w:val="20"/>
        </w:rPr>
      </w:pPr>
      <w:r w:rsidRPr="00536D33">
        <w:rPr>
          <w:rFonts w:eastAsia="Segoe UI"/>
        </w:rPr>
        <w:t>Temperature/Humidity Sensors: To monitor ambient environmental conditions and ensure optimal storage of pet food.</w:t>
      </w:r>
    </w:p>
    <w:p w14:paraId="411DD9DF" w14:textId="77777777" w:rsidR="00277944" w:rsidRPr="00536D33" w:rsidRDefault="00000000" w:rsidP="00536D33">
      <w:pPr>
        <w:spacing w:line="276" w:lineRule="auto"/>
        <w:jc w:val="both"/>
        <w:rPr>
          <w:sz w:val="20"/>
          <w:szCs w:val="20"/>
        </w:rPr>
      </w:pPr>
      <w:r w:rsidRPr="00536D33">
        <w:rPr>
          <w:rFonts w:eastAsia="Segoe UI"/>
        </w:rPr>
        <w:t>Proximity Sensors: To prevent overfilling of the feeding bowl and ensure accurate dispensing of food portions.</w:t>
      </w:r>
    </w:p>
    <w:p w14:paraId="488BE658" w14:textId="77777777" w:rsidR="00536D33" w:rsidRPr="00536D33" w:rsidRDefault="00000000" w:rsidP="00536D33">
      <w:pPr>
        <w:spacing w:line="276" w:lineRule="auto"/>
        <w:jc w:val="both"/>
      </w:pPr>
      <w:r w:rsidRPr="00536D33">
        <w:rPr>
          <w:rFonts w:eastAsia="Segoe UI"/>
        </w:rPr>
        <w:t>User Interface: The Pet Feeder Monitor features a user interface accessible through a dedicated mobile application or web portal. The interface allows pet owners to configure feeding schedules, adjust portion sizes.</w:t>
      </w:r>
    </w:p>
    <w:p w14:paraId="28E1DA47" w14:textId="77777777" w:rsidR="00536D33" w:rsidRPr="00536D33" w:rsidRDefault="00536D33" w:rsidP="00536D33">
      <w:pPr>
        <w:jc w:val="both"/>
        <w:rPr>
          <w:rFonts w:eastAsia="Segoe UI"/>
        </w:rPr>
      </w:pPr>
    </w:p>
    <w:p w14:paraId="6C568D76" w14:textId="77777777" w:rsidR="00536D33" w:rsidRPr="00536D33" w:rsidRDefault="00536D33" w:rsidP="00536D33">
      <w:pPr>
        <w:jc w:val="both"/>
        <w:rPr>
          <w:rFonts w:eastAsia="Segoe UI"/>
        </w:rPr>
      </w:pPr>
    </w:p>
    <w:p w14:paraId="29F266AC" w14:textId="77777777" w:rsidR="00536D33" w:rsidRPr="00536D33" w:rsidRDefault="00536D33" w:rsidP="00536D33">
      <w:pPr>
        <w:jc w:val="both"/>
        <w:rPr>
          <w:rFonts w:eastAsia="Segoe UI"/>
        </w:rPr>
      </w:pPr>
    </w:p>
    <w:p w14:paraId="2D3D547B" w14:textId="77777777" w:rsidR="00536D33" w:rsidRPr="00536D33" w:rsidRDefault="00536D33" w:rsidP="00536D33">
      <w:pPr>
        <w:jc w:val="both"/>
        <w:rPr>
          <w:rFonts w:eastAsia="Segoe UI"/>
        </w:rPr>
      </w:pPr>
    </w:p>
    <w:p w14:paraId="0EB88C21" w14:textId="77777777" w:rsidR="00536D33" w:rsidRPr="00536D33" w:rsidRDefault="00536D33" w:rsidP="00536D33">
      <w:pPr>
        <w:jc w:val="both"/>
        <w:rPr>
          <w:rFonts w:eastAsia="Segoe UI"/>
        </w:rPr>
      </w:pPr>
    </w:p>
    <w:p w14:paraId="4F78B8B9" w14:textId="77777777" w:rsidR="00536D33" w:rsidRPr="00536D33" w:rsidRDefault="00536D33" w:rsidP="00536D33">
      <w:pPr>
        <w:jc w:val="both"/>
        <w:rPr>
          <w:rFonts w:eastAsia="Segoe UI"/>
        </w:rPr>
      </w:pPr>
    </w:p>
    <w:p w14:paraId="4DDF4A47" w14:textId="77777777" w:rsidR="00536D33" w:rsidRPr="00536D33" w:rsidRDefault="00536D33" w:rsidP="00536D33">
      <w:pPr>
        <w:jc w:val="both"/>
        <w:rPr>
          <w:rFonts w:eastAsia="Segoe UI"/>
        </w:rPr>
      </w:pPr>
    </w:p>
    <w:p w14:paraId="258D203D" w14:textId="77777777" w:rsidR="00536D33" w:rsidRPr="00536D33" w:rsidRDefault="00536D33" w:rsidP="00536D33">
      <w:pPr>
        <w:jc w:val="both"/>
        <w:rPr>
          <w:rFonts w:eastAsia="Segoe UI"/>
        </w:rPr>
      </w:pPr>
    </w:p>
    <w:p w14:paraId="3E46C48C" w14:textId="77777777" w:rsidR="00536D33" w:rsidRPr="00536D33" w:rsidRDefault="00536D33" w:rsidP="00536D33">
      <w:pPr>
        <w:jc w:val="both"/>
        <w:rPr>
          <w:rFonts w:eastAsia="Segoe UI"/>
        </w:rPr>
      </w:pPr>
    </w:p>
    <w:p w14:paraId="5DB19B3D" w14:textId="77777777" w:rsidR="00536D33" w:rsidRPr="00536D33" w:rsidRDefault="00536D33" w:rsidP="00536D33">
      <w:pPr>
        <w:jc w:val="both"/>
        <w:rPr>
          <w:rFonts w:eastAsia="Segoe UI"/>
        </w:rPr>
      </w:pPr>
    </w:p>
    <w:p w14:paraId="0D6B8A79" w14:textId="77777777" w:rsidR="00536D33" w:rsidRPr="00536D33" w:rsidRDefault="00536D33" w:rsidP="00536D33">
      <w:pPr>
        <w:jc w:val="both"/>
        <w:rPr>
          <w:rFonts w:eastAsia="Segoe UI"/>
        </w:rPr>
      </w:pPr>
    </w:p>
    <w:p w14:paraId="6EA1CA97" w14:textId="77777777" w:rsidR="00536D33" w:rsidRPr="00536D33" w:rsidRDefault="00536D33" w:rsidP="00536D33">
      <w:pPr>
        <w:jc w:val="both"/>
        <w:rPr>
          <w:rFonts w:eastAsia="Segoe UI"/>
        </w:rPr>
      </w:pPr>
    </w:p>
    <w:p w14:paraId="413C1FCE" w14:textId="77777777" w:rsidR="00536D33" w:rsidRPr="00536D33" w:rsidRDefault="00536D33" w:rsidP="00536D33">
      <w:pPr>
        <w:jc w:val="both"/>
        <w:rPr>
          <w:rFonts w:eastAsia="Segoe UI"/>
        </w:rPr>
      </w:pPr>
    </w:p>
    <w:p w14:paraId="531E9373" w14:textId="70C97346" w:rsidR="00536D33" w:rsidRDefault="00536D33" w:rsidP="00536D33">
      <w:pPr>
        <w:jc w:val="both"/>
        <w:rPr>
          <w:rFonts w:eastAsia="Segoe UI"/>
        </w:rPr>
      </w:pPr>
    </w:p>
    <w:p w14:paraId="7FD5C011" w14:textId="77777777" w:rsidR="00536D33" w:rsidRDefault="00536D33" w:rsidP="00536D33">
      <w:pPr>
        <w:jc w:val="both"/>
        <w:rPr>
          <w:rFonts w:eastAsia="Segoe UI"/>
        </w:rPr>
      </w:pPr>
    </w:p>
    <w:p w14:paraId="2BAFBBE7" w14:textId="77777777" w:rsidR="00536D33" w:rsidRPr="00536D33" w:rsidRDefault="00536D33" w:rsidP="00536D33">
      <w:pPr>
        <w:jc w:val="both"/>
      </w:pPr>
    </w:p>
    <w:p w14:paraId="6BD7D96C" w14:textId="342FFEED" w:rsidR="00277944" w:rsidRDefault="00000000">
      <w:pPr>
        <w:pStyle w:val="Heading1"/>
        <w:keepNext w:val="0"/>
        <w:keepLines w:val="0"/>
        <w:spacing w:before="74" w:line="360" w:lineRule="auto"/>
        <w:ind w:left="3255" w:right="2755" w:firstLine="2"/>
        <w:jc w:val="center"/>
        <w:rPr>
          <w:sz w:val="30"/>
          <w:szCs w:val="30"/>
        </w:rPr>
      </w:pPr>
      <w:r>
        <w:rPr>
          <w:rFonts w:ascii="Times New Roman" w:eastAsia="Times New Roman" w:hAnsi="Times New Roman" w:cs="Times New Roman"/>
          <w:color w:val="auto"/>
          <w:sz w:val="30"/>
          <w:szCs w:val="30"/>
        </w:rPr>
        <w:t>CHAPTER 4 PROPOSED</w:t>
      </w:r>
      <w:r>
        <w:rPr>
          <w:rFonts w:ascii="Times New Roman" w:eastAsia="Times New Roman" w:hAnsi="Times New Roman" w:cs="Times New Roman"/>
          <w:color w:val="auto"/>
          <w:spacing w:val="-19"/>
          <w:sz w:val="30"/>
          <w:szCs w:val="30"/>
        </w:rPr>
        <w:t xml:space="preserve"> </w:t>
      </w:r>
      <w:r>
        <w:rPr>
          <w:rFonts w:ascii="Times New Roman" w:eastAsia="Times New Roman" w:hAnsi="Times New Roman" w:cs="Times New Roman"/>
          <w:color w:val="auto"/>
          <w:sz w:val="30"/>
          <w:szCs w:val="30"/>
        </w:rPr>
        <w:t>SYSTEM</w:t>
      </w:r>
    </w:p>
    <w:p w14:paraId="52BCF85F" w14:textId="77777777" w:rsidR="00277944" w:rsidRDefault="00000000" w:rsidP="00536D33">
      <w:pPr>
        <w:spacing w:line="276" w:lineRule="auto"/>
        <w:jc w:val="both"/>
      </w:pPr>
      <w:r>
        <w:t>With the increasing adoption of smart technologies in various aspects of daily life, there arises a need for innovative solutions to address challenges in pet care. Pet owners often face difficulties in maintaining consistent feeding schedules, monitoring their pets' dietary habits, and ensuring their well-being, especially when they are away from home. To tackle these challenges, the development of a Pet Feeder Monitor utilizing ESP-32 presents a compelling opportunity. However, to effectively design and implement such a system, it is crucial to articulate the specific problems and requirements it aims to address. This problem statement outlines the key issues and objectives underlying the development of a Pet Feeder Monitor using ESP-32</w:t>
      </w:r>
      <w:r>
        <w:rPr>
          <w:rFonts w:ascii="Segoe UI" w:eastAsia="Segoe UI" w:hAnsi="Segoe UI" w:cs="Segoe UI"/>
          <w:color w:val="0D0D0D"/>
          <w:shd w:val="clear" w:color="auto" w:fill="FFFFFF"/>
        </w:rPr>
        <w:t>.</w:t>
      </w:r>
      <w:r>
        <w:t xml:space="preserve"> Our model is quite inexpensive. It can be brought by anyone. Our project is not dependent on anyone because it follows the 2-way communication due to some set of conditions.  We would be making our project using IoT. We would be using Arduino UNO. Many systems used Microcontrollers instead in Arduino UNO which made them more complex and costly. So, to tackle this we used Arduino UNO.</w:t>
      </w:r>
    </w:p>
    <w:p w14:paraId="5527EC50" w14:textId="77777777" w:rsidR="00536D33" w:rsidRDefault="00536D33" w:rsidP="00536D33">
      <w:pPr>
        <w:spacing w:line="276" w:lineRule="auto"/>
        <w:jc w:val="both"/>
      </w:pPr>
    </w:p>
    <w:p w14:paraId="36914355" w14:textId="77777777" w:rsidR="00277944" w:rsidRDefault="00000000">
      <w:pPr>
        <w:pStyle w:val="Heading2"/>
        <w:keepNext w:val="0"/>
        <w:keepLines w:val="0"/>
        <w:spacing w:before="0" w:line="480" w:lineRule="auto"/>
        <w:jc w:val="both"/>
        <w:rPr>
          <w:sz w:val="26"/>
          <w:szCs w:val="26"/>
        </w:rPr>
      </w:pPr>
      <w:r>
        <w:rPr>
          <w:rFonts w:ascii="Times New Roman" w:eastAsia="Times New Roman" w:hAnsi="Times New Roman" w:cs="Times New Roman"/>
          <w:color w:val="auto"/>
          <w:sz w:val="26"/>
          <w:szCs w:val="26"/>
        </w:rPr>
        <w:t>4.1 PROBLEM</w:t>
      </w:r>
      <w:r>
        <w:rPr>
          <w:rFonts w:ascii="Times New Roman" w:eastAsia="Times New Roman" w:hAnsi="Times New Roman" w:cs="Times New Roman"/>
          <w:color w:val="auto"/>
          <w:spacing w:val="11"/>
          <w:sz w:val="26"/>
          <w:szCs w:val="26"/>
        </w:rPr>
        <w:t xml:space="preserve"> </w:t>
      </w:r>
      <w:r>
        <w:rPr>
          <w:rFonts w:ascii="Times New Roman" w:eastAsia="Times New Roman" w:hAnsi="Times New Roman" w:cs="Times New Roman"/>
          <w:color w:val="auto"/>
          <w:spacing w:val="-2"/>
          <w:sz w:val="26"/>
          <w:szCs w:val="26"/>
        </w:rPr>
        <w:t>STATEMENT</w:t>
      </w:r>
    </w:p>
    <w:p w14:paraId="7DD0E027" w14:textId="77777777" w:rsidR="00277944" w:rsidRDefault="00000000">
      <w:pPr>
        <w:widowControl/>
        <w:numPr>
          <w:ilvl w:val="0"/>
          <w:numId w:val="4"/>
        </w:numPr>
        <w:pBdr>
          <w:left w:val="none" w:sz="0" w:space="3" w:color="auto"/>
        </w:pBdr>
        <w:shd w:val="clear" w:color="auto" w:fill="FFFFFF"/>
        <w:spacing w:before="220"/>
        <w:ind w:left="0"/>
        <w:jc w:val="both"/>
        <w:rPr>
          <w:rFonts w:ascii="Segoe UI" w:eastAsia="Segoe UI" w:hAnsi="Segoe UI" w:cs="Segoe UI"/>
          <w:color w:val="0D0D0D"/>
          <w:sz w:val="24"/>
          <w:szCs w:val="24"/>
        </w:rPr>
      </w:pPr>
      <w:r w:rsidRPr="00536D33">
        <w:rPr>
          <w:rFonts w:ascii="Segoe UI" w:eastAsia="Segoe UI" w:hAnsi="Segoe UI" w:cs="Segoe UI"/>
          <w:b/>
          <w:bCs/>
          <w:color w:val="0D0D0D"/>
          <w:sz w:val="24"/>
          <w:szCs w:val="24"/>
        </w:rPr>
        <w:t>Inconsistent Feeding Schedule</w:t>
      </w:r>
      <w:r>
        <w:rPr>
          <w:rFonts w:ascii="Segoe UI" w:eastAsia="Segoe UI" w:hAnsi="Segoe UI" w:cs="Segoe UI"/>
          <w:color w:val="0D0D0D"/>
          <w:sz w:val="24"/>
          <w:szCs w:val="24"/>
        </w:rPr>
        <w:t>: Pet owners often struggle to maintain consistent feeding schedules for their pets, particularly when they are away from home due to work or travel commitments. This inconsistency can lead to irregular meal times, overfeeding, or underfeeding, potentially impacting the pet's health and well-being.</w:t>
      </w:r>
    </w:p>
    <w:p w14:paraId="513434EC" w14:textId="77777777" w:rsidR="00277944" w:rsidRDefault="00000000">
      <w:pPr>
        <w:widowControl/>
        <w:numPr>
          <w:ilvl w:val="0"/>
          <w:numId w:val="4"/>
        </w:numPr>
        <w:pBdr>
          <w:left w:val="none" w:sz="0" w:space="3" w:color="auto"/>
        </w:pBdr>
        <w:shd w:val="clear" w:color="auto" w:fill="FFFFFF"/>
        <w:ind w:left="0"/>
        <w:jc w:val="both"/>
        <w:rPr>
          <w:rFonts w:ascii="Segoe UI" w:eastAsia="Segoe UI" w:hAnsi="Segoe UI" w:cs="Segoe UI"/>
          <w:color w:val="0D0D0D"/>
          <w:sz w:val="24"/>
          <w:szCs w:val="24"/>
        </w:rPr>
      </w:pPr>
      <w:r w:rsidRPr="00536D33">
        <w:rPr>
          <w:rFonts w:ascii="Segoe UI" w:eastAsia="Segoe UI" w:hAnsi="Segoe UI" w:cs="Segoe UI"/>
          <w:b/>
          <w:bCs/>
          <w:color w:val="0D0D0D"/>
          <w:sz w:val="24"/>
          <w:szCs w:val="24"/>
        </w:rPr>
        <w:t>Lack of Monitoring and Control</w:t>
      </w:r>
      <w:r>
        <w:rPr>
          <w:rFonts w:ascii="Segoe UI" w:eastAsia="Segoe UI" w:hAnsi="Segoe UI" w:cs="Segoe UI"/>
          <w:color w:val="0D0D0D"/>
          <w:sz w:val="24"/>
          <w:szCs w:val="24"/>
        </w:rPr>
        <w:t xml:space="preserve">: Current pet feeding solutions lack adequate monitoring and control capabilities, leaving pet owners with limited visibility into their pets' feeding activities. Without real-time monitoring and </w:t>
      </w:r>
      <w:proofErr w:type="gramStart"/>
      <w:r>
        <w:rPr>
          <w:rFonts w:ascii="Segoe UI" w:eastAsia="Segoe UI" w:hAnsi="Segoe UI" w:cs="Segoe UI"/>
          <w:color w:val="0D0D0D"/>
          <w:sz w:val="24"/>
          <w:szCs w:val="24"/>
        </w:rPr>
        <w:t>remote control</w:t>
      </w:r>
      <w:proofErr w:type="gramEnd"/>
      <w:r>
        <w:rPr>
          <w:rFonts w:ascii="Segoe UI" w:eastAsia="Segoe UI" w:hAnsi="Segoe UI" w:cs="Segoe UI"/>
          <w:color w:val="0D0D0D"/>
          <w:sz w:val="24"/>
          <w:szCs w:val="24"/>
        </w:rPr>
        <w:t xml:space="preserve"> options, pet owners are unable to track food consumption, adjust feeding schedules, or receive alerts regarding feeding events or anomalies.</w:t>
      </w:r>
    </w:p>
    <w:p w14:paraId="5ADF2C35" w14:textId="77777777" w:rsidR="00277944" w:rsidRDefault="00000000">
      <w:pPr>
        <w:widowControl/>
        <w:numPr>
          <w:ilvl w:val="0"/>
          <w:numId w:val="4"/>
        </w:numPr>
        <w:pBdr>
          <w:left w:val="none" w:sz="0" w:space="3" w:color="auto"/>
        </w:pBdr>
        <w:shd w:val="clear" w:color="auto" w:fill="FFFFFF"/>
        <w:ind w:left="0"/>
        <w:jc w:val="both"/>
        <w:rPr>
          <w:rFonts w:ascii="Segoe UI" w:eastAsia="Segoe UI" w:hAnsi="Segoe UI" w:cs="Segoe UI"/>
          <w:color w:val="0D0D0D"/>
          <w:sz w:val="24"/>
          <w:szCs w:val="24"/>
        </w:rPr>
      </w:pPr>
      <w:r w:rsidRPr="00536D33">
        <w:rPr>
          <w:rFonts w:ascii="Segoe UI" w:eastAsia="Segoe UI" w:hAnsi="Segoe UI" w:cs="Segoe UI"/>
          <w:b/>
          <w:bCs/>
          <w:color w:val="0D0D0D"/>
          <w:sz w:val="24"/>
          <w:szCs w:val="24"/>
        </w:rPr>
        <w:t>Limited Dietary Insights</w:t>
      </w:r>
      <w:r>
        <w:rPr>
          <w:rFonts w:ascii="Segoe UI" w:eastAsia="Segoe UI" w:hAnsi="Segoe UI" w:cs="Segoe UI"/>
          <w:color w:val="0D0D0D"/>
          <w:sz w:val="24"/>
          <w:szCs w:val="24"/>
        </w:rPr>
        <w:t>: Understanding the dietary habits and nutritional needs of pets is essential for ensuring their health and well-being. However, existing pet feeding solutions provide minimal insights into pet's feeding patterns, making it challenging for pet owners to assess their pet's dietary requirements and make informed decisions regarding their diet and nutrition.</w:t>
      </w:r>
    </w:p>
    <w:p w14:paraId="3EAFCB5D" w14:textId="77777777" w:rsidR="00277944" w:rsidRDefault="00000000">
      <w:pPr>
        <w:widowControl/>
        <w:numPr>
          <w:ilvl w:val="0"/>
          <w:numId w:val="4"/>
        </w:numPr>
        <w:pBdr>
          <w:left w:val="none" w:sz="0" w:space="3" w:color="auto"/>
        </w:pBdr>
        <w:shd w:val="clear" w:color="auto" w:fill="FFFFFF"/>
        <w:ind w:left="0"/>
        <w:jc w:val="both"/>
        <w:rPr>
          <w:rFonts w:ascii="Segoe UI" w:eastAsia="Segoe UI" w:hAnsi="Segoe UI" w:cs="Segoe UI"/>
          <w:color w:val="0D0D0D"/>
          <w:sz w:val="24"/>
          <w:szCs w:val="24"/>
        </w:rPr>
      </w:pPr>
      <w:r w:rsidRPr="00536D33">
        <w:rPr>
          <w:rFonts w:ascii="Segoe UI" w:eastAsia="Segoe UI" w:hAnsi="Segoe UI" w:cs="Segoe UI"/>
          <w:b/>
          <w:bCs/>
          <w:color w:val="0D0D0D"/>
          <w:sz w:val="24"/>
          <w:szCs w:val="24"/>
        </w:rPr>
        <w:t>Dependency on Manual Intervention</w:t>
      </w:r>
      <w:r>
        <w:rPr>
          <w:rFonts w:ascii="Segoe UI" w:eastAsia="Segoe UI" w:hAnsi="Segoe UI" w:cs="Segoe UI"/>
          <w:color w:val="0D0D0D"/>
          <w:sz w:val="24"/>
          <w:szCs w:val="24"/>
        </w:rPr>
        <w:t>: Many pet feeding systems require manual intervention for refilling food containers, adjusting feeding schedules, or troubleshooting issues. This dependency on manual processes not only disrupts the pet's routine but also adds to the burden of pet ownership, especially for individuals with busy lifestyles or mobility limitations.</w:t>
      </w:r>
    </w:p>
    <w:p w14:paraId="79198E04" w14:textId="77777777" w:rsidR="00277944" w:rsidRDefault="00277944" w:rsidP="00536D33">
      <w:pPr>
        <w:spacing w:before="220"/>
        <w:jc w:val="both"/>
      </w:pPr>
    </w:p>
    <w:p w14:paraId="646A2A7C" w14:textId="77777777" w:rsidR="00277944" w:rsidRDefault="00277944" w:rsidP="00536D33">
      <w:pPr>
        <w:jc w:val="both"/>
      </w:pPr>
    </w:p>
    <w:p w14:paraId="57ECBAC6" w14:textId="77777777" w:rsidR="00277944" w:rsidRDefault="00000000" w:rsidP="00536D33">
      <w:pPr>
        <w:spacing w:line="360" w:lineRule="auto"/>
        <w:jc w:val="both"/>
      </w:pPr>
      <w:r>
        <w:rPr>
          <w:b/>
          <w:bCs/>
        </w:rPr>
        <w:t>Pet Feeder Monitor Solution:</w:t>
      </w:r>
    </w:p>
    <w:p w14:paraId="2FC63511" w14:textId="77777777" w:rsidR="00277944" w:rsidRDefault="00000000" w:rsidP="00536D33">
      <w:pPr>
        <w:widowControl/>
        <w:pBdr>
          <w:left w:val="none" w:sz="0" w:space="5" w:color="auto"/>
        </w:pBdr>
        <w:shd w:val="clear" w:color="auto" w:fill="FFFFFF"/>
        <w:spacing w:before="220"/>
        <w:ind w:left="100"/>
        <w:jc w:val="both"/>
        <w:rPr>
          <w:sz w:val="24"/>
          <w:szCs w:val="24"/>
        </w:rPr>
      </w:pPr>
      <w:r>
        <w:rPr>
          <w:rFonts w:ascii="Segoe UI" w:eastAsia="Segoe UI" w:hAnsi="Segoe UI" w:cs="Segoe UI"/>
          <w:color w:val="0D0D0D"/>
          <w:sz w:val="24"/>
          <w:szCs w:val="24"/>
        </w:rPr>
        <w:t>Remote Feeding Control: Develop a Pet Feeder Monitor system that enables pet owners to remotely control feeding schedules, portion sizes, and food dispensing mechanisms through a user-friendly interface accessible via mobile applications or web portals.</w:t>
      </w:r>
    </w:p>
    <w:p w14:paraId="61EE9FAC" w14:textId="77777777" w:rsidR="00277944" w:rsidRDefault="00000000" w:rsidP="00536D33">
      <w:pPr>
        <w:widowControl/>
        <w:pBdr>
          <w:left w:val="none" w:sz="0" w:space="5" w:color="auto"/>
        </w:pBdr>
        <w:shd w:val="clear" w:color="auto" w:fill="FFFFFF"/>
        <w:ind w:left="100"/>
        <w:jc w:val="both"/>
        <w:rPr>
          <w:sz w:val="24"/>
          <w:szCs w:val="24"/>
        </w:rPr>
      </w:pPr>
      <w:r>
        <w:rPr>
          <w:rFonts w:ascii="Segoe UI" w:eastAsia="Segoe UI" w:hAnsi="Segoe UI" w:cs="Segoe UI"/>
          <w:color w:val="0D0D0D"/>
          <w:sz w:val="24"/>
          <w:szCs w:val="24"/>
        </w:rPr>
        <w:t>Real-Time Monitoring and Alerts: Implement sensors and monitoring mechanisms to track feeding activities, food levels, and environmental conditions in real-time. Provide pet owners with instant notifications and alerts regarding feeding events, food shortages, or system malfunctions.</w:t>
      </w:r>
    </w:p>
    <w:p w14:paraId="1A7062CD" w14:textId="77777777" w:rsidR="00277944" w:rsidRDefault="00000000" w:rsidP="00536D33">
      <w:pPr>
        <w:widowControl/>
        <w:pBdr>
          <w:left w:val="none" w:sz="0" w:space="5" w:color="auto"/>
        </w:pBdr>
        <w:shd w:val="clear" w:color="auto" w:fill="FFFFFF"/>
        <w:ind w:left="100"/>
        <w:jc w:val="both"/>
        <w:rPr>
          <w:sz w:val="24"/>
          <w:szCs w:val="24"/>
        </w:rPr>
      </w:pPr>
      <w:r>
        <w:rPr>
          <w:rFonts w:ascii="Segoe UI" w:eastAsia="Segoe UI" w:hAnsi="Segoe UI" w:cs="Segoe UI"/>
          <w:color w:val="0D0D0D"/>
          <w:sz w:val="24"/>
          <w:szCs w:val="24"/>
        </w:rPr>
        <w:t>Data Analytics for Health Insights: Utilize data analytics techniques to analyze feeding data collected over time and derive actionable insights into pet's dietary habits, feeding patterns, and health trends. Enable pet owners to make informed decisions regarding their pet's diet, nutrition, and overall well-being.</w:t>
      </w:r>
    </w:p>
    <w:p w14:paraId="648B19BA" w14:textId="77777777" w:rsidR="00277944" w:rsidRDefault="00000000" w:rsidP="00536D33">
      <w:pPr>
        <w:widowControl/>
        <w:pBdr>
          <w:left w:val="none" w:sz="0" w:space="5" w:color="auto"/>
        </w:pBdr>
        <w:shd w:val="clear" w:color="auto" w:fill="FFFFFF"/>
        <w:ind w:left="100"/>
        <w:jc w:val="both"/>
        <w:rPr>
          <w:sz w:val="24"/>
          <w:szCs w:val="24"/>
        </w:rPr>
      </w:pPr>
      <w:r>
        <w:rPr>
          <w:rFonts w:ascii="Segoe UI" w:eastAsia="Segoe UI" w:hAnsi="Segoe UI" w:cs="Segoe UI"/>
          <w:color w:val="0D0D0D"/>
          <w:sz w:val="24"/>
          <w:szCs w:val="24"/>
        </w:rPr>
        <w:t>Automation and Integration: Design the Pet Feeder Monitor system for seamless integration with existing smart home ecosystems, enabling automation of feeding routines, synchronization with other connected devices, and interoperability with voice assistants and home automation platforms.</w:t>
      </w:r>
    </w:p>
    <w:p w14:paraId="4766EACF" w14:textId="77777777" w:rsidR="00277944" w:rsidRDefault="00277944" w:rsidP="00536D33">
      <w:pPr>
        <w:spacing w:before="220" w:line="360" w:lineRule="auto"/>
        <w:jc w:val="both"/>
      </w:pPr>
    </w:p>
    <w:p w14:paraId="524AD2CD" w14:textId="77777777" w:rsidR="00277944" w:rsidRDefault="00000000">
      <w:pPr>
        <w:numPr>
          <w:ilvl w:val="0"/>
          <w:numId w:val="5"/>
        </w:numPr>
        <w:spacing w:before="1"/>
        <w:ind w:left="1187"/>
        <w:jc w:val="both"/>
        <w:rPr>
          <w:b/>
          <w:bCs/>
          <w:spacing w:val="-2"/>
          <w:sz w:val="26"/>
          <w:szCs w:val="26"/>
        </w:rPr>
      </w:pPr>
      <w:r>
        <w:rPr>
          <w:b/>
          <w:bCs/>
          <w:sz w:val="26"/>
          <w:szCs w:val="26"/>
        </w:rPr>
        <w:t xml:space="preserve">System </w:t>
      </w:r>
      <w:r>
        <w:rPr>
          <w:b/>
          <w:bCs/>
          <w:spacing w:val="-2"/>
          <w:sz w:val="26"/>
          <w:szCs w:val="26"/>
        </w:rPr>
        <w:t>Architecture</w:t>
      </w:r>
    </w:p>
    <w:p w14:paraId="1B85E6E1" w14:textId="77777777" w:rsidR="00277944" w:rsidRDefault="00000000">
      <w:pPr>
        <w:jc w:val="both"/>
        <w:rPr>
          <w:sz w:val="20"/>
          <w:szCs w:val="20"/>
        </w:rPr>
      </w:pPr>
      <w:r>
        <w:rPr>
          <w:noProof/>
          <w:sz w:val="20"/>
          <w:szCs w:val="20"/>
        </w:rPr>
        <w:drawing>
          <wp:inline distT="0" distB="0" distL="0" distR="0" wp14:anchorId="133B44E2" wp14:editId="63CE56BC">
            <wp:extent cx="5695950" cy="3333750"/>
            <wp:effectExtent l="0" t="0" r="0" b="0"/>
            <wp:docPr id="100015" name="Picture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8"/>
                    <a:stretch>
                      <a:fillRect/>
                    </a:stretch>
                  </pic:blipFill>
                  <pic:spPr>
                    <a:xfrm>
                      <a:off x="0" y="0"/>
                      <a:ext cx="5695950" cy="3333750"/>
                    </a:xfrm>
                    <a:prstGeom prst="rect">
                      <a:avLst/>
                    </a:prstGeom>
                  </pic:spPr>
                </pic:pic>
              </a:graphicData>
            </a:graphic>
          </wp:inline>
        </w:drawing>
      </w:r>
    </w:p>
    <w:p w14:paraId="7AF7087F" w14:textId="77777777" w:rsidR="00277944" w:rsidRDefault="00000000">
      <w:pPr>
        <w:spacing w:before="166"/>
        <w:ind w:left="840" w:right="339"/>
        <w:jc w:val="center"/>
      </w:pPr>
      <w:r>
        <w:rPr>
          <w:b/>
          <w:bCs/>
        </w:rPr>
        <w:t>Fig</w:t>
      </w:r>
      <w:r>
        <w:rPr>
          <w:b/>
          <w:bCs/>
          <w:spacing w:val="11"/>
        </w:rPr>
        <w:t xml:space="preserve"> </w:t>
      </w:r>
      <w:r>
        <w:rPr>
          <w:b/>
          <w:bCs/>
        </w:rPr>
        <w:t>4.1:</w:t>
      </w:r>
      <w:r>
        <w:rPr>
          <w:b/>
          <w:bCs/>
          <w:spacing w:val="9"/>
        </w:rPr>
        <w:t xml:space="preserve"> </w:t>
      </w:r>
      <w:r>
        <w:t>Proposed System Block Diagram</w:t>
      </w:r>
    </w:p>
    <w:p w14:paraId="720DEA44" w14:textId="77777777" w:rsidR="00277944" w:rsidRDefault="00000000">
      <w:pPr>
        <w:spacing w:before="220" w:line="14" w:lineRule="auto"/>
        <w:rPr>
          <w:sz w:val="20"/>
          <w:szCs w:val="20"/>
        </w:rPr>
      </w:pPr>
      <w:r>
        <w:rPr>
          <w:noProof/>
          <w:sz w:val="20"/>
          <w:szCs w:val="20"/>
        </w:rPr>
        <w:drawing>
          <wp:anchor distT="0" distB="0" distL="114300" distR="114300" simplePos="0" relativeHeight="251665408" behindDoc="1" locked="0" layoutInCell="1" allowOverlap="1" wp14:anchorId="7DE252D2" wp14:editId="6E902B09">
            <wp:simplePos x="0" y="0"/>
            <wp:positionH relativeFrom="page">
              <wp:posOffset>4027805</wp:posOffset>
            </wp:positionH>
            <wp:positionV relativeFrom="page">
              <wp:posOffset>9605645</wp:posOffset>
            </wp:positionV>
            <wp:extent cx="161925" cy="161925"/>
            <wp:effectExtent l="0" t="0" r="0" b="0"/>
            <wp:wrapNone/>
            <wp:docPr id="100017" name="Picture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6"/>
                    <a:stretch>
                      <a:fillRect/>
                    </a:stretch>
                  </pic:blipFill>
                  <pic:spPr>
                    <a:xfrm>
                      <a:off x="0" y="0"/>
                      <a:ext cx="161925" cy="161925"/>
                    </a:xfrm>
                    <a:prstGeom prst="rect">
                      <a:avLst/>
                    </a:prstGeom>
                  </pic:spPr>
                </pic:pic>
              </a:graphicData>
            </a:graphic>
          </wp:anchor>
        </w:drawing>
      </w:r>
      <w:r>
        <w:rPr>
          <w:noProof/>
          <w:sz w:val="20"/>
          <w:szCs w:val="20"/>
        </w:rPr>
        <w:drawing>
          <wp:anchor distT="0" distB="0" distL="114300" distR="114300" simplePos="0" relativeHeight="251661312" behindDoc="1" locked="0" layoutInCell="1" allowOverlap="1" wp14:anchorId="2BCFF613" wp14:editId="64200FD7">
            <wp:simplePos x="0" y="0"/>
            <wp:positionH relativeFrom="page">
              <wp:posOffset>3498850</wp:posOffset>
            </wp:positionH>
            <wp:positionV relativeFrom="page">
              <wp:posOffset>9465310</wp:posOffset>
            </wp:positionV>
            <wp:extent cx="1247775" cy="352425"/>
            <wp:effectExtent l="0" t="0" r="0" b="0"/>
            <wp:wrapNone/>
            <wp:docPr id="100019" name="Picture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7"/>
                    <a:stretch>
                      <a:fillRect/>
                    </a:stretch>
                  </pic:blipFill>
                  <pic:spPr>
                    <a:xfrm>
                      <a:off x="0" y="0"/>
                      <a:ext cx="1247775" cy="352425"/>
                    </a:xfrm>
                    <a:prstGeom prst="rect">
                      <a:avLst/>
                    </a:prstGeom>
                  </pic:spPr>
                </pic:pic>
              </a:graphicData>
            </a:graphic>
          </wp:anchor>
        </w:drawing>
      </w:r>
    </w:p>
    <w:p w14:paraId="1AE135E8" w14:textId="77777777" w:rsidR="00277944" w:rsidRDefault="00277944">
      <w:pPr>
        <w:spacing w:before="220" w:after="220"/>
        <w:sectPr w:rsidR="00277944" w:rsidSect="000C50E5">
          <w:pgSz w:w="12240" w:h="15840"/>
          <w:pgMar w:top="1280" w:right="1560" w:bottom="940" w:left="1720" w:header="708" w:footer="708" w:gutter="0"/>
          <w:cols w:space="708"/>
        </w:sectPr>
      </w:pPr>
    </w:p>
    <w:p w14:paraId="4CDDBADB" w14:textId="77777777" w:rsidR="00277944" w:rsidRDefault="00000000">
      <w:pPr>
        <w:spacing w:before="220"/>
      </w:pPr>
      <w:r>
        <w:lastRenderedPageBreak/>
        <w:t xml:space="preserve">  </w:t>
      </w:r>
    </w:p>
    <w:p w14:paraId="71563886" w14:textId="77777777" w:rsidR="00277944" w:rsidRDefault="00000000" w:rsidP="00536D33">
      <w:pPr>
        <w:spacing w:before="220" w:line="360" w:lineRule="auto"/>
        <w:jc w:val="both"/>
      </w:pPr>
      <w:r>
        <w:t xml:space="preserve">The main components that would be used by us in this project will be: </w:t>
      </w:r>
    </w:p>
    <w:p w14:paraId="13C36C23" w14:textId="77777777" w:rsidR="00277944" w:rsidRDefault="00000000" w:rsidP="00536D33">
      <w:pPr>
        <w:spacing w:line="360" w:lineRule="auto"/>
        <w:jc w:val="both"/>
      </w:pPr>
      <w:r>
        <w:t xml:space="preserve">  1) PIR Sensor</w:t>
      </w:r>
    </w:p>
    <w:p w14:paraId="4B182D24" w14:textId="77777777" w:rsidR="00277944" w:rsidRDefault="00000000" w:rsidP="00536D33">
      <w:pPr>
        <w:spacing w:line="360" w:lineRule="auto"/>
        <w:jc w:val="both"/>
      </w:pPr>
      <w:r>
        <w:t xml:space="preserve"> 2) </w:t>
      </w:r>
      <w:proofErr w:type="spellStart"/>
      <w:r>
        <w:t>ArduinoUNO</w:t>
      </w:r>
      <w:proofErr w:type="spellEnd"/>
    </w:p>
    <w:p w14:paraId="7988A148" w14:textId="77777777" w:rsidR="00277944" w:rsidRDefault="00000000" w:rsidP="00536D33">
      <w:pPr>
        <w:spacing w:line="360" w:lineRule="auto"/>
        <w:jc w:val="both"/>
      </w:pPr>
      <w:r>
        <w:t xml:space="preserve"> 3) </w:t>
      </w:r>
      <w:proofErr w:type="spellStart"/>
      <w:r>
        <w:t>WiFi</w:t>
      </w:r>
      <w:proofErr w:type="spellEnd"/>
      <w:r>
        <w:t xml:space="preserve"> Module</w:t>
      </w:r>
    </w:p>
    <w:p w14:paraId="09A033E1" w14:textId="77777777" w:rsidR="00277944" w:rsidRDefault="00000000" w:rsidP="00536D33">
      <w:pPr>
        <w:spacing w:line="360" w:lineRule="auto"/>
        <w:jc w:val="both"/>
      </w:pPr>
      <w:r>
        <w:t xml:space="preserve"> 4) Speaker or Beeper</w:t>
      </w:r>
    </w:p>
    <w:p w14:paraId="61F307CB" w14:textId="77777777" w:rsidR="00277944" w:rsidRDefault="00000000" w:rsidP="00536D33">
      <w:pPr>
        <w:spacing w:line="360" w:lineRule="auto"/>
        <w:jc w:val="both"/>
      </w:pPr>
      <w:r>
        <w:t xml:space="preserve"> 5) Servo Motor</w:t>
      </w:r>
    </w:p>
    <w:p w14:paraId="437ED468" w14:textId="77777777" w:rsidR="00277944" w:rsidRDefault="00000000" w:rsidP="00536D33">
      <w:pPr>
        <w:spacing w:line="360" w:lineRule="auto"/>
        <w:jc w:val="both"/>
      </w:pPr>
      <w:r>
        <w:t xml:space="preserve">    Our system will always be online via a </w:t>
      </w:r>
      <w:proofErr w:type="spellStart"/>
      <w:r>
        <w:t>WiFi</w:t>
      </w:r>
      <w:proofErr w:type="spellEnd"/>
      <w:r>
        <w:t xml:space="preserve"> module. The </w:t>
      </w:r>
      <w:proofErr w:type="spellStart"/>
      <w:r>
        <w:t>WiFi</w:t>
      </w:r>
      <w:proofErr w:type="spellEnd"/>
      <w:r>
        <w:t xml:space="preserve"> module will always be connected to the home local internet or </w:t>
      </w:r>
      <w:proofErr w:type="spellStart"/>
      <w:r>
        <w:t>WiFi</w:t>
      </w:r>
      <w:proofErr w:type="spellEnd"/>
      <w:r>
        <w:t xml:space="preserve"> due to which it will always be online. Due to this only we can control all the functions of our system via Dashboard.</w:t>
      </w:r>
    </w:p>
    <w:p w14:paraId="73A77591" w14:textId="77777777" w:rsidR="00277944" w:rsidRDefault="00000000" w:rsidP="00536D33">
      <w:pPr>
        <w:spacing w:line="360" w:lineRule="auto"/>
        <w:jc w:val="both"/>
      </w:pPr>
      <w:r>
        <w:t xml:space="preserve">It shows the circuit diagram of the proposed Pet Feeding System. The main components in the circuit diagram are Arduino UNO, PIR Sensor, Speaker, Servo Motor, and ESP8266 </w:t>
      </w:r>
      <w:proofErr w:type="spellStart"/>
      <w:r>
        <w:t>WiFi</w:t>
      </w:r>
      <w:proofErr w:type="spellEnd"/>
      <w:r>
        <w:t xml:space="preserve"> Module. Ground terminals of all the sensors are connected with the GND terminal of the Arduino as you can see in Figure 3.4. As seen in the block diagram, the sensors' </w:t>
      </w:r>
      <w:proofErr w:type="spellStart"/>
      <w:r>
        <w:t>Vcc</w:t>
      </w:r>
      <w:proofErr w:type="spellEnd"/>
      <w:r>
        <w:t xml:space="preserve"> terminal is attached to the Arduino's +3.3V terminal.  The PIR Sensor has 3 Pins:</w:t>
      </w:r>
    </w:p>
    <w:p w14:paraId="7A562911" w14:textId="77777777" w:rsidR="00277944" w:rsidRDefault="00000000" w:rsidP="00536D33">
      <w:pPr>
        <w:spacing w:line="360" w:lineRule="auto"/>
        <w:jc w:val="both"/>
      </w:pPr>
      <w:r>
        <w:t xml:space="preserve">  1) </w:t>
      </w:r>
      <w:proofErr w:type="spellStart"/>
      <w:r>
        <w:t>Vcci-iPoweriSupplyiPin</w:t>
      </w:r>
      <w:proofErr w:type="spellEnd"/>
    </w:p>
    <w:p w14:paraId="567278DF" w14:textId="77777777" w:rsidR="00277944" w:rsidRDefault="00000000" w:rsidP="00536D33">
      <w:pPr>
        <w:spacing w:line="360" w:lineRule="auto"/>
        <w:jc w:val="both"/>
      </w:pPr>
      <w:r>
        <w:t xml:space="preserve">  2) GND - Ground Pin </w:t>
      </w:r>
    </w:p>
    <w:p w14:paraId="0093DB0F" w14:textId="77777777" w:rsidR="00277944" w:rsidRDefault="00000000" w:rsidP="00536D33">
      <w:pPr>
        <w:spacing w:line="360" w:lineRule="auto"/>
        <w:jc w:val="both"/>
      </w:pPr>
      <w:r>
        <w:t xml:space="preserve">3) I/P - </w:t>
      </w:r>
      <w:proofErr w:type="gramStart"/>
      <w:r>
        <w:t>Input  So</w:t>
      </w:r>
      <w:proofErr w:type="gramEnd"/>
      <w:r>
        <w:t xml:space="preserve">, the PIR Sensor pins are connected to Arduino in the following way:  1) The </w:t>
      </w:r>
      <w:proofErr w:type="spellStart"/>
      <w:r>
        <w:t>Vcc</w:t>
      </w:r>
      <w:proofErr w:type="spellEnd"/>
      <w:r>
        <w:t xml:space="preserve"> of the PIR Sensor already connected to the +3.3V terminal pin of the </w:t>
      </w:r>
      <w:proofErr w:type="spellStart"/>
      <w:r>
        <w:t>ArduinoUNO</w:t>
      </w:r>
      <w:proofErr w:type="spellEnd"/>
      <w:r>
        <w:t xml:space="preserve">. </w:t>
      </w:r>
    </w:p>
    <w:p w14:paraId="43476BF9" w14:textId="77777777" w:rsidR="00277944" w:rsidRDefault="00000000" w:rsidP="00536D33">
      <w:pPr>
        <w:spacing w:line="360" w:lineRule="auto"/>
        <w:jc w:val="both"/>
      </w:pPr>
      <w:r>
        <w:t xml:space="preserve">2) TheiGNDiofitheiPIRiSensoriisialsoialreadyiconnecteditoitheiGNDipiniofitheiArduino UNO. </w:t>
      </w:r>
    </w:p>
    <w:p w14:paraId="2605F8AA" w14:textId="77777777" w:rsidR="00277944" w:rsidRDefault="00000000" w:rsidP="00536D33">
      <w:pPr>
        <w:spacing w:line="360" w:lineRule="auto"/>
        <w:jc w:val="both"/>
      </w:pPr>
      <w:r>
        <w:t xml:space="preserve">3) TheiI/PiofitheiPIRiSensoriisiconnecteditoitheiPINi3iofiArduinoiUNOiDigitaliPin   The next main sensor used is Speaker. The Speaker has 2 Pins.  </w:t>
      </w:r>
    </w:p>
    <w:p w14:paraId="4E216274" w14:textId="77777777" w:rsidR="00277944" w:rsidRDefault="00000000" w:rsidP="00536D33">
      <w:pPr>
        <w:spacing w:line="360" w:lineRule="auto"/>
        <w:jc w:val="both"/>
      </w:pPr>
      <w:r>
        <w:t>1) I/P - Input Pin</w:t>
      </w:r>
    </w:p>
    <w:p w14:paraId="71CAEE07" w14:textId="77777777" w:rsidR="00277944" w:rsidRDefault="00000000" w:rsidP="00536D33">
      <w:pPr>
        <w:spacing w:line="360" w:lineRule="auto"/>
        <w:jc w:val="both"/>
      </w:pPr>
      <w:r>
        <w:t xml:space="preserve"> 2) GND - Ground </w:t>
      </w:r>
      <w:proofErr w:type="gramStart"/>
      <w:r>
        <w:t>Pin  So</w:t>
      </w:r>
      <w:proofErr w:type="gramEnd"/>
      <w:r>
        <w:t>, the Speaker pins are connected to the Arduino in the following way:</w:t>
      </w:r>
    </w:p>
    <w:p w14:paraId="111A8658" w14:textId="77777777" w:rsidR="00277944" w:rsidRDefault="00000000" w:rsidP="00536D33">
      <w:pPr>
        <w:spacing w:line="360" w:lineRule="auto"/>
        <w:jc w:val="both"/>
      </w:pPr>
      <w:r>
        <w:t xml:space="preserve">  1)iTheiI/PiofitheispeakeriisiconnecteditoitheiArduinoiUNOiDigitaliPiniPINi4.</w:t>
      </w:r>
    </w:p>
    <w:p w14:paraId="41A0A4ED" w14:textId="77777777" w:rsidR="00277944" w:rsidRDefault="00000000" w:rsidP="00536D33">
      <w:pPr>
        <w:spacing w:line="360" w:lineRule="auto"/>
        <w:jc w:val="both"/>
      </w:pPr>
      <w:r>
        <w:t xml:space="preserve"> 2) TheiGNDiofitheiSpeakeriisialreadyiconnecteditoitheiGNDiofitheiArduinoiUNO.The sensor used is the Servo Motor. Servo Motor has 3 pins.</w:t>
      </w:r>
    </w:p>
    <w:p w14:paraId="4AE3F276" w14:textId="77777777" w:rsidR="00277944" w:rsidRDefault="00000000" w:rsidP="00536D33">
      <w:pPr>
        <w:spacing w:line="360" w:lineRule="auto"/>
        <w:jc w:val="both"/>
      </w:pPr>
      <w:r>
        <w:t xml:space="preserve">  1) Signal Pin - Input Pin </w:t>
      </w:r>
    </w:p>
    <w:p w14:paraId="25D974F5" w14:textId="77777777" w:rsidR="00277944" w:rsidRDefault="00000000" w:rsidP="00536D33">
      <w:pPr>
        <w:spacing w:line="360" w:lineRule="auto"/>
        <w:jc w:val="both"/>
      </w:pPr>
      <w:r>
        <w:t xml:space="preserve">2) </w:t>
      </w:r>
      <w:proofErr w:type="spellStart"/>
      <w:r>
        <w:t>Vcc</w:t>
      </w:r>
      <w:proofErr w:type="spellEnd"/>
      <w:r>
        <w:t xml:space="preserve"> - Power Supply Pin</w:t>
      </w:r>
    </w:p>
    <w:p w14:paraId="2268978C" w14:textId="77777777" w:rsidR="00277944" w:rsidRDefault="00000000" w:rsidP="00536D33">
      <w:pPr>
        <w:spacing w:line="360" w:lineRule="auto"/>
        <w:jc w:val="both"/>
      </w:pPr>
      <w:r>
        <w:t xml:space="preserve"> 3) GND - Ground </w:t>
      </w:r>
      <w:proofErr w:type="gramStart"/>
      <w:r>
        <w:t>Pin  So</w:t>
      </w:r>
      <w:proofErr w:type="gramEnd"/>
      <w:r>
        <w:t xml:space="preserve">, the Servo Motor pins are connected to the Arduino in the following way:  1) The Signal Pin is wired to the Arduino UNO Digital pin </w:t>
      </w:r>
      <w:proofErr w:type="spellStart"/>
      <w:r>
        <w:t>PIN</w:t>
      </w:r>
      <w:proofErr w:type="spellEnd"/>
      <w:r>
        <w:t xml:space="preserve"> 12.</w:t>
      </w:r>
    </w:p>
    <w:p w14:paraId="218AA6B6" w14:textId="77777777" w:rsidR="00277944" w:rsidRDefault="00000000" w:rsidP="00536D33">
      <w:pPr>
        <w:spacing w:line="360" w:lineRule="auto"/>
        <w:jc w:val="both"/>
      </w:pPr>
      <w:r>
        <w:t xml:space="preserve"> 2) </w:t>
      </w:r>
      <w:proofErr w:type="spellStart"/>
      <w:r>
        <w:t>Vcc</w:t>
      </w:r>
      <w:proofErr w:type="spellEnd"/>
      <w:r>
        <w:t xml:space="preserve"> is already wired to the Arduino UNO's +3.3V.</w:t>
      </w:r>
    </w:p>
    <w:p w14:paraId="5F2A4737" w14:textId="77777777" w:rsidR="00277944" w:rsidRDefault="00000000" w:rsidP="00536D33">
      <w:pPr>
        <w:spacing w:line="360" w:lineRule="auto"/>
        <w:jc w:val="both"/>
      </w:pPr>
      <w:r>
        <w:t xml:space="preserve"> 3) The GND pin is already attached to the Arduino UNO's GND.   And the last sensor used is the ESP8266 </w:t>
      </w:r>
      <w:proofErr w:type="spellStart"/>
      <w:r>
        <w:t>WiFi</w:t>
      </w:r>
      <w:proofErr w:type="spellEnd"/>
      <w:r>
        <w:t xml:space="preserve"> Module. There are 8 pins in the ESP8266 </w:t>
      </w:r>
      <w:proofErr w:type="spellStart"/>
      <w:r>
        <w:t>WiFi</w:t>
      </w:r>
      <w:proofErr w:type="spellEnd"/>
      <w:r>
        <w:t xml:space="preserve"> Module. 1) GND - Ground Pin 2) TX - General purpose IO and Serial </w:t>
      </w:r>
      <w:proofErr w:type="spellStart"/>
      <w:r>
        <w:t>TXd</w:t>
      </w:r>
      <w:proofErr w:type="spellEnd"/>
      <w:r>
        <w:t xml:space="preserve"> 3) CH_EN - Chip Enable Pin 4) GPIOi2i-</w:t>
      </w:r>
      <w:r>
        <w:lastRenderedPageBreak/>
        <w:t>iGeneralipurposeiInput/</w:t>
      </w:r>
      <w:proofErr w:type="spellStart"/>
      <w:r>
        <w:t>outputipin</w:t>
      </w:r>
      <w:proofErr w:type="spellEnd"/>
      <w:r>
        <w:t xml:space="preserve"> 5) GPIO 0 - General purpose Input/output pin 6) RESET - Reset Pin 7) </w:t>
      </w:r>
      <w:proofErr w:type="spellStart"/>
      <w:r>
        <w:t>Vcc</w:t>
      </w:r>
      <w:proofErr w:type="spellEnd"/>
      <w:r>
        <w:t xml:space="preserve"> - Power Supply Pin 8) RX - General purpose IO and Serial </w:t>
      </w:r>
      <w:proofErr w:type="gramStart"/>
      <w:r>
        <w:t>RDX  So</w:t>
      </w:r>
      <w:proofErr w:type="gramEnd"/>
      <w:r>
        <w:t xml:space="preserve">, the ESP8266 </w:t>
      </w:r>
      <w:proofErr w:type="spellStart"/>
      <w:r>
        <w:t>WiFi</w:t>
      </w:r>
      <w:proofErr w:type="spellEnd"/>
      <w:r>
        <w:t xml:space="preserve"> Module pins are connected to Arduino in the following way:   1) The Arduino UNO's GND pin is already attached to the ground. 2) TX is wired to the Arduino UNO Digital pin </w:t>
      </w:r>
      <w:proofErr w:type="spellStart"/>
      <w:r>
        <w:t>PIN</w:t>
      </w:r>
      <w:proofErr w:type="spellEnd"/>
      <w:r>
        <w:t xml:space="preserve"> 1.  3) The Arduino UNO's +3.3V power supply is wired to CH EN.  4) GPIO-2 and GPIO-0 are not wired to any of the Arduino UNO's pins. 5) The Arduino UNO's RESET pin is attached to the GND pin.6) The Arduino UNO's </w:t>
      </w:r>
      <w:proofErr w:type="spellStart"/>
      <w:r>
        <w:t>Vcc</w:t>
      </w:r>
      <w:proofErr w:type="spellEnd"/>
      <w:r>
        <w:t xml:space="preserve"> is already wired to +3.3V. 7) RX is connected to the PIN 0 of the Arduino UNO</w:t>
      </w:r>
    </w:p>
    <w:p w14:paraId="73FB0489" w14:textId="77777777" w:rsidR="00277944" w:rsidRDefault="00000000">
      <w:pPr>
        <w:numPr>
          <w:ilvl w:val="0"/>
          <w:numId w:val="6"/>
        </w:numPr>
        <w:spacing w:before="148"/>
        <w:ind w:left="1187"/>
        <w:jc w:val="both"/>
        <w:rPr>
          <w:b/>
          <w:bCs/>
          <w:sz w:val="26"/>
          <w:szCs w:val="26"/>
        </w:rPr>
      </w:pPr>
      <w:r>
        <w:rPr>
          <w:b/>
          <w:bCs/>
          <w:sz w:val="26"/>
          <w:szCs w:val="26"/>
        </w:rPr>
        <w:t>Working</w:t>
      </w:r>
      <w:r>
        <w:rPr>
          <w:b/>
          <w:bCs/>
          <w:spacing w:val="5"/>
          <w:sz w:val="26"/>
          <w:szCs w:val="26"/>
        </w:rPr>
        <w:t xml:space="preserve"> </w:t>
      </w:r>
      <w:r>
        <w:rPr>
          <w:b/>
          <w:bCs/>
          <w:spacing w:val="-2"/>
          <w:sz w:val="26"/>
          <w:szCs w:val="26"/>
        </w:rPr>
        <w:t>Process</w:t>
      </w:r>
    </w:p>
    <w:p w14:paraId="7FE9E9C3" w14:textId="77777777" w:rsidR="00277944" w:rsidRDefault="00277944">
      <w:pPr>
        <w:spacing w:before="40"/>
        <w:jc w:val="both"/>
        <w:rPr>
          <w:b/>
          <w:bCs/>
          <w:sz w:val="20"/>
          <w:szCs w:val="20"/>
        </w:rPr>
      </w:pPr>
    </w:p>
    <w:p w14:paraId="4BB9D08E" w14:textId="77777777" w:rsidR="00277944" w:rsidRDefault="00000000" w:rsidP="00536D33">
      <w:pPr>
        <w:spacing w:line="276" w:lineRule="auto"/>
        <w:jc w:val="both"/>
      </w:pPr>
      <w:r>
        <w:rPr>
          <w:rFonts w:eastAsia="Segoe UI"/>
        </w:rPr>
        <w:t>The working process of a pet feeder monitor utilizing ESP-32 involves several interconnected components and stages, each contributing to the overall functionality of the system. Below is a detailed overview of the working process:</w:t>
      </w:r>
    </w:p>
    <w:p w14:paraId="3282B506" w14:textId="77777777" w:rsidR="00277944" w:rsidRDefault="00000000" w:rsidP="00536D33">
      <w:pPr>
        <w:spacing w:line="276" w:lineRule="auto"/>
        <w:jc w:val="both"/>
      </w:pPr>
      <w:r>
        <w:rPr>
          <w:rFonts w:eastAsia="Segoe UI"/>
        </w:rPr>
        <w:t>Initialization:</w:t>
      </w:r>
    </w:p>
    <w:p w14:paraId="5B676E0F" w14:textId="77777777" w:rsidR="00277944" w:rsidRDefault="00000000" w:rsidP="00536D33">
      <w:pPr>
        <w:spacing w:line="276" w:lineRule="auto"/>
        <w:jc w:val="both"/>
        <w:rPr>
          <w:sz w:val="20"/>
          <w:szCs w:val="20"/>
        </w:rPr>
      </w:pPr>
      <w:r>
        <w:rPr>
          <w:rFonts w:eastAsia="Segoe UI"/>
        </w:rPr>
        <w:t>Upon powering on, the ESP-32 microcontroller initializes its components and peripherals, including Wi-Fi connectivity, GPIO pins, and sensors.</w:t>
      </w:r>
    </w:p>
    <w:p w14:paraId="29F62F36" w14:textId="77777777" w:rsidR="00277944" w:rsidRDefault="00000000" w:rsidP="00536D33">
      <w:pPr>
        <w:spacing w:line="276" w:lineRule="auto"/>
        <w:jc w:val="both"/>
        <w:rPr>
          <w:sz w:val="20"/>
          <w:szCs w:val="20"/>
        </w:rPr>
      </w:pPr>
      <w:r>
        <w:rPr>
          <w:rFonts w:eastAsia="Segoe UI"/>
        </w:rPr>
        <w:t>The system establishes a connection to the local Wi-Fi network, enabling communication with external devices such as smartphones or tablets.</w:t>
      </w:r>
    </w:p>
    <w:p w14:paraId="647DE476" w14:textId="77777777" w:rsidR="00277944" w:rsidRDefault="00000000" w:rsidP="00536D33">
      <w:pPr>
        <w:spacing w:line="276" w:lineRule="auto"/>
        <w:jc w:val="both"/>
      </w:pPr>
      <w:r>
        <w:rPr>
          <w:rFonts w:eastAsia="Segoe UI"/>
        </w:rPr>
        <w:t>User Interaction:</w:t>
      </w:r>
    </w:p>
    <w:p w14:paraId="4CB26566" w14:textId="77777777" w:rsidR="00277944" w:rsidRDefault="00000000" w:rsidP="00536D33">
      <w:pPr>
        <w:spacing w:line="276" w:lineRule="auto"/>
        <w:jc w:val="both"/>
        <w:rPr>
          <w:sz w:val="20"/>
          <w:szCs w:val="20"/>
        </w:rPr>
      </w:pPr>
      <w:r>
        <w:rPr>
          <w:rFonts w:eastAsia="Segoe UI"/>
        </w:rPr>
        <w:t>Pet owners interact with the system through a dedicated mobile application or web portal.</w:t>
      </w:r>
    </w:p>
    <w:p w14:paraId="72E8CE6C" w14:textId="77777777" w:rsidR="00277944" w:rsidRDefault="00000000" w:rsidP="00536D33">
      <w:pPr>
        <w:spacing w:line="276" w:lineRule="auto"/>
        <w:jc w:val="both"/>
        <w:rPr>
          <w:sz w:val="20"/>
          <w:szCs w:val="20"/>
        </w:rPr>
      </w:pPr>
      <w:r>
        <w:rPr>
          <w:rFonts w:eastAsia="Segoe UI"/>
        </w:rPr>
        <w:t>The user interface allows pet owners to configure feeding schedules, adjust portion sizes, monitor feeding activities in real-time, and receive notifications/alerts regarding system status or anomalies.</w:t>
      </w:r>
    </w:p>
    <w:p w14:paraId="6843F34D" w14:textId="77777777" w:rsidR="00277944" w:rsidRDefault="00000000" w:rsidP="00536D33">
      <w:pPr>
        <w:spacing w:line="276" w:lineRule="auto"/>
        <w:jc w:val="both"/>
      </w:pPr>
      <w:r>
        <w:rPr>
          <w:rFonts w:eastAsia="Segoe UI"/>
        </w:rPr>
        <w:t>Feeding Mechanism Control:</w:t>
      </w:r>
    </w:p>
    <w:p w14:paraId="11D9CABC" w14:textId="77777777" w:rsidR="00277944" w:rsidRDefault="00000000" w:rsidP="00536D33">
      <w:pPr>
        <w:spacing w:line="276" w:lineRule="auto"/>
        <w:jc w:val="both"/>
        <w:rPr>
          <w:sz w:val="20"/>
          <w:szCs w:val="20"/>
        </w:rPr>
      </w:pPr>
      <w:r>
        <w:rPr>
          <w:rFonts w:eastAsia="Segoe UI"/>
        </w:rPr>
        <w:t>Based on the feeding schedule configured by the user, the ESP-32 triggers the feeding mechanism to dispense the appropriate amount of food into the pet's feeding bowl.</w:t>
      </w:r>
    </w:p>
    <w:p w14:paraId="6B434824" w14:textId="77777777" w:rsidR="00277944" w:rsidRDefault="00000000" w:rsidP="00536D33">
      <w:pPr>
        <w:spacing w:line="276" w:lineRule="auto"/>
        <w:jc w:val="both"/>
        <w:rPr>
          <w:sz w:val="20"/>
          <w:szCs w:val="20"/>
        </w:rPr>
      </w:pPr>
      <w:r>
        <w:rPr>
          <w:rFonts w:eastAsia="Segoe UI"/>
        </w:rPr>
        <w:t>The feeding mechanism, typically driven by a motor controlled through GPIO pins, rotates a feeder tray or auger to release the desired portion of food.</w:t>
      </w:r>
    </w:p>
    <w:p w14:paraId="66A1AA5E" w14:textId="77777777" w:rsidR="00277944" w:rsidRDefault="00000000" w:rsidP="00536D33">
      <w:pPr>
        <w:spacing w:line="276" w:lineRule="auto"/>
        <w:jc w:val="both"/>
        <w:rPr>
          <w:sz w:val="20"/>
          <w:szCs w:val="20"/>
        </w:rPr>
      </w:pPr>
      <w:r>
        <w:rPr>
          <w:rFonts w:eastAsia="Segoe UI"/>
        </w:rPr>
        <w:t>In case of anomalies such as food shortages, irregular feeding patterns, or environmental extremes, the system generates real-time notifications and alerts.</w:t>
      </w:r>
    </w:p>
    <w:p w14:paraId="6311B37C" w14:textId="77777777" w:rsidR="00277944" w:rsidRDefault="00000000" w:rsidP="00536D33">
      <w:pPr>
        <w:spacing w:line="276" w:lineRule="auto"/>
        <w:jc w:val="both"/>
        <w:rPr>
          <w:sz w:val="20"/>
          <w:szCs w:val="20"/>
        </w:rPr>
      </w:pPr>
      <w:r>
        <w:rPr>
          <w:rFonts w:eastAsia="Segoe UI"/>
        </w:rPr>
        <w:t>These notifications are sent to the user's mobile device or displayed on the web interface, enabling prompt action or intervention by the pet owner.</w:t>
      </w:r>
    </w:p>
    <w:p w14:paraId="6A10A198" w14:textId="77777777" w:rsidR="00277944" w:rsidRDefault="00000000" w:rsidP="00536D33">
      <w:pPr>
        <w:spacing w:line="276" w:lineRule="auto"/>
        <w:jc w:val="both"/>
        <w:rPr>
          <w:sz w:val="20"/>
          <w:szCs w:val="20"/>
        </w:rPr>
      </w:pPr>
      <w:r>
        <w:rPr>
          <w:rFonts w:eastAsia="Segoe UI"/>
        </w:rPr>
        <w:t>Over time, the system accumulates a dataset of feeding patterns, pet behavior, and environmental conditions, enabling data analytics for insights into the pet's health and well-being.</w:t>
      </w:r>
    </w:p>
    <w:p w14:paraId="1B143CA2" w14:textId="77777777" w:rsidR="00277944" w:rsidRDefault="00000000" w:rsidP="00536D33">
      <w:pPr>
        <w:spacing w:line="276" w:lineRule="auto"/>
        <w:jc w:val="both"/>
      </w:pPr>
      <w:r>
        <w:rPr>
          <w:rFonts w:eastAsia="Segoe UI"/>
        </w:rPr>
        <w:t>Integration with Smart Home Ecosystem:</w:t>
      </w:r>
    </w:p>
    <w:p w14:paraId="7266C25A" w14:textId="77777777" w:rsidR="00277944" w:rsidRDefault="00000000" w:rsidP="00536D33">
      <w:pPr>
        <w:spacing w:line="276" w:lineRule="auto"/>
        <w:jc w:val="both"/>
        <w:rPr>
          <w:sz w:val="20"/>
          <w:szCs w:val="20"/>
        </w:rPr>
      </w:pPr>
      <w:r>
        <w:rPr>
          <w:rFonts w:eastAsia="Segoe UI"/>
        </w:rPr>
        <w:t>The Pet Feeder Monitor system may integrate with existing smart home ecosystems, enabling interoperability with other connected devices.</w:t>
      </w:r>
    </w:p>
    <w:p w14:paraId="6B3AFD0A" w14:textId="77777777" w:rsidR="00277944" w:rsidRDefault="00000000" w:rsidP="00536D33">
      <w:pPr>
        <w:spacing w:line="276" w:lineRule="auto"/>
        <w:jc w:val="both"/>
        <w:rPr>
          <w:sz w:val="20"/>
          <w:szCs w:val="20"/>
        </w:rPr>
      </w:pPr>
      <w:r>
        <w:rPr>
          <w:rFonts w:eastAsia="Segoe UI"/>
        </w:rPr>
        <w:t>Through protocols such as MQTT, the system can communicate with smart home hubs, voice assistants, and home automation platforms, allowing for voice-controlled feeding commands and synchronization with other smart devices.</w:t>
      </w:r>
    </w:p>
    <w:p w14:paraId="510A5CB2" w14:textId="77777777" w:rsidR="00277944" w:rsidRDefault="00000000" w:rsidP="00536D33">
      <w:pPr>
        <w:spacing w:line="276" w:lineRule="auto"/>
        <w:jc w:val="both"/>
      </w:pPr>
      <w:r>
        <w:rPr>
          <w:rFonts w:eastAsia="Segoe UI"/>
        </w:rPr>
        <w:t>Maintenance and Troubleshooting:</w:t>
      </w:r>
    </w:p>
    <w:p w14:paraId="15930071" w14:textId="77777777" w:rsidR="00277944" w:rsidRDefault="00000000" w:rsidP="00536D33">
      <w:pPr>
        <w:spacing w:line="276" w:lineRule="auto"/>
        <w:jc w:val="both"/>
        <w:rPr>
          <w:sz w:val="20"/>
          <w:szCs w:val="20"/>
        </w:rPr>
      </w:pPr>
      <w:r>
        <w:rPr>
          <w:rFonts w:eastAsia="Segoe UI"/>
        </w:rPr>
        <w:t>The system includes features for maintenance and troubleshooting, such as self-diagnostic checks and remote firmware updates.</w:t>
      </w:r>
    </w:p>
    <w:p w14:paraId="4384B87B" w14:textId="77777777" w:rsidR="00277944" w:rsidRDefault="00000000" w:rsidP="00536D33">
      <w:pPr>
        <w:spacing w:line="276" w:lineRule="auto"/>
        <w:jc w:val="both"/>
        <w:rPr>
          <w:sz w:val="20"/>
          <w:szCs w:val="20"/>
        </w:rPr>
      </w:pPr>
      <w:r>
        <w:rPr>
          <w:rFonts w:eastAsia="Segoe UI"/>
        </w:rPr>
        <w:t>Pet owners can receive alerts regarding low battery levels, mechanical issues with the feeding mechanism, or connectivity issues, allowing them to take corrective actions or seek technical support as needed.</w:t>
      </w:r>
    </w:p>
    <w:p w14:paraId="614605D5" w14:textId="1DE9A92F" w:rsidR="00277944" w:rsidRPr="00536D33" w:rsidRDefault="00000000" w:rsidP="00536D33">
      <w:pPr>
        <w:spacing w:before="220" w:line="14" w:lineRule="auto"/>
        <w:rPr>
          <w:sz w:val="20"/>
          <w:szCs w:val="20"/>
        </w:rPr>
        <w:sectPr w:rsidR="00277944" w:rsidRPr="00536D33" w:rsidSect="000C50E5">
          <w:pgSz w:w="12240" w:h="15840"/>
          <w:pgMar w:top="1280" w:right="1560" w:bottom="940" w:left="1720" w:header="708" w:footer="708" w:gutter="0"/>
          <w:cols w:space="708"/>
        </w:sectPr>
      </w:pPr>
      <w:r>
        <w:rPr>
          <w:noProof/>
          <w:sz w:val="20"/>
          <w:szCs w:val="20"/>
        </w:rPr>
        <w:drawing>
          <wp:anchor distT="0" distB="0" distL="114300" distR="114300" simplePos="0" relativeHeight="251666432" behindDoc="1" locked="0" layoutInCell="1" allowOverlap="1" wp14:anchorId="3D0C9C3F" wp14:editId="27D3015E">
            <wp:simplePos x="0" y="0"/>
            <wp:positionH relativeFrom="page">
              <wp:posOffset>4027805</wp:posOffset>
            </wp:positionH>
            <wp:positionV relativeFrom="page">
              <wp:posOffset>9605645</wp:posOffset>
            </wp:positionV>
            <wp:extent cx="161925" cy="161925"/>
            <wp:effectExtent l="0" t="0" r="0" b="0"/>
            <wp:wrapNone/>
            <wp:docPr id="100021" name="Picture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6"/>
                    <a:stretch>
                      <a:fillRect/>
                    </a:stretch>
                  </pic:blipFill>
                  <pic:spPr>
                    <a:xfrm>
                      <a:off x="0" y="0"/>
                      <a:ext cx="161925" cy="161925"/>
                    </a:xfrm>
                    <a:prstGeom prst="rect">
                      <a:avLst/>
                    </a:prstGeom>
                  </pic:spPr>
                </pic:pic>
              </a:graphicData>
            </a:graphic>
          </wp:anchor>
        </w:drawing>
      </w:r>
      <w:r>
        <w:rPr>
          <w:noProof/>
          <w:sz w:val="20"/>
          <w:szCs w:val="20"/>
        </w:rPr>
        <w:drawing>
          <wp:anchor distT="0" distB="0" distL="114300" distR="114300" simplePos="0" relativeHeight="251662336" behindDoc="1" locked="0" layoutInCell="1" allowOverlap="1" wp14:anchorId="64E83CE0" wp14:editId="3C745363">
            <wp:simplePos x="0" y="0"/>
            <wp:positionH relativeFrom="page">
              <wp:posOffset>3498850</wp:posOffset>
            </wp:positionH>
            <wp:positionV relativeFrom="page">
              <wp:posOffset>9465310</wp:posOffset>
            </wp:positionV>
            <wp:extent cx="1247775" cy="352425"/>
            <wp:effectExtent l="0" t="0" r="0" b="0"/>
            <wp:wrapNone/>
            <wp:docPr id="100023" name="Picture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7"/>
                    <a:stretch>
                      <a:fillRect/>
                    </a:stretch>
                  </pic:blipFill>
                  <pic:spPr>
                    <a:xfrm>
                      <a:off x="0" y="0"/>
                      <a:ext cx="1247775" cy="352425"/>
                    </a:xfrm>
                    <a:prstGeom prst="rect">
                      <a:avLst/>
                    </a:prstGeom>
                  </pic:spPr>
                </pic:pic>
              </a:graphicData>
            </a:graphic>
          </wp:anchor>
        </w:drawing>
      </w:r>
    </w:p>
    <w:p w14:paraId="565AABA5" w14:textId="3DE17881" w:rsidR="00277944" w:rsidRDefault="00277944">
      <w:pPr>
        <w:spacing w:before="220"/>
      </w:pPr>
    </w:p>
    <w:p w14:paraId="6F77CF07" w14:textId="77777777" w:rsidR="00277944" w:rsidRDefault="00000000">
      <w:pPr>
        <w:pStyle w:val="Heading1"/>
        <w:keepNext w:val="0"/>
        <w:keepLines w:val="0"/>
        <w:spacing w:before="220" w:line="365" w:lineRule="auto"/>
        <w:ind w:left="3353" w:right="2849" w:hanging="2"/>
        <w:jc w:val="center"/>
        <w:rPr>
          <w:sz w:val="30"/>
          <w:szCs w:val="30"/>
        </w:rPr>
      </w:pPr>
      <w:r>
        <w:rPr>
          <w:rFonts w:ascii="Times New Roman" w:eastAsia="Times New Roman" w:hAnsi="Times New Roman" w:cs="Times New Roman"/>
          <w:color w:val="auto"/>
          <w:sz w:val="30"/>
          <w:szCs w:val="30"/>
        </w:rPr>
        <w:t xml:space="preserve">CHAPTER 5 </w:t>
      </w:r>
      <w:r>
        <w:rPr>
          <w:rFonts w:ascii="Times New Roman" w:eastAsia="Times New Roman" w:hAnsi="Times New Roman" w:cs="Times New Roman"/>
          <w:color w:val="auto"/>
          <w:spacing w:val="-2"/>
          <w:sz w:val="30"/>
          <w:szCs w:val="30"/>
        </w:rPr>
        <w:t>METHODOLOGY</w:t>
      </w:r>
    </w:p>
    <w:p w14:paraId="624E2392" w14:textId="77777777" w:rsidR="00277944" w:rsidRPr="007D4E4E" w:rsidRDefault="00000000" w:rsidP="007D4E4E">
      <w:pPr>
        <w:spacing w:line="360" w:lineRule="auto"/>
        <w:jc w:val="both"/>
      </w:pPr>
      <w:r>
        <w:br/>
      </w:r>
      <w:r w:rsidRPr="007D4E4E">
        <w:rPr>
          <w:b/>
          <w:bCs/>
        </w:rPr>
        <w:t>Methodology: Face Recognition Door Lock System using ESP32-CAM</w:t>
      </w:r>
    </w:p>
    <w:p w14:paraId="6AB784C2"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ind w:left="115" w:right="15"/>
        <w:jc w:val="both"/>
        <w:rPr>
          <w:sz w:val="24"/>
          <w:szCs w:val="24"/>
        </w:rPr>
      </w:pPr>
      <w:r w:rsidRPr="007D4E4E">
        <w:rPr>
          <w:rFonts w:eastAsia="Segoe UI"/>
          <w:b/>
          <w:bCs/>
          <w:color w:val="0D0D0D"/>
          <w:sz w:val="24"/>
          <w:szCs w:val="24"/>
          <w:bdr w:val="single" w:sz="2" w:space="0" w:color="E3E3E3"/>
        </w:rPr>
        <w:t>Requirement Analysis:</w:t>
      </w:r>
    </w:p>
    <w:p w14:paraId="1D6CF5D3" w14:textId="77777777" w:rsidR="00277944" w:rsidRPr="007D4E4E" w:rsidRDefault="00000000">
      <w:pPr>
        <w:widowControl/>
        <w:numPr>
          <w:ilvl w:val="0"/>
          <w:numId w:val="7"/>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t>Define the functional and non-functional requirements of the pet feeder monitor based on user needs and system objectives.</w:t>
      </w:r>
    </w:p>
    <w:p w14:paraId="781F4FFA" w14:textId="77777777" w:rsidR="00277944" w:rsidRPr="007D4E4E" w:rsidRDefault="00000000">
      <w:pPr>
        <w:widowControl/>
        <w:numPr>
          <w:ilvl w:val="0"/>
          <w:numId w:val="7"/>
        </w:numPr>
        <w:pBdr>
          <w:left w:val="none" w:sz="0" w:space="8" w:color="auto"/>
        </w:pBdr>
        <w:shd w:val="clear" w:color="auto" w:fill="FFFFFF"/>
        <w:jc w:val="both"/>
        <w:rPr>
          <w:color w:val="0D0D0D"/>
          <w:sz w:val="20"/>
          <w:szCs w:val="20"/>
        </w:rPr>
      </w:pPr>
      <w:r w:rsidRPr="007D4E4E">
        <w:rPr>
          <w:rFonts w:eastAsia="Segoe UI"/>
          <w:color w:val="0D0D0D"/>
          <w:sz w:val="24"/>
          <w:szCs w:val="24"/>
        </w:rPr>
        <w:t>Identify key features such as remote feeding control, real-time monitoring, data analytics, and integration with smart home ecosystems.</w:t>
      </w:r>
    </w:p>
    <w:p w14:paraId="644C3017"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jc w:val="both"/>
        <w:rPr>
          <w:sz w:val="24"/>
          <w:szCs w:val="24"/>
        </w:rPr>
      </w:pPr>
      <w:r w:rsidRPr="007D4E4E">
        <w:rPr>
          <w:rFonts w:eastAsia="Segoe UI"/>
          <w:b/>
          <w:bCs/>
          <w:color w:val="0D0D0D"/>
          <w:sz w:val="24"/>
          <w:szCs w:val="24"/>
          <w:bdr w:val="single" w:sz="2" w:space="0" w:color="E3E3E3"/>
        </w:rPr>
        <w:t>System Design:</w:t>
      </w:r>
    </w:p>
    <w:p w14:paraId="59DDCF60" w14:textId="77777777" w:rsidR="00277944" w:rsidRPr="007D4E4E" w:rsidRDefault="00000000">
      <w:pPr>
        <w:widowControl/>
        <w:numPr>
          <w:ilvl w:val="0"/>
          <w:numId w:val="8"/>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t>Design the overall architecture of the pet feeder monitor system, including hardware and software components.</w:t>
      </w:r>
    </w:p>
    <w:p w14:paraId="2D697ABB" w14:textId="77777777" w:rsidR="00277944" w:rsidRPr="007D4E4E" w:rsidRDefault="00000000">
      <w:pPr>
        <w:widowControl/>
        <w:numPr>
          <w:ilvl w:val="0"/>
          <w:numId w:val="8"/>
        </w:numPr>
        <w:pBdr>
          <w:left w:val="none" w:sz="0" w:space="8" w:color="auto"/>
        </w:pBdr>
        <w:shd w:val="clear" w:color="auto" w:fill="FFFFFF"/>
        <w:jc w:val="both"/>
        <w:rPr>
          <w:color w:val="0D0D0D"/>
          <w:sz w:val="20"/>
          <w:szCs w:val="20"/>
        </w:rPr>
      </w:pPr>
      <w:r w:rsidRPr="007D4E4E">
        <w:rPr>
          <w:rFonts w:eastAsia="Segoe UI"/>
          <w:color w:val="0D0D0D"/>
          <w:sz w:val="24"/>
          <w:szCs w:val="24"/>
        </w:rPr>
        <w:t>Select suitable sensors (e.g., weight sensors, motion sensors, temperature/humidity sensors) and actuators (e.g., motors) based on system requirements.</w:t>
      </w:r>
    </w:p>
    <w:p w14:paraId="42961E24" w14:textId="77777777" w:rsidR="00277944" w:rsidRPr="007D4E4E" w:rsidRDefault="00000000">
      <w:pPr>
        <w:widowControl/>
        <w:numPr>
          <w:ilvl w:val="0"/>
          <w:numId w:val="8"/>
        </w:numPr>
        <w:pBdr>
          <w:left w:val="none" w:sz="0" w:space="8" w:color="auto"/>
        </w:pBdr>
        <w:shd w:val="clear" w:color="auto" w:fill="FFFFFF"/>
        <w:jc w:val="both"/>
        <w:rPr>
          <w:color w:val="0D0D0D"/>
          <w:sz w:val="20"/>
          <w:szCs w:val="20"/>
        </w:rPr>
      </w:pPr>
      <w:r w:rsidRPr="007D4E4E">
        <w:rPr>
          <w:rFonts w:eastAsia="Segoe UI"/>
          <w:color w:val="0D0D0D"/>
          <w:sz w:val="24"/>
          <w:szCs w:val="24"/>
        </w:rPr>
        <w:t>Determine the communication protocols (e.g., Wi-Fi, Bluetooth) for connectivity with external devices.</w:t>
      </w:r>
    </w:p>
    <w:p w14:paraId="140F2C7D" w14:textId="77777777" w:rsidR="00277944" w:rsidRPr="007D4E4E" w:rsidRDefault="00000000">
      <w:pPr>
        <w:widowControl/>
        <w:numPr>
          <w:ilvl w:val="0"/>
          <w:numId w:val="8"/>
        </w:numPr>
        <w:pBdr>
          <w:left w:val="none" w:sz="0" w:space="8" w:color="auto"/>
        </w:pBdr>
        <w:shd w:val="clear" w:color="auto" w:fill="FFFFFF"/>
        <w:jc w:val="both"/>
        <w:rPr>
          <w:color w:val="0D0D0D"/>
          <w:sz w:val="20"/>
          <w:szCs w:val="20"/>
        </w:rPr>
      </w:pPr>
      <w:r w:rsidRPr="007D4E4E">
        <w:rPr>
          <w:rFonts w:eastAsia="Segoe UI"/>
          <w:color w:val="0D0D0D"/>
          <w:sz w:val="24"/>
          <w:szCs w:val="24"/>
        </w:rPr>
        <w:t>Develop a user-friendly interface (mobile application or web portal) for user interaction and system management.</w:t>
      </w:r>
    </w:p>
    <w:p w14:paraId="252A6FFC"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jc w:val="both"/>
        <w:rPr>
          <w:sz w:val="24"/>
          <w:szCs w:val="24"/>
        </w:rPr>
      </w:pPr>
      <w:r w:rsidRPr="007D4E4E">
        <w:rPr>
          <w:rFonts w:eastAsia="Segoe UI"/>
          <w:b/>
          <w:bCs/>
          <w:color w:val="0D0D0D"/>
          <w:sz w:val="24"/>
          <w:szCs w:val="24"/>
          <w:bdr w:val="single" w:sz="2" w:space="0" w:color="E3E3E3"/>
        </w:rPr>
        <w:t>Hardware Setup:</w:t>
      </w:r>
    </w:p>
    <w:p w14:paraId="6816CF57" w14:textId="77777777" w:rsidR="00277944" w:rsidRPr="007D4E4E" w:rsidRDefault="00000000">
      <w:pPr>
        <w:widowControl/>
        <w:numPr>
          <w:ilvl w:val="0"/>
          <w:numId w:val="9"/>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t>Procure the necessary hardware components, including ESP-32 microcontroller, sensors, actuators, power supply, and enclosure.</w:t>
      </w:r>
    </w:p>
    <w:p w14:paraId="4E1D30AB" w14:textId="77777777" w:rsidR="00277944" w:rsidRPr="007D4E4E" w:rsidRDefault="00000000">
      <w:pPr>
        <w:widowControl/>
        <w:numPr>
          <w:ilvl w:val="0"/>
          <w:numId w:val="9"/>
        </w:numPr>
        <w:pBdr>
          <w:left w:val="none" w:sz="0" w:space="8" w:color="auto"/>
        </w:pBdr>
        <w:shd w:val="clear" w:color="auto" w:fill="FFFFFF"/>
        <w:jc w:val="both"/>
        <w:rPr>
          <w:color w:val="0D0D0D"/>
          <w:sz w:val="20"/>
          <w:szCs w:val="20"/>
        </w:rPr>
      </w:pPr>
      <w:r w:rsidRPr="007D4E4E">
        <w:rPr>
          <w:rFonts w:eastAsia="Segoe UI"/>
          <w:color w:val="0D0D0D"/>
          <w:sz w:val="24"/>
          <w:szCs w:val="24"/>
        </w:rPr>
        <w:t>Assemble the hardware components according to the system design, ensuring proper wiring and connections.</w:t>
      </w:r>
    </w:p>
    <w:p w14:paraId="50E0F7D2" w14:textId="77777777" w:rsidR="00277944" w:rsidRPr="007D4E4E" w:rsidRDefault="00000000">
      <w:pPr>
        <w:widowControl/>
        <w:numPr>
          <w:ilvl w:val="0"/>
          <w:numId w:val="9"/>
        </w:numPr>
        <w:pBdr>
          <w:left w:val="none" w:sz="0" w:space="8" w:color="auto"/>
        </w:pBdr>
        <w:shd w:val="clear" w:color="auto" w:fill="FFFFFF"/>
        <w:jc w:val="both"/>
        <w:rPr>
          <w:color w:val="0D0D0D"/>
          <w:sz w:val="20"/>
          <w:szCs w:val="20"/>
        </w:rPr>
      </w:pPr>
      <w:r w:rsidRPr="007D4E4E">
        <w:rPr>
          <w:rFonts w:eastAsia="Segoe UI"/>
          <w:color w:val="0D0D0D"/>
          <w:sz w:val="24"/>
          <w:szCs w:val="24"/>
        </w:rPr>
        <w:t>Test the hardware setup to verify functionality and troubleshoot any issues.</w:t>
      </w:r>
    </w:p>
    <w:p w14:paraId="61901C1D"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jc w:val="both"/>
        <w:rPr>
          <w:sz w:val="24"/>
          <w:szCs w:val="24"/>
        </w:rPr>
      </w:pPr>
      <w:r w:rsidRPr="007D4E4E">
        <w:rPr>
          <w:rFonts w:eastAsia="Segoe UI"/>
          <w:b/>
          <w:bCs/>
          <w:color w:val="0D0D0D"/>
          <w:sz w:val="24"/>
          <w:szCs w:val="24"/>
          <w:bdr w:val="single" w:sz="2" w:space="0" w:color="E3E3E3"/>
        </w:rPr>
        <w:t>Software Development:</w:t>
      </w:r>
    </w:p>
    <w:p w14:paraId="709362CB" w14:textId="77777777" w:rsidR="00277944" w:rsidRPr="007D4E4E" w:rsidRDefault="00000000">
      <w:pPr>
        <w:widowControl/>
        <w:numPr>
          <w:ilvl w:val="0"/>
          <w:numId w:val="10"/>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t xml:space="preserve">Develop firmware for the ESP-32 microcontroller using an integrated development environment (IDE) such as Arduino IDE or </w:t>
      </w:r>
      <w:proofErr w:type="spellStart"/>
      <w:r w:rsidRPr="007D4E4E">
        <w:rPr>
          <w:rFonts w:eastAsia="Segoe UI"/>
          <w:color w:val="0D0D0D"/>
          <w:sz w:val="24"/>
          <w:szCs w:val="24"/>
        </w:rPr>
        <w:t>PlatformIO</w:t>
      </w:r>
      <w:proofErr w:type="spellEnd"/>
      <w:r w:rsidRPr="007D4E4E">
        <w:rPr>
          <w:rFonts w:eastAsia="Segoe UI"/>
          <w:color w:val="0D0D0D"/>
          <w:sz w:val="24"/>
          <w:szCs w:val="24"/>
        </w:rPr>
        <w:t>.</w:t>
      </w:r>
    </w:p>
    <w:p w14:paraId="6141F2EA" w14:textId="77777777" w:rsidR="00277944" w:rsidRPr="007D4E4E" w:rsidRDefault="00000000">
      <w:pPr>
        <w:widowControl/>
        <w:numPr>
          <w:ilvl w:val="0"/>
          <w:numId w:val="10"/>
        </w:numPr>
        <w:pBdr>
          <w:left w:val="none" w:sz="0" w:space="8" w:color="auto"/>
        </w:pBdr>
        <w:shd w:val="clear" w:color="auto" w:fill="FFFFFF"/>
        <w:jc w:val="both"/>
        <w:rPr>
          <w:color w:val="0D0D0D"/>
          <w:sz w:val="20"/>
          <w:szCs w:val="20"/>
        </w:rPr>
      </w:pPr>
      <w:r w:rsidRPr="007D4E4E">
        <w:rPr>
          <w:rFonts w:eastAsia="Segoe UI"/>
          <w:color w:val="0D0D0D"/>
          <w:sz w:val="24"/>
          <w:szCs w:val="24"/>
        </w:rPr>
        <w:t>Implement code to initialize peripherals, establish Wi-Fi connectivity, and handle sensor data acquisition.</w:t>
      </w:r>
    </w:p>
    <w:p w14:paraId="3A10EDE0" w14:textId="77777777" w:rsidR="00277944" w:rsidRPr="007D4E4E" w:rsidRDefault="00000000">
      <w:pPr>
        <w:widowControl/>
        <w:numPr>
          <w:ilvl w:val="0"/>
          <w:numId w:val="10"/>
        </w:numPr>
        <w:pBdr>
          <w:left w:val="none" w:sz="0" w:space="8" w:color="auto"/>
        </w:pBdr>
        <w:shd w:val="clear" w:color="auto" w:fill="FFFFFF"/>
        <w:jc w:val="both"/>
        <w:rPr>
          <w:color w:val="0D0D0D"/>
          <w:sz w:val="20"/>
          <w:szCs w:val="20"/>
        </w:rPr>
      </w:pPr>
      <w:r w:rsidRPr="007D4E4E">
        <w:rPr>
          <w:rFonts w:eastAsia="Segoe UI"/>
          <w:color w:val="0D0D0D"/>
          <w:sz w:val="24"/>
          <w:szCs w:val="24"/>
        </w:rPr>
        <w:t>Create algorithms for feeding control, real-time monitoring, data logging, and alert generation based on sensor readings and user input.</w:t>
      </w:r>
    </w:p>
    <w:p w14:paraId="36826F4F" w14:textId="77777777" w:rsidR="00277944" w:rsidRPr="007D4E4E" w:rsidRDefault="00000000">
      <w:pPr>
        <w:widowControl/>
        <w:numPr>
          <w:ilvl w:val="0"/>
          <w:numId w:val="10"/>
        </w:numPr>
        <w:pBdr>
          <w:left w:val="none" w:sz="0" w:space="8" w:color="auto"/>
        </w:pBdr>
        <w:shd w:val="clear" w:color="auto" w:fill="FFFFFF"/>
        <w:jc w:val="both"/>
        <w:rPr>
          <w:color w:val="0D0D0D"/>
          <w:sz w:val="20"/>
          <w:szCs w:val="20"/>
        </w:rPr>
      </w:pPr>
      <w:r w:rsidRPr="007D4E4E">
        <w:rPr>
          <w:rFonts w:eastAsia="Segoe UI"/>
          <w:color w:val="0D0D0D"/>
          <w:sz w:val="24"/>
          <w:szCs w:val="24"/>
        </w:rPr>
        <w:t>Design the user interface for the mobile application or web portal, incorporating features for remote feeding control, monitoring, and notification management.</w:t>
      </w:r>
    </w:p>
    <w:p w14:paraId="44F507BC"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jc w:val="both"/>
        <w:rPr>
          <w:sz w:val="24"/>
          <w:szCs w:val="24"/>
        </w:rPr>
      </w:pPr>
      <w:r w:rsidRPr="007D4E4E">
        <w:rPr>
          <w:rFonts w:eastAsia="Segoe UI"/>
          <w:b/>
          <w:bCs/>
          <w:color w:val="0D0D0D"/>
          <w:sz w:val="24"/>
          <w:szCs w:val="24"/>
          <w:bdr w:val="single" w:sz="2" w:space="0" w:color="E3E3E3"/>
        </w:rPr>
        <w:t>Integration and Testing:</w:t>
      </w:r>
    </w:p>
    <w:p w14:paraId="07368F91" w14:textId="77777777" w:rsidR="00277944" w:rsidRPr="007D4E4E" w:rsidRDefault="00000000">
      <w:pPr>
        <w:widowControl/>
        <w:numPr>
          <w:ilvl w:val="0"/>
          <w:numId w:val="11"/>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t>Integrate the hardware and software components to form the complete pet feeder monitor system.</w:t>
      </w:r>
    </w:p>
    <w:p w14:paraId="532E601A" w14:textId="77777777" w:rsidR="00277944" w:rsidRPr="007D4E4E" w:rsidRDefault="00000000">
      <w:pPr>
        <w:widowControl/>
        <w:numPr>
          <w:ilvl w:val="0"/>
          <w:numId w:val="11"/>
        </w:numPr>
        <w:pBdr>
          <w:left w:val="none" w:sz="0" w:space="8" w:color="auto"/>
        </w:pBdr>
        <w:shd w:val="clear" w:color="auto" w:fill="FFFFFF"/>
        <w:jc w:val="both"/>
        <w:rPr>
          <w:color w:val="0D0D0D"/>
          <w:sz w:val="20"/>
          <w:szCs w:val="20"/>
        </w:rPr>
      </w:pPr>
      <w:r w:rsidRPr="007D4E4E">
        <w:rPr>
          <w:rFonts w:eastAsia="Segoe UI"/>
          <w:color w:val="0D0D0D"/>
          <w:sz w:val="24"/>
          <w:szCs w:val="24"/>
        </w:rPr>
        <w:lastRenderedPageBreak/>
        <w:t>Conduct comprehensive testing to validate system functionality, including feeding control, sensor data accuracy, communication reliability, and user interface responsiveness.</w:t>
      </w:r>
    </w:p>
    <w:p w14:paraId="3529A8A7" w14:textId="77777777" w:rsidR="00277944" w:rsidRPr="007D4E4E" w:rsidRDefault="00000000">
      <w:pPr>
        <w:widowControl/>
        <w:numPr>
          <w:ilvl w:val="0"/>
          <w:numId w:val="11"/>
        </w:numPr>
        <w:pBdr>
          <w:left w:val="none" w:sz="0" w:space="8" w:color="auto"/>
        </w:pBdr>
        <w:shd w:val="clear" w:color="auto" w:fill="FFFFFF"/>
        <w:jc w:val="both"/>
        <w:rPr>
          <w:color w:val="0D0D0D"/>
          <w:sz w:val="20"/>
          <w:szCs w:val="20"/>
        </w:rPr>
      </w:pPr>
      <w:r w:rsidRPr="007D4E4E">
        <w:rPr>
          <w:rFonts w:eastAsia="Segoe UI"/>
          <w:color w:val="0D0D0D"/>
          <w:sz w:val="24"/>
          <w:szCs w:val="24"/>
        </w:rPr>
        <w:t>Perform usability testing to ensure intuitive user interaction and identify any usability issues or design improvements.</w:t>
      </w:r>
    </w:p>
    <w:p w14:paraId="1A37D507" w14:textId="77777777" w:rsidR="00277944" w:rsidRPr="007D4E4E" w:rsidRDefault="00000000">
      <w:pPr>
        <w:widowControl/>
        <w:numPr>
          <w:ilvl w:val="0"/>
          <w:numId w:val="11"/>
        </w:numPr>
        <w:pBdr>
          <w:left w:val="none" w:sz="0" w:space="8" w:color="auto"/>
        </w:pBdr>
        <w:shd w:val="clear" w:color="auto" w:fill="FFFFFF"/>
        <w:jc w:val="both"/>
        <w:rPr>
          <w:color w:val="0D0D0D"/>
          <w:sz w:val="20"/>
          <w:szCs w:val="20"/>
        </w:rPr>
      </w:pPr>
      <w:r w:rsidRPr="007D4E4E">
        <w:rPr>
          <w:rFonts w:eastAsia="Segoe UI"/>
          <w:color w:val="0D0D0D"/>
          <w:sz w:val="24"/>
          <w:szCs w:val="24"/>
        </w:rPr>
        <w:t>Iterate on the design and implementation based on testing feedback, making necessary adjustments to improve system performance and user experience.</w:t>
      </w:r>
    </w:p>
    <w:p w14:paraId="6AF43685"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jc w:val="both"/>
        <w:rPr>
          <w:sz w:val="24"/>
          <w:szCs w:val="24"/>
        </w:rPr>
      </w:pPr>
      <w:r w:rsidRPr="007D4E4E">
        <w:rPr>
          <w:rFonts w:eastAsia="Segoe UI"/>
          <w:b/>
          <w:bCs/>
          <w:color w:val="0D0D0D"/>
          <w:sz w:val="24"/>
          <w:szCs w:val="24"/>
          <w:bdr w:val="single" w:sz="2" w:space="0" w:color="E3E3E3"/>
        </w:rPr>
        <w:t>Data Analytics Implementation:</w:t>
      </w:r>
    </w:p>
    <w:p w14:paraId="35DC895F" w14:textId="77777777" w:rsidR="00277944" w:rsidRPr="007D4E4E" w:rsidRDefault="00000000">
      <w:pPr>
        <w:widowControl/>
        <w:numPr>
          <w:ilvl w:val="0"/>
          <w:numId w:val="12"/>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t>Develop algorithms for data analytics and insights generation using collected sensor data.</w:t>
      </w:r>
    </w:p>
    <w:p w14:paraId="688EE17E" w14:textId="77777777" w:rsidR="00277944" w:rsidRPr="007D4E4E" w:rsidRDefault="00000000">
      <w:pPr>
        <w:widowControl/>
        <w:numPr>
          <w:ilvl w:val="0"/>
          <w:numId w:val="12"/>
        </w:numPr>
        <w:pBdr>
          <w:left w:val="none" w:sz="0" w:space="8" w:color="auto"/>
        </w:pBdr>
        <w:shd w:val="clear" w:color="auto" w:fill="FFFFFF"/>
        <w:jc w:val="both"/>
        <w:rPr>
          <w:color w:val="0D0D0D"/>
          <w:sz w:val="20"/>
          <w:szCs w:val="20"/>
        </w:rPr>
      </w:pPr>
      <w:r w:rsidRPr="007D4E4E">
        <w:rPr>
          <w:rFonts w:eastAsia="Segoe UI"/>
          <w:color w:val="0D0D0D"/>
          <w:sz w:val="24"/>
          <w:szCs w:val="24"/>
        </w:rPr>
        <w:t>Implement data storage mechanisms to store feeding logs, sensor readings, and other relevant data locally or on cloud servers.</w:t>
      </w:r>
    </w:p>
    <w:p w14:paraId="4C6D92C3" w14:textId="77777777" w:rsidR="00277944" w:rsidRPr="007D4E4E" w:rsidRDefault="00000000">
      <w:pPr>
        <w:widowControl/>
        <w:numPr>
          <w:ilvl w:val="0"/>
          <w:numId w:val="12"/>
        </w:numPr>
        <w:pBdr>
          <w:left w:val="none" w:sz="0" w:space="8" w:color="auto"/>
        </w:pBdr>
        <w:shd w:val="clear" w:color="auto" w:fill="FFFFFF"/>
        <w:jc w:val="both"/>
        <w:rPr>
          <w:color w:val="0D0D0D"/>
          <w:sz w:val="20"/>
          <w:szCs w:val="20"/>
        </w:rPr>
      </w:pPr>
      <w:r w:rsidRPr="007D4E4E">
        <w:rPr>
          <w:rFonts w:eastAsia="Segoe UI"/>
          <w:color w:val="0D0D0D"/>
          <w:sz w:val="24"/>
          <w:szCs w:val="24"/>
        </w:rPr>
        <w:t>Integrate data analytics features into the user interface, allowing pet owners to visualize feeding patterns, monitor pet behavior, and receive health insights.</w:t>
      </w:r>
    </w:p>
    <w:p w14:paraId="22A42393"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jc w:val="both"/>
        <w:rPr>
          <w:sz w:val="24"/>
          <w:szCs w:val="24"/>
        </w:rPr>
      </w:pPr>
      <w:r w:rsidRPr="007D4E4E">
        <w:rPr>
          <w:rFonts w:eastAsia="Segoe UI"/>
          <w:b/>
          <w:bCs/>
          <w:color w:val="0D0D0D"/>
          <w:sz w:val="24"/>
          <w:szCs w:val="24"/>
          <w:bdr w:val="single" w:sz="2" w:space="0" w:color="E3E3E3"/>
        </w:rPr>
        <w:t>Security and Privacy Considerations:</w:t>
      </w:r>
    </w:p>
    <w:p w14:paraId="0DF584FD" w14:textId="77777777" w:rsidR="00277944" w:rsidRPr="007D4E4E" w:rsidRDefault="00000000">
      <w:pPr>
        <w:widowControl/>
        <w:numPr>
          <w:ilvl w:val="0"/>
          <w:numId w:val="13"/>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t>Implement security measures to protect user data, ensure secure communication, and prevent unauthorized access to the system.</w:t>
      </w:r>
    </w:p>
    <w:p w14:paraId="1EFB956F" w14:textId="77777777" w:rsidR="00277944" w:rsidRPr="007D4E4E" w:rsidRDefault="00000000">
      <w:pPr>
        <w:widowControl/>
        <w:numPr>
          <w:ilvl w:val="0"/>
          <w:numId w:val="13"/>
        </w:numPr>
        <w:pBdr>
          <w:left w:val="none" w:sz="0" w:space="8" w:color="auto"/>
        </w:pBdr>
        <w:shd w:val="clear" w:color="auto" w:fill="FFFFFF"/>
        <w:jc w:val="both"/>
        <w:rPr>
          <w:color w:val="0D0D0D"/>
          <w:sz w:val="20"/>
          <w:szCs w:val="20"/>
        </w:rPr>
      </w:pPr>
      <w:r w:rsidRPr="007D4E4E">
        <w:rPr>
          <w:rFonts w:eastAsia="Segoe UI"/>
          <w:color w:val="0D0D0D"/>
          <w:sz w:val="24"/>
          <w:szCs w:val="24"/>
        </w:rPr>
        <w:t>Incorporate authentication mechanisms (e.g., password authentication, encryption) to secure user accounts and device connections.</w:t>
      </w:r>
    </w:p>
    <w:p w14:paraId="34A08DA7" w14:textId="77777777" w:rsidR="00277944" w:rsidRPr="007D4E4E" w:rsidRDefault="00000000">
      <w:pPr>
        <w:widowControl/>
        <w:numPr>
          <w:ilvl w:val="0"/>
          <w:numId w:val="13"/>
        </w:numPr>
        <w:pBdr>
          <w:left w:val="none" w:sz="0" w:space="8" w:color="auto"/>
        </w:pBdr>
        <w:shd w:val="clear" w:color="auto" w:fill="FFFFFF"/>
        <w:jc w:val="both"/>
        <w:rPr>
          <w:color w:val="0D0D0D"/>
          <w:sz w:val="20"/>
          <w:szCs w:val="20"/>
        </w:rPr>
      </w:pPr>
      <w:r w:rsidRPr="007D4E4E">
        <w:rPr>
          <w:rFonts w:eastAsia="Segoe UI"/>
          <w:color w:val="0D0D0D"/>
          <w:sz w:val="24"/>
          <w:szCs w:val="24"/>
        </w:rPr>
        <w:t>Adhere to privacy regulations and guidelines to safeguard user privacy and confidentiality of pet-related data.</w:t>
      </w:r>
    </w:p>
    <w:p w14:paraId="0E6720B4"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jc w:val="both"/>
        <w:rPr>
          <w:sz w:val="24"/>
          <w:szCs w:val="24"/>
        </w:rPr>
      </w:pPr>
      <w:r w:rsidRPr="007D4E4E">
        <w:rPr>
          <w:rFonts w:eastAsia="Segoe UI"/>
          <w:b/>
          <w:bCs/>
          <w:color w:val="0D0D0D"/>
          <w:sz w:val="24"/>
          <w:szCs w:val="24"/>
          <w:bdr w:val="single" w:sz="2" w:space="0" w:color="E3E3E3"/>
        </w:rPr>
        <w:t>Documentation and Deployment:</w:t>
      </w:r>
    </w:p>
    <w:p w14:paraId="255E557C" w14:textId="77777777" w:rsidR="00277944" w:rsidRPr="007D4E4E" w:rsidRDefault="00000000">
      <w:pPr>
        <w:widowControl/>
        <w:numPr>
          <w:ilvl w:val="0"/>
          <w:numId w:val="14"/>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t>Prepare comprehensive documentation, including user manuals, installation guides, and troubleshooting resources, to assist pet owners in using the pet feeder monitor system.</w:t>
      </w:r>
    </w:p>
    <w:p w14:paraId="2F024373" w14:textId="77777777" w:rsidR="00277944" w:rsidRPr="007D4E4E" w:rsidRDefault="00000000">
      <w:pPr>
        <w:widowControl/>
        <w:numPr>
          <w:ilvl w:val="0"/>
          <w:numId w:val="14"/>
        </w:numPr>
        <w:pBdr>
          <w:left w:val="none" w:sz="0" w:space="8" w:color="auto"/>
        </w:pBdr>
        <w:shd w:val="clear" w:color="auto" w:fill="FFFFFF"/>
        <w:jc w:val="both"/>
        <w:rPr>
          <w:color w:val="0D0D0D"/>
          <w:sz w:val="20"/>
          <w:szCs w:val="20"/>
        </w:rPr>
      </w:pPr>
      <w:r w:rsidRPr="007D4E4E">
        <w:rPr>
          <w:rFonts w:eastAsia="Segoe UI"/>
          <w:color w:val="0D0D0D"/>
          <w:sz w:val="24"/>
          <w:szCs w:val="24"/>
        </w:rPr>
        <w:t>Deploy the system in real-world environments, ensuring proper installation and setup according to user instructions.</w:t>
      </w:r>
    </w:p>
    <w:p w14:paraId="04E25E9C" w14:textId="77777777" w:rsidR="00277944" w:rsidRPr="007D4E4E" w:rsidRDefault="00000000">
      <w:pPr>
        <w:widowControl/>
        <w:numPr>
          <w:ilvl w:val="0"/>
          <w:numId w:val="14"/>
        </w:numPr>
        <w:pBdr>
          <w:left w:val="none" w:sz="0" w:space="8" w:color="auto"/>
        </w:pBdr>
        <w:shd w:val="clear" w:color="auto" w:fill="FFFFFF"/>
        <w:jc w:val="both"/>
        <w:rPr>
          <w:color w:val="0D0D0D"/>
          <w:sz w:val="20"/>
          <w:szCs w:val="20"/>
        </w:rPr>
      </w:pPr>
      <w:r w:rsidRPr="007D4E4E">
        <w:rPr>
          <w:rFonts w:eastAsia="Segoe UI"/>
          <w:color w:val="0D0D0D"/>
          <w:sz w:val="24"/>
          <w:szCs w:val="24"/>
        </w:rPr>
        <w:t>Provide ongoing support and maintenance, including software updates, bug fixes, and technical assistance to address user inquiries or issues.</w:t>
      </w:r>
    </w:p>
    <w:p w14:paraId="7B543340" w14:textId="77777777" w:rsidR="00277944" w:rsidRPr="007D4E4E" w:rsidRDefault="00277944" w:rsidP="007D4E4E">
      <w:pPr>
        <w:spacing w:before="220"/>
        <w:jc w:val="both"/>
      </w:pPr>
    </w:p>
    <w:p w14:paraId="683F215F" w14:textId="77777777" w:rsidR="00277944" w:rsidRPr="007D4E4E" w:rsidRDefault="00000000">
      <w:pPr>
        <w:numPr>
          <w:ilvl w:val="0"/>
          <w:numId w:val="15"/>
        </w:numPr>
        <w:spacing w:line="480" w:lineRule="auto"/>
        <w:ind w:left="360"/>
        <w:jc w:val="both"/>
        <w:rPr>
          <w:b/>
          <w:bCs/>
          <w:sz w:val="26"/>
          <w:szCs w:val="26"/>
        </w:rPr>
      </w:pPr>
      <w:r w:rsidRPr="007D4E4E">
        <w:rPr>
          <w:b/>
          <w:bCs/>
          <w:spacing w:val="-2"/>
          <w:sz w:val="26"/>
          <w:szCs w:val="26"/>
        </w:rPr>
        <w:t>TECHNOLOGIES</w:t>
      </w:r>
    </w:p>
    <w:p w14:paraId="58F034EB" w14:textId="77777777" w:rsidR="00277944" w:rsidRPr="007D4E4E" w:rsidRDefault="00000000" w:rsidP="007D4E4E">
      <w:pPr>
        <w:widowControl/>
        <w:pBdr>
          <w:top w:val="single" w:sz="2" w:space="0" w:color="E3E3E3"/>
          <w:left w:val="single" w:sz="2" w:space="0" w:color="E3E3E3"/>
          <w:bottom w:val="single" w:sz="2" w:space="0" w:color="E3E3E3"/>
          <w:right w:val="single" w:sz="2" w:space="0" w:color="E3E3E3"/>
        </w:pBdr>
        <w:shd w:val="clear" w:color="auto" w:fill="FFFFFF"/>
        <w:spacing w:after="300"/>
        <w:ind w:left="15" w:right="15"/>
        <w:jc w:val="both"/>
        <w:rPr>
          <w:sz w:val="24"/>
          <w:szCs w:val="24"/>
        </w:rPr>
      </w:pPr>
      <w:r w:rsidRPr="007D4E4E">
        <w:rPr>
          <w:rFonts w:eastAsia="Segoe UI"/>
          <w:color w:val="0D0D0D"/>
          <w:sz w:val="24"/>
          <w:szCs w:val="24"/>
        </w:rPr>
        <w:t>The implementation of a pet feeder monitor using ESP-32 involves integrating various technologies to achieve the desired functionality and features. Below are the key technologies typically implemented in such a system:</w:t>
      </w:r>
    </w:p>
    <w:p w14:paraId="122AFB6F" w14:textId="77777777" w:rsidR="00277944" w:rsidRPr="007D4E4E" w:rsidRDefault="00000000" w:rsidP="007D4E4E">
      <w:pPr>
        <w:widowControl/>
        <w:pBdr>
          <w:left w:val="none" w:sz="0" w:space="5" w:color="auto"/>
        </w:pBdr>
        <w:shd w:val="clear" w:color="auto" w:fill="FFFFFF"/>
        <w:spacing w:before="220"/>
        <w:ind w:left="100"/>
        <w:jc w:val="both"/>
        <w:rPr>
          <w:sz w:val="24"/>
          <w:szCs w:val="24"/>
        </w:rPr>
      </w:pPr>
      <w:r w:rsidRPr="007D4E4E">
        <w:rPr>
          <w:rFonts w:eastAsia="Segoe UI"/>
          <w:b/>
          <w:bCs/>
          <w:color w:val="0D0D0D"/>
          <w:sz w:val="24"/>
          <w:szCs w:val="24"/>
          <w:bdr w:val="single" w:sz="2" w:space="0" w:color="E3E3E3"/>
        </w:rPr>
        <w:t>ESP-32 Microcontroller</w:t>
      </w:r>
      <w:r w:rsidRPr="007D4E4E">
        <w:rPr>
          <w:rFonts w:eastAsia="Segoe UI"/>
          <w:color w:val="0D0D0D"/>
          <w:sz w:val="24"/>
          <w:szCs w:val="24"/>
        </w:rPr>
        <w:t>: The ESP-32 microcontroller serves as the central processing unit of the pet feeder monitor system. It provides the necessary processing power, memory, and I/O capabilities to control the feeding mechanism, communicate with sensors, manage data, and handle network connectivity.</w:t>
      </w:r>
    </w:p>
    <w:p w14:paraId="15FC7F8F" w14:textId="77777777" w:rsidR="00277944" w:rsidRPr="007D4E4E" w:rsidRDefault="00000000" w:rsidP="007D4E4E">
      <w:pPr>
        <w:widowControl/>
        <w:pBdr>
          <w:left w:val="none" w:sz="0" w:space="5" w:color="auto"/>
        </w:pBdr>
        <w:shd w:val="clear" w:color="auto" w:fill="FFFFFF"/>
        <w:ind w:left="100"/>
        <w:jc w:val="both"/>
        <w:rPr>
          <w:sz w:val="24"/>
          <w:szCs w:val="24"/>
        </w:rPr>
      </w:pPr>
      <w:r w:rsidRPr="007D4E4E">
        <w:rPr>
          <w:rFonts w:eastAsia="Segoe UI"/>
          <w:b/>
          <w:bCs/>
          <w:color w:val="0D0D0D"/>
          <w:sz w:val="24"/>
          <w:szCs w:val="24"/>
          <w:bdr w:val="single" w:sz="2" w:space="0" w:color="E3E3E3"/>
        </w:rPr>
        <w:t>Sensors</w:t>
      </w:r>
      <w:r w:rsidRPr="007D4E4E">
        <w:rPr>
          <w:rFonts w:eastAsia="Segoe UI"/>
          <w:color w:val="0D0D0D"/>
          <w:sz w:val="24"/>
          <w:szCs w:val="24"/>
        </w:rPr>
        <w:t>: Several types of sensors are integrated into the pet feeder monitor to monitor various parameters related to feeding activities and environmental conditions. These may include:</w:t>
      </w:r>
    </w:p>
    <w:p w14:paraId="12B64733" w14:textId="77777777" w:rsidR="00277944" w:rsidRPr="007D4E4E" w:rsidRDefault="00000000">
      <w:pPr>
        <w:widowControl/>
        <w:numPr>
          <w:ilvl w:val="0"/>
          <w:numId w:val="16"/>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lastRenderedPageBreak/>
        <w:t>Weight sensors: to measure the amount of food remaining in the feeder and track food consumption by pets.</w:t>
      </w:r>
    </w:p>
    <w:p w14:paraId="75D6367B" w14:textId="77777777" w:rsidR="00277944" w:rsidRPr="007D4E4E" w:rsidRDefault="00000000">
      <w:pPr>
        <w:widowControl/>
        <w:numPr>
          <w:ilvl w:val="0"/>
          <w:numId w:val="16"/>
        </w:numPr>
        <w:pBdr>
          <w:left w:val="none" w:sz="0" w:space="8" w:color="auto"/>
        </w:pBdr>
        <w:shd w:val="clear" w:color="auto" w:fill="FFFFFF"/>
        <w:jc w:val="both"/>
        <w:rPr>
          <w:color w:val="0D0D0D"/>
          <w:sz w:val="20"/>
          <w:szCs w:val="20"/>
        </w:rPr>
      </w:pPr>
      <w:r w:rsidRPr="007D4E4E">
        <w:rPr>
          <w:rFonts w:eastAsia="Segoe UI"/>
          <w:color w:val="0D0D0D"/>
          <w:sz w:val="24"/>
          <w:szCs w:val="24"/>
        </w:rPr>
        <w:t>Motion sensors: to detect the presence of pets near the feeder and trigger feeding events or activity logging.</w:t>
      </w:r>
    </w:p>
    <w:p w14:paraId="35F50D69" w14:textId="77777777" w:rsidR="00277944" w:rsidRPr="007D4E4E" w:rsidRDefault="00000000">
      <w:pPr>
        <w:widowControl/>
        <w:numPr>
          <w:ilvl w:val="0"/>
          <w:numId w:val="16"/>
        </w:numPr>
        <w:pBdr>
          <w:left w:val="none" w:sz="0" w:space="8" w:color="auto"/>
        </w:pBdr>
        <w:shd w:val="clear" w:color="auto" w:fill="FFFFFF"/>
        <w:jc w:val="both"/>
        <w:rPr>
          <w:color w:val="0D0D0D"/>
          <w:sz w:val="20"/>
          <w:szCs w:val="20"/>
        </w:rPr>
      </w:pPr>
      <w:r w:rsidRPr="007D4E4E">
        <w:rPr>
          <w:rFonts w:eastAsia="Segoe UI"/>
          <w:color w:val="0D0D0D"/>
          <w:sz w:val="24"/>
          <w:szCs w:val="24"/>
        </w:rPr>
        <w:t>Temperature/humidity sensors: to monitor ambient environmental conditions and ensure optimal storage of pet food.</w:t>
      </w:r>
    </w:p>
    <w:p w14:paraId="15105162" w14:textId="77777777" w:rsidR="00277944" w:rsidRPr="007D4E4E" w:rsidRDefault="00000000">
      <w:pPr>
        <w:widowControl/>
        <w:numPr>
          <w:ilvl w:val="0"/>
          <w:numId w:val="16"/>
        </w:numPr>
        <w:pBdr>
          <w:left w:val="none" w:sz="0" w:space="8" w:color="auto"/>
        </w:pBdr>
        <w:shd w:val="clear" w:color="auto" w:fill="FFFFFF"/>
        <w:jc w:val="both"/>
        <w:rPr>
          <w:color w:val="0D0D0D"/>
          <w:sz w:val="20"/>
          <w:szCs w:val="20"/>
        </w:rPr>
      </w:pPr>
      <w:r w:rsidRPr="007D4E4E">
        <w:rPr>
          <w:rFonts w:eastAsia="Segoe UI"/>
          <w:color w:val="0D0D0D"/>
          <w:sz w:val="24"/>
          <w:szCs w:val="24"/>
        </w:rPr>
        <w:t>Proximity sensors: to prevent overfilling of the feeding bowl and ensure accurate dispensing of food portions.</w:t>
      </w:r>
    </w:p>
    <w:p w14:paraId="2E0EE715" w14:textId="77777777" w:rsidR="00277944" w:rsidRPr="007D4E4E" w:rsidRDefault="00000000" w:rsidP="007D4E4E">
      <w:pPr>
        <w:widowControl/>
        <w:pBdr>
          <w:left w:val="none" w:sz="0" w:space="5" w:color="auto"/>
        </w:pBdr>
        <w:shd w:val="clear" w:color="auto" w:fill="FFFFFF"/>
        <w:spacing w:before="220"/>
        <w:ind w:left="100"/>
        <w:jc w:val="both"/>
        <w:rPr>
          <w:sz w:val="24"/>
          <w:szCs w:val="24"/>
        </w:rPr>
      </w:pPr>
      <w:r w:rsidRPr="007D4E4E">
        <w:rPr>
          <w:rFonts w:eastAsia="Segoe UI"/>
          <w:b/>
          <w:bCs/>
          <w:color w:val="0D0D0D"/>
          <w:sz w:val="24"/>
          <w:szCs w:val="24"/>
          <w:bdr w:val="single" w:sz="2" w:space="0" w:color="E3E3E3"/>
        </w:rPr>
        <w:t>Actuators</w:t>
      </w:r>
      <w:r w:rsidRPr="007D4E4E">
        <w:rPr>
          <w:rFonts w:eastAsia="Segoe UI"/>
          <w:color w:val="0D0D0D"/>
          <w:sz w:val="24"/>
          <w:szCs w:val="24"/>
        </w:rPr>
        <w:t>: Actuators such as motors are used to control the feeding mechanism of the pet feeder monitor. The motorized mechanism dispenses the appropriate amount of food into the pet's feeding bowl based on the feeding schedule and user commands.</w:t>
      </w:r>
    </w:p>
    <w:p w14:paraId="0CC3D93D" w14:textId="77777777" w:rsidR="00277944" w:rsidRPr="007D4E4E" w:rsidRDefault="00000000" w:rsidP="007D4E4E">
      <w:pPr>
        <w:widowControl/>
        <w:pBdr>
          <w:left w:val="none" w:sz="0" w:space="5" w:color="auto"/>
        </w:pBdr>
        <w:shd w:val="clear" w:color="auto" w:fill="FFFFFF"/>
        <w:ind w:left="100"/>
        <w:jc w:val="both"/>
        <w:rPr>
          <w:sz w:val="24"/>
          <w:szCs w:val="24"/>
        </w:rPr>
      </w:pPr>
      <w:r w:rsidRPr="007D4E4E">
        <w:rPr>
          <w:rFonts w:eastAsia="Segoe UI"/>
          <w:b/>
          <w:bCs/>
          <w:color w:val="0D0D0D"/>
          <w:sz w:val="24"/>
          <w:szCs w:val="24"/>
          <w:bdr w:val="single" w:sz="2" w:space="0" w:color="E3E3E3"/>
        </w:rPr>
        <w:t>Wi-Fi Connectivity</w:t>
      </w:r>
      <w:r w:rsidRPr="007D4E4E">
        <w:rPr>
          <w:rFonts w:eastAsia="Segoe UI"/>
          <w:color w:val="0D0D0D"/>
          <w:sz w:val="24"/>
          <w:szCs w:val="24"/>
        </w:rPr>
        <w:t>: The ESP-32's integrated Wi-Fi module enables connectivity to the local Wi-Fi network, allowing the pet feeder monitor to communicate with external devices such as smartphones, tablets, or computers. Wi-Fi connectivity is essential for remote monitoring, control, and data transfer.</w:t>
      </w:r>
    </w:p>
    <w:p w14:paraId="5071AD03" w14:textId="77777777" w:rsidR="00277944" w:rsidRPr="007D4E4E" w:rsidRDefault="00000000" w:rsidP="007D4E4E">
      <w:pPr>
        <w:widowControl/>
        <w:pBdr>
          <w:left w:val="none" w:sz="0" w:space="5" w:color="auto"/>
        </w:pBdr>
        <w:shd w:val="clear" w:color="auto" w:fill="FFFFFF"/>
        <w:ind w:left="100"/>
        <w:jc w:val="both"/>
        <w:rPr>
          <w:sz w:val="24"/>
          <w:szCs w:val="24"/>
        </w:rPr>
      </w:pPr>
      <w:r w:rsidRPr="007D4E4E">
        <w:rPr>
          <w:rFonts w:eastAsia="Segoe UI"/>
          <w:b/>
          <w:bCs/>
          <w:color w:val="0D0D0D"/>
          <w:sz w:val="24"/>
          <w:szCs w:val="24"/>
          <w:bdr w:val="single" w:sz="2" w:space="0" w:color="E3E3E3"/>
        </w:rPr>
        <w:t>Bluetooth Connectivity</w:t>
      </w:r>
      <w:r w:rsidRPr="007D4E4E">
        <w:rPr>
          <w:rFonts w:eastAsia="Segoe UI"/>
          <w:color w:val="0D0D0D"/>
          <w:sz w:val="24"/>
          <w:szCs w:val="24"/>
        </w:rPr>
        <w:t>: In addition to Wi-Fi, some pet feeder monitors may also support Bluetooth connectivity for local interactions and configuration purposes. Bluetooth can be used for proximity-based communication with nearby devices or for setup and configuration of the pet feeder monitor using a smartphone app.</w:t>
      </w:r>
    </w:p>
    <w:p w14:paraId="34071A3E" w14:textId="77777777" w:rsidR="00277944" w:rsidRPr="007D4E4E" w:rsidRDefault="00000000" w:rsidP="007D4E4E">
      <w:pPr>
        <w:widowControl/>
        <w:pBdr>
          <w:left w:val="none" w:sz="0" w:space="5" w:color="auto"/>
        </w:pBdr>
        <w:shd w:val="clear" w:color="auto" w:fill="FFFFFF"/>
        <w:ind w:left="100"/>
        <w:jc w:val="both"/>
        <w:rPr>
          <w:sz w:val="24"/>
          <w:szCs w:val="24"/>
        </w:rPr>
      </w:pPr>
      <w:r w:rsidRPr="007D4E4E">
        <w:rPr>
          <w:rFonts w:eastAsia="Segoe UI"/>
          <w:b/>
          <w:bCs/>
          <w:color w:val="0D0D0D"/>
          <w:sz w:val="24"/>
          <w:szCs w:val="24"/>
          <w:bdr w:val="single" w:sz="2" w:space="0" w:color="E3E3E3"/>
        </w:rPr>
        <w:t>Mobile Application/Web Portal</w:t>
      </w:r>
      <w:r w:rsidRPr="007D4E4E">
        <w:rPr>
          <w:rFonts w:eastAsia="Segoe UI"/>
          <w:color w:val="0D0D0D"/>
          <w:sz w:val="24"/>
          <w:szCs w:val="24"/>
        </w:rPr>
        <w:t>: A user-friendly interface is developed as a mobile application or web portal to allow pet owners to interact with the pet feeder monitor. The interface enables users to configure feeding schedules, adjust portion sizes, monitor feeding activities in real-time, and receive notifications/alerts regarding system status or anomalies.</w:t>
      </w:r>
    </w:p>
    <w:p w14:paraId="0F868150" w14:textId="77777777" w:rsidR="00277944" w:rsidRPr="007D4E4E" w:rsidRDefault="00000000" w:rsidP="007D4E4E">
      <w:pPr>
        <w:widowControl/>
        <w:pBdr>
          <w:left w:val="none" w:sz="0" w:space="5" w:color="auto"/>
        </w:pBdr>
        <w:shd w:val="clear" w:color="auto" w:fill="FFFFFF"/>
        <w:ind w:left="100"/>
        <w:jc w:val="both"/>
        <w:rPr>
          <w:sz w:val="24"/>
          <w:szCs w:val="24"/>
        </w:rPr>
      </w:pPr>
      <w:r w:rsidRPr="007D4E4E">
        <w:rPr>
          <w:rFonts w:eastAsia="Segoe UI"/>
          <w:b/>
          <w:bCs/>
          <w:color w:val="0D0D0D"/>
          <w:sz w:val="24"/>
          <w:szCs w:val="24"/>
          <w:bdr w:val="single" w:sz="2" w:space="0" w:color="E3E3E3"/>
        </w:rPr>
        <w:t>Data Storage and Analytics</w:t>
      </w:r>
      <w:r w:rsidRPr="007D4E4E">
        <w:rPr>
          <w:rFonts w:eastAsia="Segoe UI"/>
          <w:color w:val="0D0D0D"/>
          <w:sz w:val="24"/>
          <w:szCs w:val="24"/>
        </w:rPr>
        <w:t>: Data storage mechanisms are implemented to store feeding logs, sensor readings, and other relevant data collected by the pet feeder monitor. Data analytics algorithms may be employed to analyze feeding patterns, monitor pet behavior, and derive insights into the pet's health and well-being based on the collected data.</w:t>
      </w:r>
    </w:p>
    <w:p w14:paraId="361B83CC" w14:textId="77777777" w:rsidR="00277944" w:rsidRPr="007D4E4E" w:rsidRDefault="00000000" w:rsidP="007D4E4E">
      <w:pPr>
        <w:widowControl/>
        <w:pBdr>
          <w:left w:val="none" w:sz="0" w:space="5" w:color="auto"/>
        </w:pBdr>
        <w:shd w:val="clear" w:color="auto" w:fill="FFFFFF"/>
        <w:ind w:left="100"/>
        <w:jc w:val="both"/>
        <w:rPr>
          <w:sz w:val="24"/>
          <w:szCs w:val="24"/>
        </w:rPr>
      </w:pPr>
      <w:r w:rsidRPr="007D4E4E">
        <w:rPr>
          <w:rFonts w:eastAsia="Segoe UI"/>
          <w:b/>
          <w:bCs/>
          <w:color w:val="0D0D0D"/>
          <w:sz w:val="24"/>
          <w:szCs w:val="24"/>
          <w:bdr w:val="single" w:sz="2" w:space="0" w:color="E3E3E3"/>
        </w:rPr>
        <w:t>Integration with Smart Home Ecosystem</w:t>
      </w:r>
      <w:r w:rsidRPr="007D4E4E">
        <w:rPr>
          <w:rFonts w:eastAsia="Segoe UI"/>
          <w:color w:val="0D0D0D"/>
          <w:sz w:val="24"/>
          <w:szCs w:val="24"/>
        </w:rPr>
        <w:t>: Some pet feeder monitors may integrate with existing smart home ecosystems, enabling interoperability with other connected devices. Integration protocols such as MQTT may be used to communicate with smart home hubs, voice assistants, and home automation platforms, allowing for voice-controlled feeding commands and synchronization with other smart devices.</w:t>
      </w:r>
    </w:p>
    <w:p w14:paraId="589C099E" w14:textId="77777777" w:rsidR="00277944" w:rsidRDefault="00277944" w:rsidP="007D4E4E">
      <w:pPr>
        <w:spacing w:before="220" w:line="360" w:lineRule="auto"/>
        <w:jc w:val="both"/>
      </w:pPr>
    </w:p>
    <w:p w14:paraId="45ED8AC5" w14:textId="77777777" w:rsidR="007D4E4E" w:rsidRDefault="007D4E4E" w:rsidP="007D4E4E">
      <w:pPr>
        <w:spacing w:before="220" w:line="360" w:lineRule="auto"/>
        <w:jc w:val="both"/>
      </w:pPr>
    </w:p>
    <w:p w14:paraId="7D57E2F8" w14:textId="77777777" w:rsidR="007D4E4E" w:rsidRDefault="007D4E4E" w:rsidP="007D4E4E">
      <w:pPr>
        <w:spacing w:before="220" w:line="360" w:lineRule="auto"/>
        <w:jc w:val="both"/>
      </w:pPr>
    </w:p>
    <w:p w14:paraId="5A5C12DA" w14:textId="77777777" w:rsidR="007D4E4E" w:rsidRDefault="007D4E4E" w:rsidP="007D4E4E">
      <w:pPr>
        <w:spacing w:before="220" w:line="360" w:lineRule="auto"/>
        <w:jc w:val="both"/>
      </w:pPr>
    </w:p>
    <w:p w14:paraId="18A9DE42" w14:textId="77777777" w:rsidR="007D4E4E" w:rsidRDefault="007D4E4E" w:rsidP="007D4E4E">
      <w:pPr>
        <w:spacing w:before="220" w:line="360" w:lineRule="auto"/>
        <w:jc w:val="both"/>
      </w:pPr>
    </w:p>
    <w:p w14:paraId="38DC5074" w14:textId="77777777" w:rsidR="007D4E4E" w:rsidRPr="007D4E4E" w:rsidRDefault="007D4E4E" w:rsidP="007D4E4E">
      <w:pPr>
        <w:spacing w:before="220" w:line="360" w:lineRule="auto"/>
        <w:jc w:val="both"/>
      </w:pPr>
    </w:p>
    <w:p w14:paraId="7529CA70" w14:textId="77777777" w:rsidR="00277944" w:rsidRPr="007D4E4E" w:rsidRDefault="00277944" w:rsidP="007D4E4E">
      <w:pPr>
        <w:spacing w:line="360" w:lineRule="auto"/>
        <w:jc w:val="both"/>
      </w:pPr>
    </w:p>
    <w:p w14:paraId="5F4814EF" w14:textId="77777777" w:rsidR="00277944" w:rsidRPr="007D4E4E" w:rsidRDefault="00000000" w:rsidP="007D4E4E">
      <w:pPr>
        <w:spacing w:line="360" w:lineRule="auto"/>
        <w:jc w:val="both"/>
      </w:pPr>
      <w:r w:rsidRPr="007D4E4E">
        <w:t xml:space="preserve"> </w:t>
      </w:r>
    </w:p>
    <w:p w14:paraId="6B58048A" w14:textId="77777777" w:rsidR="00277944" w:rsidRPr="007D4E4E" w:rsidRDefault="00000000" w:rsidP="007D4E4E">
      <w:pPr>
        <w:pStyle w:val="Heading1"/>
        <w:keepNext w:val="0"/>
        <w:keepLines w:val="0"/>
        <w:spacing w:before="74" w:line="362" w:lineRule="auto"/>
        <w:ind w:left="3293" w:right="1958"/>
        <w:jc w:val="both"/>
        <w:rPr>
          <w:rFonts w:ascii="Times New Roman" w:hAnsi="Times New Roman" w:cs="Times New Roman"/>
          <w:sz w:val="30"/>
          <w:szCs w:val="30"/>
        </w:rPr>
      </w:pPr>
      <w:r w:rsidRPr="007D4E4E">
        <w:rPr>
          <w:rFonts w:ascii="Times New Roman" w:eastAsia="Times New Roman" w:hAnsi="Times New Roman" w:cs="Times New Roman"/>
          <w:color w:val="auto"/>
          <w:sz w:val="30"/>
          <w:szCs w:val="30"/>
        </w:rPr>
        <w:lastRenderedPageBreak/>
        <w:t xml:space="preserve"> CHAPTER 6</w:t>
      </w:r>
    </w:p>
    <w:p w14:paraId="2AB31BAB" w14:textId="77777777" w:rsidR="00277944" w:rsidRPr="007D4E4E" w:rsidRDefault="00000000" w:rsidP="007D4E4E">
      <w:pPr>
        <w:pStyle w:val="Heading1"/>
        <w:keepNext w:val="0"/>
        <w:keepLines w:val="0"/>
        <w:spacing w:before="74" w:line="362" w:lineRule="auto"/>
        <w:ind w:left="3293" w:right="1958"/>
        <w:jc w:val="both"/>
        <w:rPr>
          <w:rFonts w:ascii="Times New Roman" w:hAnsi="Times New Roman" w:cs="Times New Roman"/>
          <w:sz w:val="30"/>
          <w:szCs w:val="30"/>
        </w:rPr>
      </w:pPr>
      <w:r w:rsidRPr="007D4E4E">
        <w:rPr>
          <w:rFonts w:ascii="Times New Roman" w:eastAsia="Times New Roman" w:hAnsi="Times New Roman" w:cs="Times New Roman"/>
          <w:color w:val="auto"/>
          <w:spacing w:val="-2"/>
          <w:sz w:val="30"/>
          <w:szCs w:val="30"/>
        </w:rPr>
        <w:t>IMPLEMENTATION</w:t>
      </w:r>
    </w:p>
    <w:p w14:paraId="34393A93" w14:textId="77777777" w:rsidR="00277944" w:rsidRPr="007D4E4E" w:rsidRDefault="00000000">
      <w:pPr>
        <w:numPr>
          <w:ilvl w:val="0"/>
          <w:numId w:val="17"/>
        </w:numPr>
        <w:spacing w:before="150" w:line="480" w:lineRule="auto"/>
        <w:ind w:left="360"/>
        <w:jc w:val="both"/>
        <w:rPr>
          <w:b/>
          <w:bCs/>
          <w:sz w:val="26"/>
          <w:szCs w:val="26"/>
        </w:rPr>
      </w:pPr>
      <w:r w:rsidRPr="007D4E4E">
        <w:rPr>
          <w:b/>
          <w:bCs/>
          <w:spacing w:val="-2"/>
          <w:sz w:val="26"/>
          <w:szCs w:val="26"/>
        </w:rPr>
        <w:t>REQUIREMENTS</w:t>
      </w:r>
    </w:p>
    <w:p w14:paraId="1288EFDF" w14:textId="77777777" w:rsidR="00277944" w:rsidRPr="007D4E4E" w:rsidRDefault="00000000" w:rsidP="007D4E4E">
      <w:pPr>
        <w:jc w:val="both"/>
      </w:pPr>
      <w:r w:rsidRPr="007D4E4E">
        <w:rPr>
          <w:shd w:val="clear" w:color="auto" w:fill="FFFFFF"/>
        </w:rPr>
        <w:t>Requirements for a pet feeder monitor using ESP-32 should encompass both functional and non-functional aspects to ensure the system meets user needs effectively. Here's a brief description of the key requirements</w:t>
      </w:r>
    </w:p>
    <w:p w14:paraId="2A670904" w14:textId="77777777" w:rsidR="00277944" w:rsidRPr="007D4E4E" w:rsidRDefault="00277944" w:rsidP="007D4E4E">
      <w:pPr>
        <w:jc w:val="both"/>
        <w:rPr>
          <w:b/>
          <w:bCs/>
          <w:sz w:val="26"/>
          <w:szCs w:val="26"/>
        </w:rPr>
      </w:pPr>
    </w:p>
    <w:p w14:paraId="4DD1B179" w14:textId="77777777" w:rsidR="00277944" w:rsidRPr="007D4E4E" w:rsidRDefault="00000000">
      <w:pPr>
        <w:numPr>
          <w:ilvl w:val="0"/>
          <w:numId w:val="18"/>
        </w:numPr>
        <w:ind w:hanging="720"/>
        <w:jc w:val="both"/>
        <w:rPr>
          <w:b/>
          <w:bCs/>
          <w:spacing w:val="-2"/>
          <w:sz w:val="26"/>
          <w:szCs w:val="26"/>
        </w:rPr>
      </w:pPr>
      <w:r w:rsidRPr="007D4E4E">
        <w:rPr>
          <w:b/>
          <w:bCs/>
          <w:sz w:val="26"/>
          <w:szCs w:val="26"/>
        </w:rPr>
        <w:t>Overall</w:t>
      </w:r>
      <w:r w:rsidRPr="007D4E4E">
        <w:rPr>
          <w:b/>
          <w:bCs/>
          <w:spacing w:val="4"/>
          <w:sz w:val="26"/>
          <w:szCs w:val="26"/>
        </w:rPr>
        <w:t xml:space="preserve"> </w:t>
      </w:r>
      <w:r w:rsidRPr="007D4E4E">
        <w:rPr>
          <w:b/>
          <w:bCs/>
          <w:spacing w:val="-2"/>
          <w:sz w:val="26"/>
          <w:szCs w:val="26"/>
        </w:rPr>
        <w:t>Description</w:t>
      </w:r>
    </w:p>
    <w:p w14:paraId="009252B1" w14:textId="77777777" w:rsidR="00277944" w:rsidRPr="007D4E4E" w:rsidRDefault="00277944" w:rsidP="007D4E4E">
      <w:pPr>
        <w:ind w:left="720"/>
        <w:jc w:val="both"/>
      </w:pPr>
    </w:p>
    <w:p w14:paraId="087AFAB7" w14:textId="77777777" w:rsidR="00277944" w:rsidRPr="007D4E4E" w:rsidRDefault="00000000" w:rsidP="007D4E4E">
      <w:pPr>
        <w:spacing w:line="480" w:lineRule="auto"/>
        <w:jc w:val="both"/>
      </w:pPr>
      <w:r w:rsidRPr="007D4E4E">
        <w:t>The holistic implementation of the Pet Feeder Monitor demands the following components:</w:t>
      </w:r>
    </w:p>
    <w:p w14:paraId="70F0EA9D"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ind w:left="115" w:right="15"/>
        <w:jc w:val="both"/>
        <w:rPr>
          <w:sz w:val="24"/>
          <w:szCs w:val="24"/>
        </w:rPr>
      </w:pPr>
      <w:r w:rsidRPr="007D4E4E">
        <w:rPr>
          <w:rFonts w:eastAsia="Segoe UI"/>
          <w:b/>
          <w:bCs/>
          <w:color w:val="0D0D0D"/>
          <w:sz w:val="24"/>
          <w:szCs w:val="24"/>
          <w:bdr w:val="single" w:sz="2" w:space="0" w:color="E3E3E3"/>
        </w:rPr>
        <w:t>ESP-32 Microcontroller:</w:t>
      </w:r>
    </w:p>
    <w:p w14:paraId="65656DD9" w14:textId="77777777" w:rsidR="00277944" w:rsidRPr="007D4E4E" w:rsidRDefault="00000000">
      <w:pPr>
        <w:widowControl/>
        <w:numPr>
          <w:ilvl w:val="0"/>
          <w:numId w:val="19"/>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t>The ESP-32 serves as the central processing unit, facilitating communication with sensors, actuators, and external devices.</w:t>
      </w:r>
    </w:p>
    <w:p w14:paraId="7F341A22" w14:textId="77777777" w:rsidR="00277944" w:rsidRPr="007D4E4E" w:rsidRDefault="00000000">
      <w:pPr>
        <w:widowControl/>
        <w:numPr>
          <w:ilvl w:val="0"/>
          <w:numId w:val="19"/>
        </w:numPr>
        <w:pBdr>
          <w:left w:val="none" w:sz="0" w:space="8" w:color="auto"/>
        </w:pBdr>
        <w:shd w:val="clear" w:color="auto" w:fill="FFFFFF"/>
        <w:jc w:val="both"/>
        <w:rPr>
          <w:color w:val="0D0D0D"/>
          <w:sz w:val="20"/>
          <w:szCs w:val="20"/>
        </w:rPr>
      </w:pPr>
      <w:r w:rsidRPr="007D4E4E">
        <w:rPr>
          <w:rFonts w:eastAsia="Segoe UI"/>
          <w:color w:val="0D0D0D"/>
          <w:sz w:val="24"/>
          <w:szCs w:val="24"/>
        </w:rPr>
        <w:t>With its integrated Wi-Fi and Bluetooth connectivity, the ESP-32 enables remote access and control over the pet feeder monitor system.</w:t>
      </w:r>
    </w:p>
    <w:p w14:paraId="0CDB97AB"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jc w:val="both"/>
        <w:rPr>
          <w:sz w:val="24"/>
          <w:szCs w:val="24"/>
        </w:rPr>
      </w:pPr>
      <w:r w:rsidRPr="007D4E4E">
        <w:rPr>
          <w:rFonts w:eastAsia="Segoe UI"/>
          <w:b/>
          <w:bCs/>
          <w:color w:val="0D0D0D"/>
          <w:sz w:val="24"/>
          <w:szCs w:val="24"/>
          <w:bdr w:val="single" w:sz="2" w:space="0" w:color="E3E3E3"/>
        </w:rPr>
        <w:t>Sensors:</w:t>
      </w:r>
    </w:p>
    <w:p w14:paraId="5F5644C6" w14:textId="77777777" w:rsidR="00277944" w:rsidRPr="007D4E4E" w:rsidRDefault="00000000">
      <w:pPr>
        <w:widowControl/>
        <w:numPr>
          <w:ilvl w:val="0"/>
          <w:numId w:val="20"/>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t>Weight sensors measure food levels in the feeder and track consumption over time.</w:t>
      </w:r>
    </w:p>
    <w:p w14:paraId="0B994EFA" w14:textId="77777777" w:rsidR="00277944" w:rsidRPr="007D4E4E" w:rsidRDefault="00000000">
      <w:pPr>
        <w:widowControl/>
        <w:numPr>
          <w:ilvl w:val="0"/>
          <w:numId w:val="20"/>
        </w:numPr>
        <w:pBdr>
          <w:left w:val="none" w:sz="0" w:space="8" w:color="auto"/>
        </w:pBdr>
        <w:shd w:val="clear" w:color="auto" w:fill="FFFFFF"/>
        <w:jc w:val="both"/>
        <w:rPr>
          <w:color w:val="0D0D0D"/>
          <w:sz w:val="20"/>
          <w:szCs w:val="20"/>
        </w:rPr>
      </w:pPr>
      <w:r w:rsidRPr="007D4E4E">
        <w:rPr>
          <w:rFonts w:eastAsia="Segoe UI"/>
          <w:color w:val="0D0D0D"/>
          <w:sz w:val="24"/>
          <w:szCs w:val="24"/>
        </w:rPr>
        <w:t>Motion sensors detect pet presence near the feeder, triggering feeding events or activity logging.</w:t>
      </w:r>
    </w:p>
    <w:p w14:paraId="137787A4" w14:textId="77777777" w:rsidR="00277944" w:rsidRPr="007D4E4E" w:rsidRDefault="00000000">
      <w:pPr>
        <w:widowControl/>
        <w:numPr>
          <w:ilvl w:val="0"/>
          <w:numId w:val="20"/>
        </w:numPr>
        <w:pBdr>
          <w:left w:val="none" w:sz="0" w:space="8" w:color="auto"/>
        </w:pBdr>
        <w:shd w:val="clear" w:color="auto" w:fill="FFFFFF"/>
        <w:jc w:val="both"/>
        <w:rPr>
          <w:color w:val="0D0D0D"/>
          <w:sz w:val="20"/>
          <w:szCs w:val="20"/>
        </w:rPr>
      </w:pPr>
      <w:r w:rsidRPr="007D4E4E">
        <w:rPr>
          <w:rFonts w:eastAsia="Segoe UI"/>
          <w:color w:val="0D0D0D"/>
          <w:sz w:val="24"/>
          <w:szCs w:val="24"/>
        </w:rPr>
        <w:t>Temperature/humidity sensors monitor ambient environmental conditions to ensure food freshness and storage quality.</w:t>
      </w:r>
    </w:p>
    <w:p w14:paraId="6B9B689B" w14:textId="77777777" w:rsidR="00277944" w:rsidRPr="007D4E4E" w:rsidRDefault="00000000">
      <w:pPr>
        <w:widowControl/>
        <w:numPr>
          <w:ilvl w:val="0"/>
          <w:numId w:val="20"/>
        </w:numPr>
        <w:pBdr>
          <w:left w:val="none" w:sz="0" w:space="8" w:color="auto"/>
        </w:pBdr>
        <w:shd w:val="clear" w:color="auto" w:fill="FFFFFF"/>
        <w:jc w:val="both"/>
        <w:rPr>
          <w:color w:val="0D0D0D"/>
          <w:sz w:val="20"/>
          <w:szCs w:val="20"/>
        </w:rPr>
      </w:pPr>
      <w:r w:rsidRPr="007D4E4E">
        <w:rPr>
          <w:rFonts w:eastAsia="Segoe UI"/>
          <w:color w:val="0D0D0D"/>
          <w:sz w:val="24"/>
          <w:szCs w:val="24"/>
        </w:rPr>
        <w:t>Proximity sensors prevent overfilling of the feeding bowl and ensure accurate food dispensing.</w:t>
      </w:r>
    </w:p>
    <w:p w14:paraId="4408EDD5"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jc w:val="both"/>
        <w:rPr>
          <w:sz w:val="24"/>
          <w:szCs w:val="24"/>
        </w:rPr>
      </w:pPr>
      <w:r w:rsidRPr="007D4E4E">
        <w:rPr>
          <w:rFonts w:eastAsia="Segoe UI"/>
          <w:b/>
          <w:bCs/>
          <w:color w:val="0D0D0D"/>
          <w:sz w:val="24"/>
          <w:szCs w:val="24"/>
          <w:bdr w:val="single" w:sz="2" w:space="0" w:color="E3E3E3"/>
        </w:rPr>
        <w:t>Actuators:</w:t>
      </w:r>
    </w:p>
    <w:p w14:paraId="2598D108" w14:textId="77777777" w:rsidR="00277944" w:rsidRPr="007D4E4E" w:rsidRDefault="00000000">
      <w:pPr>
        <w:widowControl/>
        <w:numPr>
          <w:ilvl w:val="0"/>
          <w:numId w:val="21"/>
        </w:numPr>
        <w:pBdr>
          <w:top w:val="single" w:sz="2" w:space="0" w:color="E3E3E3"/>
          <w:left w:val="single" w:sz="2" w:space="8" w:color="E3E3E3"/>
          <w:bottom w:val="single" w:sz="2" w:space="0" w:color="E3E3E3"/>
          <w:right w:val="single" w:sz="2" w:space="0" w:color="E3E3E3"/>
        </w:pBdr>
        <w:shd w:val="clear" w:color="auto" w:fill="FFFFFF"/>
        <w:ind w:left="735" w:right="15"/>
        <w:jc w:val="both"/>
        <w:rPr>
          <w:color w:val="0D0D0D"/>
          <w:sz w:val="20"/>
          <w:szCs w:val="20"/>
        </w:rPr>
      </w:pPr>
      <w:r w:rsidRPr="007D4E4E">
        <w:rPr>
          <w:rFonts w:eastAsia="Segoe UI"/>
          <w:color w:val="0D0D0D"/>
          <w:sz w:val="24"/>
          <w:szCs w:val="24"/>
        </w:rPr>
        <w:t>The feeding mechanism, typically driven by a motor controlled through GPIO pins, dispenses food into the pet's feeding bowl based on user-defined schedules and portion sizes.</w:t>
      </w:r>
    </w:p>
    <w:p w14:paraId="7297F2C6" w14:textId="77777777" w:rsidR="00277944" w:rsidRPr="007D4E4E" w:rsidRDefault="00000000" w:rsidP="007D4E4E">
      <w:pPr>
        <w:widowControl/>
        <w:pBdr>
          <w:top w:val="single" w:sz="2" w:space="0" w:color="E3E3E3"/>
          <w:left w:val="single" w:sz="2" w:space="5" w:color="E3E3E3"/>
          <w:bottom w:val="single" w:sz="2" w:space="0" w:color="E3E3E3"/>
          <w:right w:val="single" w:sz="2" w:space="0" w:color="E3E3E3"/>
        </w:pBdr>
        <w:shd w:val="clear" w:color="auto" w:fill="FFFFFF"/>
        <w:ind w:left="115" w:right="15"/>
        <w:jc w:val="both"/>
        <w:rPr>
          <w:sz w:val="24"/>
          <w:szCs w:val="24"/>
        </w:rPr>
      </w:pPr>
      <w:r w:rsidRPr="007D4E4E">
        <w:rPr>
          <w:rFonts w:eastAsia="Segoe UI"/>
          <w:b/>
          <w:bCs/>
          <w:color w:val="0D0D0D"/>
          <w:sz w:val="24"/>
          <w:szCs w:val="24"/>
          <w:bdr w:val="single" w:sz="2" w:space="0" w:color="E3E3E3"/>
        </w:rPr>
        <w:t>User Interface:</w:t>
      </w:r>
    </w:p>
    <w:p w14:paraId="4A499216" w14:textId="77777777" w:rsidR="00277944" w:rsidRPr="007D4E4E" w:rsidRDefault="00000000">
      <w:pPr>
        <w:widowControl/>
        <w:numPr>
          <w:ilvl w:val="0"/>
          <w:numId w:val="22"/>
        </w:numPr>
        <w:pBdr>
          <w:left w:val="none" w:sz="0" w:space="8" w:color="auto"/>
        </w:pBdr>
        <w:shd w:val="clear" w:color="auto" w:fill="FFFFFF"/>
        <w:spacing w:before="220"/>
        <w:jc w:val="both"/>
        <w:rPr>
          <w:color w:val="0D0D0D"/>
          <w:sz w:val="20"/>
          <w:szCs w:val="20"/>
        </w:rPr>
      </w:pPr>
      <w:r w:rsidRPr="007D4E4E">
        <w:rPr>
          <w:rFonts w:eastAsia="Segoe UI"/>
          <w:color w:val="0D0D0D"/>
          <w:sz w:val="24"/>
          <w:szCs w:val="24"/>
        </w:rPr>
        <w:t>A user-friendly mobile application or web portal allows pet owners to interact with the system, configure settings, monitor feeding activities, and receive notifications/alerts.</w:t>
      </w:r>
    </w:p>
    <w:p w14:paraId="03762F16" w14:textId="77777777" w:rsidR="00277944" w:rsidRPr="007D4E4E" w:rsidRDefault="00000000">
      <w:pPr>
        <w:widowControl/>
        <w:numPr>
          <w:ilvl w:val="0"/>
          <w:numId w:val="22"/>
        </w:numPr>
        <w:pBdr>
          <w:left w:val="none" w:sz="0" w:space="8" w:color="auto"/>
        </w:pBdr>
        <w:shd w:val="clear" w:color="auto" w:fill="FFFFFF"/>
        <w:jc w:val="both"/>
        <w:rPr>
          <w:color w:val="0D0D0D"/>
          <w:sz w:val="20"/>
          <w:szCs w:val="20"/>
        </w:rPr>
      </w:pPr>
      <w:r w:rsidRPr="007D4E4E">
        <w:rPr>
          <w:rFonts w:eastAsia="Segoe UI"/>
          <w:color w:val="0D0D0D"/>
          <w:sz w:val="24"/>
          <w:szCs w:val="24"/>
        </w:rPr>
        <w:t>The interface provides intuitive controls, visual feedback, and data visualization tools to facilitate user engagement and management of the pet feeder monitor system.</w:t>
      </w:r>
    </w:p>
    <w:p w14:paraId="67F91158" w14:textId="77777777" w:rsidR="00277944" w:rsidRDefault="00277944">
      <w:pPr>
        <w:spacing w:before="220"/>
      </w:pPr>
    </w:p>
    <w:p w14:paraId="591B3934" w14:textId="77777777" w:rsidR="00277944" w:rsidRDefault="00277944">
      <w:pPr>
        <w:spacing w:before="70"/>
      </w:pPr>
    </w:p>
    <w:p w14:paraId="046E70BD" w14:textId="77777777" w:rsidR="00277944" w:rsidRDefault="00000000">
      <w:pPr>
        <w:numPr>
          <w:ilvl w:val="0"/>
          <w:numId w:val="23"/>
        </w:numPr>
        <w:ind w:hanging="720"/>
        <w:rPr>
          <w:b/>
          <w:bCs/>
          <w:sz w:val="26"/>
          <w:szCs w:val="26"/>
        </w:rPr>
      </w:pPr>
      <w:r>
        <w:rPr>
          <w:b/>
          <w:bCs/>
          <w:sz w:val="26"/>
          <w:szCs w:val="26"/>
        </w:rPr>
        <w:t>Software</w:t>
      </w:r>
      <w:r>
        <w:rPr>
          <w:b/>
          <w:bCs/>
          <w:spacing w:val="5"/>
          <w:sz w:val="26"/>
          <w:szCs w:val="26"/>
        </w:rPr>
        <w:t xml:space="preserve"> </w:t>
      </w:r>
      <w:r>
        <w:rPr>
          <w:b/>
          <w:bCs/>
          <w:spacing w:val="-2"/>
          <w:sz w:val="26"/>
          <w:szCs w:val="26"/>
        </w:rPr>
        <w:t>Requirements</w:t>
      </w:r>
    </w:p>
    <w:p w14:paraId="1BE7A4E8" w14:textId="77777777" w:rsidR="00277944" w:rsidRDefault="00000000">
      <w:pPr>
        <w:numPr>
          <w:ilvl w:val="0"/>
          <w:numId w:val="24"/>
        </w:numPr>
        <w:pBdr>
          <w:left w:val="none" w:sz="0" w:space="5" w:color="auto"/>
        </w:pBdr>
        <w:spacing w:before="136" w:line="360" w:lineRule="auto"/>
        <w:ind w:left="2160"/>
      </w:pPr>
      <w:proofErr w:type="spellStart"/>
      <w:r>
        <w:rPr>
          <w:spacing w:val="10"/>
        </w:rPr>
        <w:t>esp_camra.h</w:t>
      </w:r>
      <w:proofErr w:type="spellEnd"/>
      <w:r>
        <w:rPr>
          <w:spacing w:val="10"/>
        </w:rPr>
        <w:t xml:space="preserve"> </w:t>
      </w:r>
      <w:r>
        <w:t>–</w:t>
      </w:r>
      <w:r>
        <w:rPr>
          <w:spacing w:val="13"/>
        </w:rPr>
        <w:t xml:space="preserve"> </w:t>
      </w:r>
      <w:r>
        <w:t>Software</w:t>
      </w:r>
      <w:r>
        <w:rPr>
          <w:spacing w:val="10"/>
        </w:rPr>
        <w:t xml:space="preserve"> </w:t>
      </w:r>
      <w:r>
        <w:rPr>
          <w:spacing w:val="-2"/>
        </w:rPr>
        <w:t>Library</w:t>
      </w:r>
    </w:p>
    <w:p w14:paraId="20AE0C22" w14:textId="77777777" w:rsidR="00277944" w:rsidRDefault="00000000">
      <w:pPr>
        <w:numPr>
          <w:ilvl w:val="0"/>
          <w:numId w:val="24"/>
        </w:numPr>
        <w:pBdr>
          <w:left w:val="none" w:sz="0" w:space="4" w:color="auto"/>
        </w:pBdr>
        <w:spacing w:line="360" w:lineRule="auto"/>
        <w:ind w:left="2160"/>
      </w:pPr>
      <w:r>
        <w:t xml:space="preserve"> Windows</w:t>
      </w:r>
      <w:r>
        <w:rPr>
          <w:spacing w:val="14"/>
        </w:rPr>
        <w:t xml:space="preserve"> </w:t>
      </w:r>
      <w:r>
        <w:t>–</w:t>
      </w:r>
      <w:r>
        <w:rPr>
          <w:spacing w:val="12"/>
        </w:rPr>
        <w:t xml:space="preserve"> </w:t>
      </w:r>
      <w:r>
        <w:t>Operating</w:t>
      </w:r>
      <w:r>
        <w:rPr>
          <w:spacing w:val="12"/>
        </w:rPr>
        <w:t xml:space="preserve"> </w:t>
      </w:r>
      <w:r>
        <w:rPr>
          <w:spacing w:val="-2"/>
        </w:rPr>
        <w:t>System</w:t>
      </w:r>
    </w:p>
    <w:p w14:paraId="50144280" w14:textId="77777777" w:rsidR="00277944" w:rsidRDefault="00000000">
      <w:pPr>
        <w:numPr>
          <w:ilvl w:val="0"/>
          <w:numId w:val="24"/>
        </w:numPr>
        <w:pBdr>
          <w:left w:val="none" w:sz="0" w:space="5" w:color="auto"/>
        </w:pBdr>
        <w:spacing w:line="360" w:lineRule="auto"/>
        <w:ind w:left="2160"/>
      </w:pPr>
      <w:r>
        <w:t>Arduino IDE</w:t>
      </w:r>
      <w:r>
        <w:rPr>
          <w:spacing w:val="12"/>
        </w:rPr>
        <w:t xml:space="preserve"> </w:t>
      </w:r>
      <w:r>
        <w:t>–</w:t>
      </w:r>
      <w:r>
        <w:rPr>
          <w:spacing w:val="12"/>
        </w:rPr>
        <w:t xml:space="preserve"> </w:t>
      </w:r>
      <w:r>
        <w:t>Operating</w:t>
      </w:r>
      <w:r>
        <w:rPr>
          <w:spacing w:val="9"/>
        </w:rPr>
        <w:t xml:space="preserve"> </w:t>
      </w:r>
      <w:r>
        <w:t>System</w:t>
      </w:r>
      <w:r>
        <w:rPr>
          <w:spacing w:val="12"/>
        </w:rPr>
        <w:t xml:space="preserve"> </w:t>
      </w:r>
      <w:r>
        <w:t>(64-bit</w:t>
      </w:r>
      <w:r>
        <w:rPr>
          <w:spacing w:val="10"/>
        </w:rPr>
        <w:t xml:space="preserve"> </w:t>
      </w:r>
      <w:r>
        <w:rPr>
          <w:spacing w:val="-2"/>
        </w:rPr>
        <w:t>Preferred)</w:t>
      </w:r>
    </w:p>
    <w:p w14:paraId="344813A6" w14:textId="77777777" w:rsidR="00277944" w:rsidRDefault="00277944"/>
    <w:p w14:paraId="4C269767" w14:textId="77777777" w:rsidR="00277944" w:rsidRDefault="00277944"/>
    <w:p w14:paraId="7F8B2AEC" w14:textId="77777777" w:rsidR="00277944" w:rsidRDefault="00277944">
      <w:pPr>
        <w:spacing w:before="209"/>
      </w:pPr>
    </w:p>
    <w:p w14:paraId="18FA9E24" w14:textId="77777777" w:rsidR="00277944" w:rsidRDefault="00000000">
      <w:pPr>
        <w:numPr>
          <w:ilvl w:val="0"/>
          <w:numId w:val="25"/>
        </w:numPr>
        <w:ind w:hanging="720"/>
        <w:rPr>
          <w:b/>
          <w:bCs/>
          <w:spacing w:val="-2"/>
          <w:sz w:val="26"/>
          <w:szCs w:val="26"/>
        </w:rPr>
      </w:pPr>
      <w:r>
        <w:rPr>
          <w:b/>
          <w:bCs/>
          <w:sz w:val="26"/>
          <w:szCs w:val="26"/>
        </w:rPr>
        <w:t>Hardware</w:t>
      </w:r>
      <w:r>
        <w:rPr>
          <w:b/>
          <w:bCs/>
          <w:spacing w:val="7"/>
          <w:sz w:val="26"/>
          <w:szCs w:val="26"/>
        </w:rPr>
        <w:t xml:space="preserve"> </w:t>
      </w:r>
      <w:r>
        <w:rPr>
          <w:b/>
          <w:bCs/>
          <w:spacing w:val="-2"/>
          <w:sz w:val="26"/>
          <w:szCs w:val="26"/>
        </w:rPr>
        <w:t>Requirements</w:t>
      </w:r>
    </w:p>
    <w:p w14:paraId="61918F09" w14:textId="77777777" w:rsidR="00277944" w:rsidRDefault="00277944"/>
    <w:p w14:paraId="282942CF" w14:textId="77777777" w:rsidR="00277944" w:rsidRDefault="00000000">
      <w:pPr>
        <w:widowControl/>
        <w:numPr>
          <w:ilvl w:val="0"/>
          <w:numId w:val="26"/>
        </w:numPr>
        <w:pBdr>
          <w:left w:val="none" w:sz="0" w:space="3" w:color="auto"/>
        </w:pBdr>
        <w:shd w:val="clear" w:color="auto" w:fill="FFFFFF"/>
        <w:spacing w:line="360" w:lineRule="auto"/>
        <w:ind w:left="1440" w:hanging="352"/>
        <w:rPr>
          <w:color w:val="353535"/>
          <w:sz w:val="27"/>
          <w:szCs w:val="27"/>
        </w:rPr>
      </w:pPr>
      <w:r>
        <w:rPr>
          <w:color w:val="353535"/>
          <w:sz w:val="27"/>
          <w:szCs w:val="27"/>
        </w:rPr>
        <w:t>ESP32-CAM board</w:t>
      </w:r>
    </w:p>
    <w:p w14:paraId="51F4C050" w14:textId="77777777" w:rsidR="00277944" w:rsidRDefault="00000000">
      <w:pPr>
        <w:widowControl/>
        <w:numPr>
          <w:ilvl w:val="0"/>
          <w:numId w:val="26"/>
        </w:numPr>
        <w:pBdr>
          <w:left w:val="none" w:sz="0" w:space="3" w:color="auto"/>
        </w:pBdr>
        <w:shd w:val="clear" w:color="auto" w:fill="FFFFFF"/>
        <w:spacing w:line="360" w:lineRule="auto"/>
        <w:ind w:left="1440" w:hanging="368"/>
        <w:rPr>
          <w:color w:val="353535"/>
          <w:sz w:val="27"/>
          <w:szCs w:val="27"/>
        </w:rPr>
      </w:pPr>
      <w:r>
        <w:rPr>
          <w:color w:val="353535"/>
          <w:sz w:val="27"/>
          <w:szCs w:val="27"/>
        </w:rPr>
        <w:t>PIR Sensors</w:t>
      </w:r>
    </w:p>
    <w:p w14:paraId="358290FC" w14:textId="77777777" w:rsidR="00277944" w:rsidRDefault="00000000">
      <w:pPr>
        <w:widowControl/>
        <w:numPr>
          <w:ilvl w:val="0"/>
          <w:numId w:val="26"/>
        </w:numPr>
        <w:pBdr>
          <w:left w:val="none" w:sz="0" w:space="4" w:color="auto"/>
        </w:pBdr>
        <w:shd w:val="clear" w:color="auto" w:fill="FFFFFF"/>
        <w:spacing w:line="360" w:lineRule="auto"/>
        <w:ind w:left="1440" w:hanging="377"/>
        <w:rPr>
          <w:color w:val="353535"/>
          <w:sz w:val="27"/>
          <w:szCs w:val="27"/>
        </w:rPr>
      </w:pPr>
      <w:r>
        <w:rPr>
          <w:color w:val="353535"/>
          <w:sz w:val="27"/>
          <w:szCs w:val="27"/>
        </w:rPr>
        <w:t>7805 voltage Regulator (5v)</w:t>
      </w:r>
    </w:p>
    <w:p w14:paraId="6D00D7CE" w14:textId="77777777" w:rsidR="00277944" w:rsidRDefault="00000000">
      <w:pPr>
        <w:widowControl/>
        <w:numPr>
          <w:ilvl w:val="0"/>
          <w:numId w:val="26"/>
        </w:numPr>
        <w:pBdr>
          <w:left w:val="none" w:sz="0" w:space="3" w:color="auto"/>
        </w:pBdr>
        <w:shd w:val="clear" w:color="auto" w:fill="FFFFFF"/>
        <w:spacing w:line="360" w:lineRule="auto"/>
        <w:ind w:left="1440" w:hanging="367"/>
        <w:rPr>
          <w:color w:val="353535"/>
          <w:sz w:val="27"/>
          <w:szCs w:val="27"/>
        </w:rPr>
      </w:pPr>
      <w:r>
        <w:rPr>
          <w:color w:val="353535"/>
          <w:sz w:val="27"/>
          <w:szCs w:val="27"/>
        </w:rPr>
        <w:t>TIP122 NPN Transistor</w:t>
      </w:r>
    </w:p>
    <w:p w14:paraId="5463E5E2" w14:textId="77777777" w:rsidR="00277944" w:rsidRDefault="00000000">
      <w:pPr>
        <w:widowControl/>
        <w:numPr>
          <w:ilvl w:val="0"/>
          <w:numId w:val="26"/>
        </w:numPr>
        <w:pBdr>
          <w:left w:val="none" w:sz="0" w:space="4" w:color="auto"/>
        </w:pBdr>
        <w:shd w:val="clear" w:color="auto" w:fill="FFFFFF"/>
        <w:spacing w:line="360" w:lineRule="auto"/>
        <w:ind w:left="1440" w:hanging="370"/>
        <w:rPr>
          <w:color w:val="353535"/>
          <w:sz w:val="27"/>
          <w:szCs w:val="27"/>
        </w:rPr>
      </w:pPr>
      <w:r>
        <w:rPr>
          <w:color w:val="353535"/>
          <w:sz w:val="27"/>
          <w:szCs w:val="27"/>
        </w:rPr>
        <w:t>10k Resistor (1no)</w:t>
      </w:r>
    </w:p>
    <w:p w14:paraId="1776E63F" w14:textId="77777777" w:rsidR="00277944" w:rsidRDefault="00000000">
      <w:pPr>
        <w:widowControl/>
        <w:numPr>
          <w:ilvl w:val="0"/>
          <w:numId w:val="26"/>
        </w:numPr>
        <w:pBdr>
          <w:left w:val="none" w:sz="0" w:space="6" w:color="auto"/>
        </w:pBdr>
        <w:shd w:val="clear" w:color="auto" w:fill="FFFFFF"/>
        <w:spacing w:line="360" w:lineRule="auto"/>
        <w:ind w:left="1440" w:hanging="385"/>
        <w:rPr>
          <w:color w:val="353535"/>
          <w:sz w:val="27"/>
          <w:szCs w:val="27"/>
        </w:rPr>
      </w:pPr>
      <w:r>
        <w:rPr>
          <w:color w:val="353535"/>
          <w:sz w:val="27"/>
          <w:szCs w:val="27"/>
        </w:rPr>
        <w:t>220-ohm Resistors (2no)</w:t>
      </w:r>
    </w:p>
    <w:p w14:paraId="476BBBE1" w14:textId="77777777" w:rsidR="00277944" w:rsidRDefault="00000000">
      <w:pPr>
        <w:widowControl/>
        <w:numPr>
          <w:ilvl w:val="0"/>
          <w:numId w:val="26"/>
        </w:numPr>
        <w:pBdr>
          <w:left w:val="none" w:sz="0" w:space="3" w:color="auto"/>
        </w:pBdr>
        <w:shd w:val="clear" w:color="auto" w:fill="FFFFFF"/>
        <w:spacing w:line="360" w:lineRule="auto"/>
        <w:ind w:left="1440" w:hanging="368"/>
        <w:rPr>
          <w:color w:val="353535"/>
          <w:sz w:val="27"/>
          <w:szCs w:val="27"/>
        </w:rPr>
      </w:pPr>
      <w:r>
        <w:rPr>
          <w:color w:val="353535"/>
          <w:sz w:val="27"/>
          <w:szCs w:val="27"/>
        </w:rPr>
        <w:t>Capacitor 220uF</w:t>
      </w:r>
    </w:p>
    <w:p w14:paraId="0B137B09" w14:textId="77777777" w:rsidR="00277944" w:rsidRDefault="00000000">
      <w:pPr>
        <w:widowControl/>
        <w:numPr>
          <w:ilvl w:val="0"/>
          <w:numId w:val="26"/>
        </w:numPr>
        <w:pBdr>
          <w:left w:val="none" w:sz="0" w:space="3" w:color="auto"/>
        </w:pBdr>
        <w:shd w:val="clear" w:color="auto" w:fill="FFFFFF"/>
        <w:spacing w:line="360" w:lineRule="auto"/>
        <w:ind w:left="1440" w:hanging="366"/>
        <w:rPr>
          <w:color w:val="353535"/>
          <w:sz w:val="27"/>
          <w:szCs w:val="27"/>
        </w:rPr>
      </w:pPr>
      <w:r>
        <w:rPr>
          <w:color w:val="353535"/>
          <w:sz w:val="27"/>
          <w:szCs w:val="27"/>
        </w:rPr>
        <w:t>SERVO MOTOR</w:t>
      </w:r>
    </w:p>
    <w:p w14:paraId="0563C903" w14:textId="77777777" w:rsidR="00277944" w:rsidRDefault="00000000">
      <w:pPr>
        <w:widowControl/>
        <w:numPr>
          <w:ilvl w:val="0"/>
          <w:numId w:val="26"/>
        </w:numPr>
        <w:pBdr>
          <w:left w:val="none" w:sz="0" w:space="6" w:color="auto"/>
        </w:pBdr>
        <w:shd w:val="clear" w:color="auto" w:fill="FFFFFF"/>
        <w:spacing w:line="360" w:lineRule="auto"/>
        <w:ind w:left="1440" w:hanging="376"/>
        <w:rPr>
          <w:color w:val="353535"/>
          <w:sz w:val="27"/>
          <w:szCs w:val="27"/>
        </w:rPr>
      </w:pPr>
      <w:r>
        <w:rPr>
          <w:color w:val="353535"/>
          <w:sz w:val="27"/>
          <w:szCs w:val="27"/>
        </w:rPr>
        <w:t>EP8266 WIFI MODULE</w:t>
      </w:r>
    </w:p>
    <w:p w14:paraId="6023292B" w14:textId="77777777" w:rsidR="00277944" w:rsidRDefault="00000000">
      <w:pPr>
        <w:widowControl/>
        <w:numPr>
          <w:ilvl w:val="0"/>
          <w:numId w:val="26"/>
        </w:numPr>
        <w:pBdr>
          <w:left w:val="none" w:sz="0" w:space="6" w:color="auto"/>
        </w:pBdr>
        <w:shd w:val="clear" w:color="auto" w:fill="FFFFFF"/>
        <w:spacing w:line="360" w:lineRule="auto"/>
        <w:ind w:left="1440" w:hanging="377"/>
        <w:rPr>
          <w:color w:val="353535"/>
          <w:sz w:val="27"/>
          <w:szCs w:val="27"/>
        </w:rPr>
      </w:pPr>
      <w:r>
        <w:rPr>
          <w:color w:val="353535"/>
          <w:sz w:val="27"/>
          <w:szCs w:val="27"/>
        </w:rPr>
        <w:t>FTDI232 USB to TTL converter (for programming the esp32cam)</w:t>
      </w:r>
    </w:p>
    <w:p w14:paraId="3FEF2F7D" w14:textId="77777777" w:rsidR="00277944" w:rsidRDefault="00277944">
      <w:pPr>
        <w:widowControl/>
        <w:shd w:val="clear" w:color="auto" w:fill="FFFFFF"/>
        <w:spacing w:line="360" w:lineRule="auto"/>
        <w:rPr>
          <w:color w:val="353535"/>
          <w:sz w:val="27"/>
          <w:szCs w:val="27"/>
        </w:rPr>
      </w:pPr>
    </w:p>
    <w:p w14:paraId="6E67F455" w14:textId="77777777" w:rsidR="00277944" w:rsidRDefault="00000000">
      <w:r>
        <w:t>`</w:t>
      </w:r>
    </w:p>
    <w:p w14:paraId="25154BA7" w14:textId="77777777" w:rsidR="00277944" w:rsidRDefault="00000000">
      <w:pPr>
        <w:spacing w:before="220" w:line="14" w:lineRule="auto"/>
        <w:rPr>
          <w:sz w:val="20"/>
          <w:szCs w:val="20"/>
        </w:rPr>
      </w:pPr>
      <w:r>
        <w:rPr>
          <w:noProof/>
          <w:sz w:val="20"/>
          <w:szCs w:val="20"/>
        </w:rPr>
        <w:drawing>
          <wp:anchor distT="0" distB="0" distL="114300" distR="114300" simplePos="0" relativeHeight="251667456" behindDoc="1" locked="0" layoutInCell="1" allowOverlap="1" wp14:anchorId="0213BBC0" wp14:editId="4A1656B1">
            <wp:simplePos x="0" y="0"/>
            <wp:positionH relativeFrom="page">
              <wp:posOffset>4027805</wp:posOffset>
            </wp:positionH>
            <wp:positionV relativeFrom="page">
              <wp:posOffset>9605645</wp:posOffset>
            </wp:positionV>
            <wp:extent cx="161925" cy="161925"/>
            <wp:effectExtent l="0" t="0" r="0" b="0"/>
            <wp:wrapNone/>
            <wp:docPr id="100029" name="Picture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6"/>
                    <a:stretch>
                      <a:fillRect/>
                    </a:stretch>
                  </pic:blipFill>
                  <pic:spPr>
                    <a:xfrm>
                      <a:off x="0" y="0"/>
                      <a:ext cx="161925" cy="161925"/>
                    </a:xfrm>
                    <a:prstGeom prst="rect">
                      <a:avLst/>
                    </a:prstGeom>
                  </pic:spPr>
                </pic:pic>
              </a:graphicData>
            </a:graphic>
          </wp:anchor>
        </w:drawing>
      </w:r>
      <w:r>
        <w:rPr>
          <w:noProof/>
          <w:sz w:val="20"/>
          <w:szCs w:val="20"/>
        </w:rPr>
        <w:drawing>
          <wp:anchor distT="0" distB="0" distL="114300" distR="114300" simplePos="0" relativeHeight="251663360" behindDoc="1" locked="0" layoutInCell="1" allowOverlap="1" wp14:anchorId="5608A901" wp14:editId="25488101">
            <wp:simplePos x="0" y="0"/>
            <wp:positionH relativeFrom="page">
              <wp:posOffset>3498850</wp:posOffset>
            </wp:positionH>
            <wp:positionV relativeFrom="page">
              <wp:posOffset>9465310</wp:posOffset>
            </wp:positionV>
            <wp:extent cx="1247775" cy="352425"/>
            <wp:effectExtent l="0" t="0" r="0" b="0"/>
            <wp:wrapNone/>
            <wp:docPr id="100031" name="Picture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7"/>
                    <a:stretch>
                      <a:fillRect/>
                    </a:stretch>
                  </pic:blipFill>
                  <pic:spPr>
                    <a:xfrm>
                      <a:off x="0" y="0"/>
                      <a:ext cx="1247775" cy="352425"/>
                    </a:xfrm>
                    <a:prstGeom prst="rect">
                      <a:avLst/>
                    </a:prstGeom>
                  </pic:spPr>
                </pic:pic>
              </a:graphicData>
            </a:graphic>
          </wp:anchor>
        </w:drawing>
      </w:r>
    </w:p>
    <w:p w14:paraId="3D04195D" w14:textId="77777777" w:rsidR="00277944" w:rsidRDefault="00277944">
      <w:pPr>
        <w:spacing w:before="220" w:after="220"/>
        <w:sectPr w:rsidR="00277944" w:rsidSect="000C50E5">
          <w:pgSz w:w="12240" w:h="15840"/>
          <w:pgMar w:top="1280" w:right="1560" w:bottom="940" w:left="1720" w:header="708" w:footer="708" w:gutter="0"/>
          <w:cols w:space="708"/>
        </w:sectPr>
      </w:pPr>
    </w:p>
    <w:p w14:paraId="614DDA80" w14:textId="77777777" w:rsidR="00277944" w:rsidRDefault="00000000">
      <w:pPr>
        <w:spacing w:before="220"/>
      </w:pPr>
      <w:r>
        <w:lastRenderedPageBreak/>
        <w:t xml:space="preserve">  </w:t>
      </w:r>
    </w:p>
    <w:p w14:paraId="02C458EA" w14:textId="77777777" w:rsidR="00277944" w:rsidRDefault="00000000">
      <w:pPr>
        <w:pStyle w:val="Heading2"/>
        <w:keepNext w:val="0"/>
        <w:keepLines w:val="0"/>
        <w:spacing w:before="220"/>
        <w:ind w:left="360"/>
        <w:rPr>
          <w:sz w:val="26"/>
          <w:szCs w:val="26"/>
        </w:rPr>
      </w:pPr>
      <w:r>
        <w:rPr>
          <w:rFonts w:ascii="Times New Roman" w:eastAsia="Times New Roman" w:hAnsi="Times New Roman" w:cs="Times New Roman"/>
          <w:color w:val="auto"/>
          <w:sz w:val="26"/>
          <w:szCs w:val="26"/>
        </w:rPr>
        <w:t>6.2 CODE</w:t>
      </w:r>
      <w:r>
        <w:rPr>
          <w:rFonts w:ascii="Times New Roman" w:eastAsia="Times New Roman" w:hAnsi="Times New Roman" w:cs="Times New Roman"/>
          <w:color w:val="auto"/>
          <w:spacing w:val="6"/>
          <w:sz w:val="26"/>
          <w:szCs w:val="26"/>
        </w:rPr>
        <w:t xml:space="preserve"> </w:t>
      </w:r>
      <w:r>
        <w:rPr>
          <w:rFonts w:ascii="Times New Roman" w:eastAsia="Times New Roman" w:hAnsi="Times New Roman" w:cs="Times New Roman"/>
          <w:color w:val="auto"/>
          <w:spacing w:val="-2"/>
          <w:sz w:val="26"/>
          <w:szCs w:val="26"/>
        </w:rPr>
        <w:t>SNIPPETS</w:t>
      </w:r>
    </w:p>
    <w:p w14:paraId="4193B883" w14:textId="77777777" w:rsidR="00277944" w:rsidRDefault="00277944"/>
    <w:p w14:paraId="5B1A5993" w14:textId="77777777" w:rsidR="00277944" w:rsidRDefault="00000000">
      <w:r>
        <w:rPr>
          <w:noProof/>
        </w:rPr>
        <w:drawing>
          <wp:inline distT="0" distB="0" distL="0" distR="0" wp14:anchorId="6989BD95" wp14:editId="643ADC23">
            <wp:extent cx="5972810" cy="3387696"/>
            <wp:effectExtent l="0" t="0" r="0" b="0"/>
            <wp:docPr id="100033" name="Picture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r:embed="rId9"/>
                    <a:stretch>
                      <a:fillRect/>
                    </a:stretch>
                  </pic:blipFill>
                  <pic:spPr>
                    <a:xfrm>
                      <a:off x="0" y="0"/>
                      <a:ext cx="5972810" cy="3387696"/>
                    </a:xfrm>
                    <a:prstGeom prst="rect">
                      <a:avLst/>
                    </a:prstGeom>
                  </pic:spPr>
                </pic:pic>
              </a:graphicData>
            </a:graphic>
          </wp:inline>
        </w:drawing>
      </w:r>
    </w:p>
    <w:p w14:paraId="1CEB4109" w14:textId="77777777" w:rsidR="00277944" w:rsidRDefault="00277944">
      <w:pPr>
        <w:spacing w:before="73"/>
      </w:pPr>
    </w:p>
    <w:p w14:paraId="082AA793" w14:textId="77777777" w:rsidR="00277944" w:rsidRDefault="00277944">
      <w:pPr>
        <w:spacing w:before="73"/>
      </w:pPr>
    </w:p>
    <w:p w14:paraId="676B79CF" w14:textId="77777777" w:rsidR="00277944" w:rsidRDefault="00000000">
      <w:pPr>
        <w:spacing w:before="166"/>
        <w:ind w:left="840" w:right="339"/>
        <w:jc w:val="center"/>
      </w:pPr>
      <w:r>
        <w:rPr>
          <w:b/>
          <w:bCs/>
        </w:rPr>
        <w:t>Fig</w:t>
      </w:r>
      <w:r>
        <w:rPr>
          <w:b/>
          <w:bCs/>
          <w:spacing w:val="11"/>
        </w:rPr>
        <w:t xml:space="preserve"> </w:t>
      </w:r>
      <w:r>
        <w:rPr>
          <w:b/>
          <w:bCs/>
        </w:rPr>
        <w:t>6.2.1:</w:t>
      </w:r>
      <w:r>
        <w:rPr>
          <w:b/>
          <w:bCs/>
          <w:spacing w:val="9"/>
        </w:rPr>
        <w:t xml:space="preserve"> </w:t>
      </w:r>
      <w:r>
        <w:rPr>
          <w:spacing w:val="9"/>
        </w:rPr>
        <w:t>C</w:t>
      </w:r>
      <w:r>
        <w:t>ODE</w:t>
      </w:r>
      <w:r>
        <w:rPr>
          <w:spacing w:val="6"/>
        </w:rPr>
        <w:t xml:space="preserve"> </w:t>
      </w:r>
      <w:r>
        <w:rPr>
          <w:spacing w:val="-2"/>
        </w:rPr>
        <w:t>SNIPPETS</w:t>
      </w:r>
    </w:p>
    <w:p w14:paraId="212CD803" w14:textId="77777777" w:rsidR="00277944" w:rsidRDefault="00000000">
      <w:pPr>
        <w:spacing w:before="73"/>
      </w:pPr>
      <w:r>
        <w:rPr>
          <w:noProof/>
        </w:rPr>
        <w:drawing>
          <wp:inline distT="0" distB="0" distL="0" distR="0" wp14:anchorId="411C10D8" wp14:editId="6CBEF80C">
            <wp:extent cx="5972810" cy="2650434"/>
            <wp:effectExtent l="0" t="0" r="0" b="0"/>
            <wp:docPr id="100035" name="Picture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r:embed="rId10"/>
                    <a:stretch>
                      <a:fillRect/>
                    </a:stretch>
                  </pic:blipFill>
                  <pic:spPr>
                    <a:xfrm>
                      <a:off x="0" y="0"/>
                      <a:ext cx="5972810" cy="2650434"/>
                    </a:xfrm>
                    <a:prstGeom prst="rect">
                      <a:avLst/>
                    </a:prstGeom>
                  </pic:spPr>
                </pic:pic>
              </a:graphicData>
            </a:graphic>
          </wp:inline>
        </w:drawing>
      </w:r>
    </w:p>
    <w:p w14:paraId="5067AE73" w14:textId="77777777" w:rsidR="00277944" w:rsidRDefault="00277944">
      <w:pPr>
        <w:spacing w:before="73"/>
      </w:pPr>
    </w:p>
    <w:p w14:paraId="349C56EE" w14:textId="77777777" w:rsidR="00277944" w:rsidRDefault="00277944">
      <w:pPr>
        <w:spacing w:before="73"/>
      </w:pPr>
    </w:p>
    <w:p w14:paraId="6CBFCA8A" w14:textId="77777777" w:rsidR="00277944" w:rsidRDefault="00000000">
      <w:pPr>
        <w:spacing w:before="166"/>
        <w:ind w:left="840" w:right="339"/>
        <w:jc w:val="center"/>
      </w:pPr>
      <w:r>
        <w:rPr>
          <w:b/>
          <w:bCs/>
        </w:rPr>
        <w:t>Fig</w:t>
      </w:r>
      <w:r>
        <w:rPr>
          <w:b/>
          <w:bCs/>
          <w:spacing w:val="11"/>
        </w:rPr>
        <w:t xml:space="preserve"> 6</w:t>
      </w:r>
      <w:r>
        <w:rPr>
          <w:b/>
          <w:bCs/>
        </w:rPr>
        <w:t>.2.2:</w:t>
      </w:r>
      <w:r>
        <w:rPr>
          <w:b/>
          <w:bCs/>
          <w:spacing w:val="9"/>
        </w:rPr>
        <w:t xml:space="preserve"> C</w:t>
      </w:r>
      <w:r>
        <w:t>ODE</w:t>
      </w:r>
      <w:r>
        <w:rPr>
          <w:spacing w:val="6"/>
        </w:rPr>
        <w:t xml:space="preserve"> </w:t>
      </w:r>
      <w:r>
        <w:rPr>
          <w:spacing w:val="-2"/>
        </w:rPr>
        <w:t>SNIPPETS</w:t>
      </w:r>
    </w:p>
    <w:p w14:paraId="14CA076C" w14:textId="77777777" w:rsidR="00277944" w:rsidRDefault="00277944">
      <w:pPr>
        <w:spacing w:line="276" w:lineRule="auto"/>
      </w:pPr>
    </w:p>
    <w:p w14:paraId="258B744E" w14:textId="77777777" w:rsidR="00277944" w:rsidRDefault="00277944">
      <w:pPr>
        <w:spacing w:line="276" w:lineRule="auto"/>
      </w:pPr>
    </w:p>
    <w:p w14:paraId="71F9A568" w14:textId="77777777" w:rsidR="00277944" w:rsidRDefault="00000000">
      <w:pPr>
        <w:spacing w:line="276" w:lineRule="auto"/>
      </w:pPr>
      <w:r>
        <w:rPr>
          <w:noProof/>
        </w:rPr>
        <w:lastRenderedPageBreak/>
        <w:drawing>
          <wp:inline distT="0" distB="0" distL="0" distR="0" wp14:anchorId="753ECC6F" wp14:editId="0535A3B5">
            <wp:extent cx="5972810" cy="3387696"/>
            <wp:effectExtent l="0" t="0" r="0" b="0"/>
            <wp:docPr id="100037" name="Picture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r:embed="rId9"/>
                    <a:stretch>
                      <a:fillRect/>
                    </a:stretch>
                  </pic:blipFill>
                  <pic:spPr>
                    <a:xfrm>
                      <a:off x="0" y="0"/>
                      <a:ext cx="5972810" cy="3387696"/>
                    </a:xfrm>
                    <a:prstGeom prst="rect">
                      <a:avLst/>
                    </a:prstGeom>
                  </pic:spPr>
                </pic:pic>
              </a:graphicData>
            </a:graphic>
          </wp:inline>
        </w:drawing>
      </w:r>
    </w:p>
    <w:p w14:paraId="114B7527" w14:textId="77777777" w:rsidR="00277944" w:rsidRDefault="00277944">
      <w:pPr>
        <w:spacing w:line="276" w:lineRule="auto"/>
      </w:pPr>
    </w:p>
    <w:p w14:paraId="16DA2213" w14:textId="77777777" w:rsidR="00277944" w:rsidRDefault="00000000">
      <w:pPr>
        <w:spacing w:before="220" w:after="220"/>
        <w:jc w:val="center"/>
      </w:pPr>
      <w:r>
        <w:t>fig:6.3.</w:t>
      </w:r>
      <w:proofErr w:type="gramStart"/>
      <w:r>
        <w:t>3 :</w:t>
      </w:r>
      <w:proofErr w:type="gramEnd"/>
      <w:r>
        <w:t xml:space="preserve"> Code snippet</w:t>
      </w:r>
    </w:p>
    <w:p w14:paraId="495A02A0" w14:textId="77777777" w:rsidR="00277944" w:rsidRDefault="00000000">
      <w:pPr>
        <w:rPr>
          <w:shd w:val="clear" w:color="auto" w:fill="FFFFFF"/>
        </w:rPr>
      </w:pPr>
      <w:r>
        <w:rPr>
          <w:shd w:val="clear" w:color="auto" w:fill="FFFFFF"/>
        </w:rPr>
        <w:t>This Arduino sketch continually checks for a face match and unlocks the door if a match is detected, activating a green LED. After a set interval, it locks the door again, triggering a red LED, ensuring security and feedback through LED indicators.</w:t>
      </w:r>
    </w:p>
    <w:p w14:paraId="1D239828" w14:textId="77777777" w:rsidR="00277944" w:rsidRDefault="00277944">
      <w:pPr>
        <w:spacing w:before="220"/>
        <w:ind w:left="840" w:right="339"/>
        <w:jc w:val="center"/>
      </w:pPr>
    </w:p>
    <w:p w14:paraId="7990FCD0" w14:textId="77777777" w:rsidR="00277944" w:rsidRDefault="00000000">
      <w:pPr>
        <w:spacing w:before="73"/>
      </w:pPr>
      <w:r>
        <w:rPr>
          <w:noProof/>
        </w:rPr>
        <w:drawing>
          <wp:inline distT="0" distB="0" distL="0" distR="0" wp14:anchorId="75D60116" wp14:editId="2DF49AE2">
            <wp:extent cx="5686425" cy="3200400"/>
            <wp:effectExtent l="0" t="0" r="0" b="0"/>
            <wp:docPr id="100039" name="Picture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r:embed="rId11"/>
                    <a:stretch>
                      <a:fillRect/>
                    </a:stretch>
                  </pic:blipFill>
                  <pic:spPr>
                    <a:xfrm>
                      <a:off x="0" y="0"/>
                      <a:ext cx="5686425" cy="3200400"/>
                    </a:xfrm>
                    <a:prstGeom prst="rect">
                      <a:avLst/>
                    </a:prstGeom>
                  </pic:spPr>
                </pic:pic>
              </a:graphicData>
            </a:graphic>
          </wp:inline>
        </w:drawing>
      </w:r>
    </w:p>
    <w:p w14:paraId="4A3F9FF0" w14:textId="77777777" w:rsidR="00277944" w:rsidRDefault="00277944">
      <w:pPr>
        <w:spacing w:before="73"/>
      </w:pPr>
    </w:p>
    <w:p w14:paraId="16C887E9" w14:textId="703DE2B9" w:rsidR="00277944" w:rsidRDefault="00000000" w:rsidP="007D4E4E">
      <w:pPr>
        <w:spacing w:before="166"/>
        <w:ind w:left="840" w:right="339"/>
        <w:jc w:val="center"/>
      </w:pPr>
      <w:r>
        <w:rPr>
          <w:b/>
          <w:bCs/>
        </w:rPr>
        <w:t>Fig</w:t>
      </w:r>
      <w:r>
        <w:rPr>
          <w:b/>
          <w:bCs/>
          <w:spacing w:val="11"/>
        </w:rPr>
        <w:t xml:space="preserve"> </w:t>
      </w:r>
      <w:r>
        <w:rPr>
          <w:b/>
          <w:bCs/>
        </w:rPr>
        <w:t>6.2.3:</w:t>
      </w:r>
      <w:r>
        <w:rPr>
          <w:b/>
          <w:bCs/>
          <w:spacing w:val="9"/>
        </w:rPr>
        <w:t xml:space="preserve"> </w:t>
      </w:r>
      <w:r>
        <w:rPr>
          <w:spacing w:val="9"/>
        </w:rPr>
        <w:t>CODE UPLOAD</w:t>
      </w:r>
    </w:p>
    <w:p w14:paraId="2612BFE6" w14:textId="77777777" w:rsidR="00277944" w:rsidRDefault="00000000">
      <w:pPr>
        <w:numPr>
          <w:ilvl w:val="0"/>
          <w:numId w:val="27"/>
        </w:numPr>
        <w:ind w:left="360"/>
        <w:rPr>
          <w:b/>
          <w:bCs/>
          <w:sz w:val="26"/>
          <w:szCs w:val="26"/>
        </w:rPr>
      </w:pPr>
      <w:r>
        <w:rPr>
          <w:b/>
          <w:bCs/>
          <w:spacing w:val="-2"/>
          <w:sz w:val="26"/>
          <w:szCs w:val="26"/>
        </w:rPr>
        <w:lastRenderedPageBreak/>
        <w:t>EXECUTION</w:t>
      </w:r>
    </w:p>
    <w:p w14:paraId="3E15F7FA" w14:textId="77777777" w:rsidR="00277944" w:rsidRDefault="00000000">
      <w:pPr>
        <w:spacing w:line="360" w:lineRule="auto"/>
        <w:jc w:val="both"/>
      </w:pPr>
      <w:r>
        <w:br/>
      </w:r>
      <w:r>
        <w:rPr>
          <w:b/>
          <w:bCs/>
        </w:rPr>
        <w:t>Step – 1: Data Collection</w:t>
      </w:r>
    </w:p>
    <w:p w14:paraId="6BD6FED8" w14:textId="77777777" w:rsidR="00277944" w:rsidRDefault="00000000">
      <w:pPr>
        <w:spacing w:line="360" w:lineRule="auto"/>
        <w:jc w:val="both"/>
      </w:pPr>
      <w:r>
        <w:t>In this step, we initiate data collection using the ESP32-CAM module. The system captures facial images of authorized users. The dataset comprises approximately 2000-2400 images, although this count may vary. Each image is stored in the designated images folder along with a log file. The log file records the timestamp of each captured photo in comma-separated value format for future reference.</w:t>
      </w:r>
    </w:p>
    <w:p w14:paraId="31FB9A2F" w14:textId="77777777" w:rsidR="00277944" w:rsidRDefault="00000000">
      <w:pPr>
        <w:spacing w:line="360" w:lineRule="auto"/>
        <w:jc w:val="both"/>
      </w:pPr>
      <w:r>
        <w:rPr>
          <w:b/>
          <w:bCs/>
        </w:rPr>
        <w:t>Step – 2: Model Training</w:t>
      </w:r>
    </w:p>
    <w:p w14:paraId="1C56BE57" w14:textId="77777777" w:rsidR="00277944" w:rsidRDefault="00000000">
      <w:pPr>
        <w:spacing w:line="360" w:lineRule="auto"/>
        <w:jc w:val="both"/>
      </w:pPr>
      <w:r>
        <w:t>In the subsequent step, we utilize the collected data from Step – 1 for model training. The image folder and log file are selected to train the face recognition model using ESP32. Detailed explanation of the model training process follows.</w:t>
      </w:r>
    </w:p>
    <w:p w14:paraId="46D0CB19" w14:textId="77777777" w:rsidR="00277944" w:rsidRDefault="00000000">
      <w:pPr>
        <w:spacing w:line="360" w:lineRule="auto"/>
        <w:jc w:val="both"/>
      </w:pPr>
      <w:r>
        <w:rPr>
          <w:b/>
          <w:bCs/>
        </w:rPr>
        <w:t>Step – 3: Implementation</w:t>
      </w:r>
    </w:p>
    <w:p w14:paraId="530C6076" w14:textId="77777777" w:rsidR="00277944" w:rsidRDefault="00000000">
      <w:pPr>
        <w:spacing w:line="360" w:lineRule="auto"/>
        <w:jc w:val="both"/>
      </w:pPr>
      <w:r>
        <w:t>Upon successful completion of model training, the trained model file (.h) is obtained. In this step, we integrate the trained model into the main.py file. The main.py file is responsible for executing the face recognition algorithm, predicting the identity of individuals, and controlling the door lock system based on authentication results.</w:t>
      </w:r>
    </w:p>
    <w:p w14:paraId="1CDD7BAA" w14:textId="77777777" w:rsidR="00277944" w:rsidRDefault="00277944">
      <w:pPr>
        <w:spacing w:line="360" w:lineRule="auto"/>
        <w:jc w:val="both"/>
      </w:pPr>
    </w:p>
    <w:p w14:paraId="77DDF8B4" w14:textId="77777777" w:rsidR="00277944" w:rsidRDefault="00277944">
      <w:pPr>
        <w:spacing w:line="360" w:lineRule="auto"/>
        <w:jc w:val="both"/>
      </w:pPr>
    </w:p>
    <w:p w14:paraId="199B0A54" w14:textId="77777777" w:rsidR="00277944" w:rsidRDefault="00000000">
      <w:pPr>
        <w:spacing w:line="360" w:lineRule="auto"/>
        <w:jc w:val="both"/>
      </w:pPr>
      <w:r>
        <w:t xml:space="preserve">                                 </w:t>
      </w:r>
    </w:p>
    <w:p w14:paraId="6BE7F295" w14:textId="77777777" w:rsidR="00277944" w:rsidRDefault="00277944">
      <w:pPr>
        <w:spacing w:line="360" w:lineRule="auto"/>
        <w:jc w:val="both"/>
      </w:pPr>
    </w:p>
    <w:p w14:paraId="3C523591" w14:textId="77777777" w:rsidR="00277944" w:rsidRDefault="00000000">
      <w:pPr>
        <w:spacing w:line="360" w:lineRule="auto"/>
        <w:jc w:val="both"/>
      </w:pPr>
      <w:r>
        <w:rPr>
          <w:b/>
          <w:bCs/>
        </w:rPr>
        <w:t xml:space="preserve">         </w:t>
      </w:r>
    </w:p>
    <w:p w14:paraId="38DDC3D5" w14:textId="77777777" w:rsidR="00277944" w:rsidRDefault="00000000">
      <w:pPr>
        <w:spacing w:before="220" w:line="14" w:lineRule="auto"/>
        <w:rPr>
          <w:sz w:val="20"/>
          <w:szCs w:val="20"/>
        </w:rPr>
      </w:pPr>
      <w:r>
        <w:rPr>
          <w:noProof/>
          <w:sz w:val="20"/>
          <w:szCs w:val="20"/>
        </w:rPr>
        <w:drawing>
          <wp:anchor distT="0" distB="0" distL="114300" distR="114300" simplePos="0" relativeHeight="251671552" behindDoc="1" locked="0" layoutInCell="1" allowOverlap="1" wp14:anchorId="1BE6AD8A" wp14:editId="7B9C4E03">
            <wp:simplePos x="0" y="0"/>
            <wp:positionH relativeFrom="page">
              <wp:posOffset>4020820</wp:posOffset>
            </wp:positionH>
            <wp:positionV relativeFrom="page">
              <wp:posOffset>9605645</wp:posOffset>
            </wp:positionV>
            <wp:extent cx="200025" cy="161925"/>
            <wp:effectExtent l="0" t="0" r="0" b="0"/>
            <wp:wrapNone/>
            <wp:docPr id="100041" name="Picture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r:embed="rId12"/>
                    <a:stretch>
                      <a:fillRect/>
                    </a:stretch>
                  </pic:blipFill>
                  <pic:spPr>
                    <a:xfrm>
                      <a:off x="0" y="0"/>
                      <a:ext cx="200025" cy="161925"/>
                    </a:xfrm>
                    <a:prstGeom prst="rect">
                      <a:avLst/>
                    </a:prstGeom>
                  </pic:spPr>
                </pic:pic>
              </a:graphicData>
            </a:graphic>
          </wp:anchor>
        </w:drawing>
      </w:r>
      <w:r>
        <w:rPr>
          <w:noProof/>
          <w:sz w:val="20"/>
          <w:szCs w:val="20"/>
        </w:rPr>
        <w:drawing>
          <wp:anchor distT="0" distB="0" distL="114300" distR="114300" simplePos="0" relativeHeight="251668480" behindDoc="1" locked="0" layoutInCell="1" allowOverlap="1" wp14:anchorId="3669C2D9" wp14:editId="1264DF1E">
            <wp:simplePos x="0" y="0"/>
            <wp:positionH relativeFrom="page">
              <wp:posOffset>3498850</wp:posOffset>
            </wp:positionH>
            <wp:positionV relativeFrom="page">
              <wp:posOffset>9465310</wp:posOffset>
            </wp:positionV>
            <wp:extent cx="1247775" cy="352425"/>
            <wp:effectExtent l="0" t="0" r="0" b="0"/>
            <wp:wrapNone/>
            <wp:docPr id="100043" name="Picture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r:embed="rId7"/>
                    <a:stretch>
                      <a:fillRect/>
                    </a:stretch>
                  </pic:blipFill>
                  <pic:spPr>
                    <a:xfrm>
                      <a:off x="0" y="0"/>
                      <a:ext cx="1247775" cy="352425"/>
                    </a:xfrm>
                    <a:prstGeom prst="rect">
                      <a:avLst/>
                    </a:prstGeom>
                  </pic:spPr>
                </pic:pic>
              </a:graphicData>
            </a:graphic>
          </wp:anchor>
        </w:drawing>
      </w:r>
    </w:p>
    <w:p w14:paraId="2EAE9926" w14:textId="77777777" w:rsidR="00277944" w:rsidRDefault="00277944">
      <w:pPr>
        <w:spacing w:before="220" w:after="220"/>
        <w:sectPr w:rsidR="00277944" w:rsidSect="000C50E5">
          <w:pgSz w:w="12240" w:h="15840"/>
          <w:pgMar w:top="1280" w:right="1560" w:bottom="940" w:left="1720" w:header="708" w:footer="708" w:gutter="0"/>
          <w:cols w:space="708"/>
        </w:sectPr>
      </w:pPr>
    </w:p>
    <w:p w14:paraId="7B360751" w14:textId="77777777" w:rsidR="00277944" w:rsidRDefault="00000000">
      <w:pPr>
        <w:spacing w:before="220"/>
      </w:pPr>
      <w:r>
        <w:lastRenderedPageBreak/>
        <w:t xml:space="preserve">  </w:t>
      </w:r>
    </w:p>
    <w:p w14:paraId="62C39753" w14:textId="77777777" w:rsidR="00277944" w:rsidRDefault="00000000">
      <w:pPr>
        <w:pStyle w:val="Heading1"/>
        <w:keepNext w:val="0"/>
        <w:keepLines w:val="0"/>
        <w:spacing w:before="220" w:line="362" w:lineRule="auto"/>
        <w:ind w:left="3331" w:right="2831" w:firstLine="1"/>
        <w:jc w:val="center"/>
        <w:rPr>
          <w:sz w:val="30"/>
          <w:szCs w:val="30"/>
        </w:rPr>
      </w:pPr>
      <w:r>
        <w:rPr>
          <w:rFonts w:ascii="Times New Roman" w:eastAsia="Times New Roman" w:hAnsi="Times New Roman" w:cs="Times New Roman"/>
          <w:color w:val="auto"/>
          <w:sz w:val="30"/>
          <w:szCs w:val="30"/>
        </w:rPr>
        <w:t>CHAPTER 7 RESULT</w:t>
      </w:r>
      <w:r>
        <w:rPr>
          <w:rFonts w:ascii="Times New Roman" w:eastAsia="Times New Roman" w:hAnsi="Times New Roman" w:cs="Times New Roman"/>
          <w:color w:val="auto"/>
          <w:spacing w:val="-15"/>
          <w:sz w:val="30"/>
          <w:szCs w:val="30"/>
        </w:rPr>
        <w:t xml:space="preserve"> </w:t>
      </w:r>
      <w:r>
        <w:rPr>
          <w:rFonts w:ascii="Times New Roman" w:eastAsia="Times New Roman" w:hAnsi="Times New Roman" w:cs="Times New Roman"/>
          <w:color w:val="auto"/>
          <w:spacing w:val="-2"/>
          <w:sz w:val="30"/>
          <w:szCs w:val="30"/>
        </w:rPr>
        <w:t>ANALYSIS</w:t>
      </w:r>
    </w:p>
    <w:p w14:paraId="04913062" w14:textId="77777777" w:rsidR="00277944" w:rsidRDefault="00000000">
      <w:pPr>
        <w:pStyle w:val="Heading2"/>
        <w:keepNext w:val="0"/>
        <w:keepLines w:val="0"/>
        <w:spacing w:before="0"/>
        <w:ind w:left="1222" w:hanging="394"/>
        <w:jc w:val="center"/>
        <w:rPr>
          <w:sz w:val="26"/>
          <w:szCs w:val="26"/>
        </w:rPr>
      </w:pPr>
      <w:r>
        <w:rPr>
          <w:sz w:val="26"/>
          <w:szCs w:val="26"/>
        </w:rPr>
        <w:br/>
      </w:r>
      <w:r>
        <w:rPr>
          <w:rFonts w:ascii="Times New Roman" w:eastAsia="Times New Roman" w:hAnsi="Times New Roman" w:cs="Times New Roman"/>
          <w:color w:val="auto"/>
          <w:sz w:val="26"/>
          <w:szCs w:val="26"/>
        </w:rPr>
        <w:t>Result Analysis for Pet Feeder Monitor using ESP32-CAM:</w:t>
      </w:r>
    </w:p>
    <w:p w14:paraId="50F9E249" w14:textId="77777777" w:rsidR="00277944" w:rsidRDefault="00277944"/>
    <w:p w14:paraId="1D6AFDB0" w14:textId="77777777" w:rsidR="00277944" w:rsidRDefault="00277944" w:rsidP="007D4E4E">
      <w:pPr>
        <w:spacing w:line="276" w:lineRule="auto"/>
        <w:jc w:val="both"/>
      </w:pPr>
    </w:p>
    <w:p w14:paraId="2C930362" w14:textId="77777777" w:rsidR="00277944" w:rsidRDefault="00000000" w:rsidP="007D4E4E">
      <w:pPr>
        <w:spacing w:before="3" w:line="276" w:lineRule="auto"/>
        <w:ind w:left="12"/>
        <w:jc w:val="both"/>
      </w:pPr>
      <w:r>
        <w:t>In analyzing the results of a pet feeder monitor using ESP-32, several key metrics and observations are considered to evaluate its performance and effectiveness. These include the accuracy and reliability of feeding schedules, real-time monitoring capabilities, data analytics insights, and user interaction. By examining feeding logs and sensor data, pet owners can assess the consistency of feeding events, detect anomalies or irregularities in pet behavior, and make informed decisions regarding their pet's health and nutrition. Additionally, insights gleaned from data analytics provide valuable information on feeding patterns, activity levels, and environmental conditions, enabling pet owners to optimize feeding routines and address any emerging health concerns promptly. Moreover, user feedback and satisfaction play a crucial role in assessing the overall usability and functionality of the pet feeder monitor, guiding future improvements and iterations to better meet the needs of both pets and their owners.</w:t>
      </w:r>
    </w:p>
    <w:p w14:paraId="1EF59428" w14:textId="77777777" w:rsidR="00277944" w:rsidRDefault="00277944" w:rsidP="007D4E4E">
      <w:pPr>
        <w:spacing w:before="3" w:line="276" w:lineRule="auto"/>
        <w:ind w:left="12"/>
        <w:jc w:val="both"/>
      </w:pPr>
    </w:p>
    <w:p w14:paraId="4E4175EE" w14:textId="77777777" w:rsidR="00277944" w:rsidRDefault="00277944">
      <w:pPr>
        <w:spacing w:before="3"/>
        <w:ind w:left="12"/>
        <w:jc w:val="center"/>
      </w:pPr>
    </w:p>
    <w:p w14:paraId="40561C87" w14:textId="77777777" w:rsidR="00277944" w:rsidRDefault="00277944">
      <w:pPr>
        <w:spacing w:before="3"/>
        <w:ind w:left="12"/>
        <w:jc w:val="center"/>
      </w:pPr>
    </w:p>
    <w:p w14:paraId="4291448E" w14:textId="77777777" w:rsidR="00277944" w:rsidRDefault="00277944">
      <w:pPr>
        <w:spacing w:before="3"/>
        <w:ind w:left="12"/>
        <w:jc w:val="center"/>
      </w:pPr>
    </w:p>
    <w:p w14:paraId="59FFC96F" w14:textId="77777777" w:rsidR="00277944" w:rsidRDefault="00277944">
      <w:pPr>
        <w:spacing w:before="3"/>
        <w:ind w:left="12"/>
        <w:jc w:val="center"/>
      </w:pPr>
    </w:p>
    <w:p w14:paraId="44DF9CF6" w14:textId="77777777" w:rsidR="00277944" w:rsidRDefault="00277944">
      <w:pPr>
        <w:spacing w:before="3"/>
        <w:ind w:left="12"/>
        <w:jc w:val="center"/>
      </w:pPr>
    </w:p>
    <w:p w14:paraId="519569F3" w14:textId="77777777" w:rsidR="00277944" w:rsidRDefault="00277944">
      <w:pPr>
        <w:spacing w:before="3"/>
        <w:ind w:left="12"/>
        <w:jc w:val="center"/>
      </w:pPr>
    </w:p>
    <w:p w14:paraId="6C0E6E49" w14:textId="77777777" w:rsidR="00277944" w:rsidRDefault="00277944">
      <w:pPr>
        <w:spacing w:before="3"/>
        <w:ind w:left="12"/>
        <w:jc w:val="center"/>
      </w:pPr>
    </w:p>
    <w:p w14:paraId="00A9CCA7" w14:textId="77777777" w:rsidR="00277944" w:rsidRDefault="00277944">
      <w:pPr>
        <w:spacing w:before="3"/>
        <w:ind w:left="12"/>
        <w:jc w:val="center"/>
      </w:pPr>
    </w:p>
    <w:p w14:paraId="0D1CC5F6" w14:textId="77777777" w:rsidR="00277944" w:rsidRDefault="00277944">
      <w:pPr>
        <w:spacing w:before="3"/>
        <w:ind w:left="12"/>
        <w:jc w:val="center"/>
      </w:pPr>
    </w:p>
    <w:p w14:paraId="23E3370D" w14:textId="77777777" w:rsidR="00277944" w:rsidRDefault="00277944">
      <w:pPr>
        <w:spacing w:before="3"/>
        <w:ind w:left="12"/>
        <w:jc w:val="center"/>
      </w:pPr>
    </w:p>
    <w:p w14:paraId="5EC3B40B" w14:textId="77777777" w:rsidR="00277944" w:rsidRDefault="00277944">
      <w:pPr>
        <w:spacing w:before="3"/>
        <w:ind w:left="12"/>
        <w:jc w:val="center"/>
      </w:pPr>
    </w:p>
    <w:p w14:paraId="14DEE2AD" w14:textId="77777777" w:rsidR="00277944" w:rsidRDefault="00277944">
      <w:pPr>
        <w:spacing w:before="3"/>
        <w:ind w:left="12"/>
        <w:jc w:val="center"/>
      </w:pPr>
    </w:p>
    <w:p w14:paraId="45AACC62" w14:textId="77777777" w:rsidR="00277944" w:rsidRDefault="00277944">
      <w:pPr>
        <w:spacing w:before="3"/>
        <w:ind w:left="12"/>
        <w:jc w:val="center"/>
      </w:pPr>
    </w:p>
    <w:p w14:paraId="446F94A8" w14:textId="77777777" w:rsidR="00277944" w:rsidRDefault="00277944">
      <w:pPr>
        <w:spacing w:before="3"/>
        <w:ind w:left="12"/>
        <w:jc w:val="center"/>
      </w:pPr>
    </w:p>
    <w:p w14:paraId="07A6CEB2" w14:textId="77777777" w:rsidR="00277944" w:rsidRDefault="00277944">
      <w:pPr>
        <w:spacing w:before="3"/>
        <w:ind w:left="12"/>
        <w:jc w:val="center"/>
      </w:pPr>
    </w:p>
    <w:p w14:paraId="25543817" w14:textId="77777777" w:rsidR="00277944" w:rsidRDefault="00277944">
      <w:pPr>
        <w:spacing w:before="3"/>
        <w:ind w:left="12"/>
        <w:jc w:val="center"/>
      </w:pPr>
    </w:p>
    <w:p w14:paraId="2AF89164" w14:textId="77777777" w:rsidR="00277944" w:rsidRDefault="00277944">
      <w:pPr>
        <w:spacing w:before="3"/>
        <w:ind w:left="12"/>
        <w:jc w:val="center"/>
      </w:pPr>
    </w:p>
    <w:p w14:paraId="1CEE644D" w14:textId="77777777" w:rsidR="00277944" w:rsidRDefault="00277944">
      <w:pPr>
        <w:spacing w:before="3"/>
        <w:ind w:left="12"/>
        <w:jc w:val="center"/>
      </w:pPr>
    </w:p>
    <w:p w14:paraId="008A8F94" w14:textId="77777777" w:rsidR="00277944" w:rsidRDefault="00277944">
      <w:pPr>
        <w:spacing w:before="3"/>
        <w:ind w:left="12"/>
        <w:jc w:val="center"/>
      </w:pPr>
    </w:p>
    <w:p w14:paraId="5EB2DDAE" w14:textId="77777777" w:rsidR="00277944" w:rsidRDefault="00277944">
      <w:pPr>
        <w:spacing w:before="3"/>
        <w:ind w:left="12"/>
        <w:jc w:val="center"/>
      </w:pPr>
    </w:p>
    <w:p w14:paraId="0EEF4FE8" w14:textId="77777777" w:rsidR="00277944" w:rsidRDefault="00277944">
      <w:pPr>
        <w:spacing w:before="3"/>
        <w:ind w:left="12"/>
        <w:jc w:val="center"/>
      </w:pPr>
    </w:p>
    <w:p w14:paraId="0DD9213F" w14:textId="77777777" w:rsidR="00277944" w:rsidRDefault="00277944">
      <w:pPr>
        <w:spacing w:before="3"/>
        <w:ind w:left="12"/>
        <w:jc w:val="center"/>
      </w:pPr>
    </w:p>
    <w:p w14:paraId="5DDD1692" w14:textId="77777777" w:rsidR="00277944" w:rsidRDefault="00277944">
      <w:pPr>
        <w:spacing w:before="3"/>
        <w:ind w:left="12"/>
        <w:jc w:val="center"/>
      </w:pPr>
    </w:p>
    <w:p w14:paraId="05B7D115" w14:textId="77777777" w:rsidR="00277944" w:rsidRDefault="00277944">
      <w:pPr>
        <w:spacing w:before="3"/>
        <w:ind w:left="12"/>
        <w:jc w:val="center"/>
      </w:pPr>
    </w:p>
    <w:p w14:paraId="77DCD7A3" w14:textId="77777777" w:rsidR="00277944" w:rsidRDefault="00277944">
      <w:pPr>
        <w:spacing w:before="3"/>
        <w:ind w:left="12"/>
        <w:jc w:val="center"/>
      </w:pPr>
    </w:p>
    <w:p w14:paraId="6E496D37" w14:textId="77777777" w:rsidR="00277944" w:rsidRDefault="00277944">
      <w:pPr>
        <w:spacing w:before="3"/>
        <w:ind w:left="12"/>
        <w:jc w:val="center"/>
      </w:pPr>
    </w:p>
    <w:p w14:paraId="11EFD17E" w14:textId="77777777" w:rsidR="00277944" w:rsidRDefault="00277944">
      <w:pPr>
        <w:spacing w:before="3"/>
        <w:ind w:left="12"/>
        <w:jc w:val="center"/>
      </w:pPr>
    </w:p>
    <w:p w14:paraId="384481A7" w14:textId="77777777" w:rsidR="00277944" w:rsidRDefault="00277944">
      <w:pPr>
        <w:spacing w:before="3"/>
        <w:ind w:left="12"/>
        <w:jc w:val="center"/>
      </w:pPr>
    </w:p>
    <w:p w14:paraId="372EA3F5" w14:textId="77777777" w:rsidR="00277944" w:rsidRDefault="00277944">
      <w:pPr>
        <w:spacing w:before="3"/>
        <w:ind w:left="12"/>
        <w:jc w:val="center"/>
      </w:pPr>
    </w:p>
    <w:p w14:paraId="1354C200" w14:textId="77777777" w:rsidR="00277944" w:rsidRDefault="00277944">
      <w:pPr>
        <w:spacing w:before="3"/>
        <w:ind w:left="12"/>
        <w:jc w:val="center"/>
      </w:pPr>
    </w:p>
    <w:p w14:paraId="35A3453B" w14:textId="77777777" w:rsidR="00277944" w:rsidRDefault="00277944">
      <w:pPr>
        <w:spacing w:before="3"/>
        <w:ind w:left="12"/>
        <w:jc w:val="center"/>
      </w:pPr>
    </w:p>
    <w:p w14:paraId="53A3A9FF" w14:textId="77777777" w:rsidR="00277944" w:rsidRDefault="00277944">
      <w:pPr>
        <w:spacing w:before="3"/>
        <w:ind w:left="12"/>
        <w:jc w:val="center"/>
      </w:pPr>
    </w:p>
    <w:p w14:paraId="48BD7301" w14:textId="77777777" w:rsidR="00277944" w:rsidRDefault="00277944">
      <w:pPr>
        <w:spacing w:before="3"/>
        <w:ind w:left="12"/>
        <w:jc w:val="center"/>
      </w:pPr>
    </w:p>
    <w:p w14:paraId="26F1BF43" w14:textId="77777777" w:rsidR="00277944" w:rsidRDefault="00277944">
      <w:pPr>
        <w:spacing w:before="3"/>
        <w:ind w:left="12"/>
        <w:jc w:val="center"/>
      </w:pPr>
    </w:p>
    <w:p w14:paraId="23433546" w14:textId="77777777" w:rsidR="00277944" w:rsidRDefault="00000000">
      <w:pPr>
        <w:spacing w:before="75"/>
        <w:ind w:left="840"/>
        <w:jc w:val="center"/>
        <w:rPr>
          <w:b/>
          <w:bCs/>
          <w:spacing w:val="-10"/>
          <w:sz w:val="26"/>
          <w:szCs w:val="26"/>
        </w:rPr>
      </w:pPr>
      <w:r>
        <w:rPr>
          <w:b/>
          <w:bCs/>
          <w:sz w:val="26"/>
          <w:szCs w:val="26"/>
        </w:rPr>
        <w:t>CHAPTER</w:t>
      </w:r>
      <w:r>
        <w:rPr>
          <w:b/>
          <w:bCs/>
          <w:spacing w:val="10"/>
          <w:sz w:val="26"/>
          <w:szCs w:val="26"/>
        </w:rPr>
        <w:t xml:space="preserve"> </w:t>
      </w:r>
      <w:r>
        <w:rPr>
          <w:b/>
          <w:bCs/>
          <w:spacing w:val="-10"/>
          <w:sz w:val="26"/>
          <w:szCs w:val="26"/>
        </w:rPr>
        <w:t>8</w:t>
      </w:r>
    </w:p>
    <w:p w14:paraId="75F5FECD" w14:textId="77777777" w:rsidR="007D4E4E" w:rsidRDefault="007D4E4E">
      <w:pPr>
        <w:spacing w:before="75"/>
        <w:ind w:left="840"/>
        <w:jc w:val="center"/>
        <w:rPr>
          <w:sz w:val="26"/>
          <w:szCs w:val="26"/>
        </w:rPr>
      </w:pPr>
    </w:p>
    <w:p w14:paraId="645F804A" w14:textId="77777777" w:rsidR="00277944" w:rsidRDefault="00000000">
      <w:pPr>
        <w:spacing w:before="155" w:line="480" w:lineRule="auto"/>
        <w:ind w:left="839"/>
        <w:jc w:val="center"/>
        <w:rPr>
          <w:sz w:val="26"/>
          <w:szCs w:val="26"/>
        </w:rPr>
      </w:pPr>
      <w:r>
        <w:rPr>
          <w:b/>
          <w:bCs/>
          <w:sz w:val="26"/>
          <w:szCs w:val="26"/>
        </w:rPr>
        <w:t>CONCLUSION</w:t>
      </w:r>
      <w:r>
        <w:rPr>
          <w:b/>
          <w:bCs/>
          <w:spacing w:val="10"/>
          <w:sz w:val="26"/>
          <w:szCs w:val="26"/>
        </w:rPr>
        <w:t xml:space="preserve"> </w:t>
      </w:r>
      <w:r>
        <w:rPr>
          <w:b/>
          <w:bCs/>
          <w:sz w:val="26"/>
          <w:szCs w:val="26"/>
        </w:rPr>
        <w:t>AND</w:t>
      </w:r>
      <w:r>
        <w:rPr>
          <w:b/>
          <w:bCs/>
          <w:spacing w:val="9"/>
          <w:sz w:val="26"/>
          <w:szCs w:val="26"/>
        </w:rPr>
        <w:t xml:space="preserve"> </w:t>
      </w:r>
      <w:r>
        <w:rPr>
          <w:b/>
          <w:bCs/>
          <w:sz w:val="26"/>
          <w:szCs w:val="26"/>
        </w:rPr>
        <w:t>FUTURE</w:t>
      </w:r>
      <w:r>
        <w:rPr>
          <w:b/>
          <w:bCs/>
          <w:spacing w:val="9"/>
          <w:sz w:val="26"/>
          <w:szCs w:val="26"/>
        </w:rPr>
        <w:t xml:space="preserve"> </w:t>
      </w:r>
      <w:r>
        <w:rPr>
          <w:b/>
          <w:bCs/>
          <w:spacing w:val="-2"/>
          <w:sz w:val="26"/>
          <w:szCs w:val="26"/>
        </w:rPr>
        <w:t>ENHANCEMENTS</w:t>
      </w:r>
    </w:p>
    <w:p w14:paraId="3FBB41BF" w14:textId="77777777" w:rsidR="007D4E4E" w:rsidRDefault="00000000" w:rsidP="007D4E4E">
      <w:pPr>
        <w:spacing w:before="155" w:line="480" w:lineRule="auto"/>
        <w:rPr>
          <w:sz w:val="26"/>
          <w:szCs w:val="26"/>
        </w:rPr>
      </w:pPr>
      <w:r>
        <w:rPr>
          <w:b/>
          <w:bCs/>
          <w:spacing w:val="-2"/>
          <w:sz w:val="26"/>
          <w:szCs w:val="26"/>
        </w:rPr>
        <w:t>CONCLUSION</w:t>
      </w:r>
    </w:p>
    <w:p w14:paraId="54C4AF09" w14:textId="43702153" w:rsidR="00277944" w:rsidRPr="007D4E4E" w:rsidRDefault="00000000" w:rsidP="007D4E4E">
      <w:pPr>
        <w:spacing w:line="276" w:lineRule="auto"/>
        <w:jc w:val="both"/>
        <w:rPr>
          <w:sz w:val="26"/>
          <w:szCs w:val="26"/>
        </w:rPr>
      </w:pPr>
      <w:r>
        <w:rPr>
          <w:rFonts w:eastAsia="Segoe UI"/>
        </w:rPr>
        <w:t>In conclusion, the development of a pet feeder monitor using ESP-32 represents a significant advancement in pet care technology, offering pet owners unprecedented control, visibility, and peace of mind over their pet's feeding activities. Through the integration of sensors, actuators, and connectivity options, coupled with intelligent algorithms and user-friendly interfaces, the pet feeder monitor system revolutionizes the way pet owners interact with and care for their animal companions.</w:t>
      </w:r>
    </w:p>
    <w:p w14:paraId="187BDC11" w14:textId="77777777" w:rsidR="00277944" w:rsidRDefault="00000000" w:rsidP="007D4E4E">
      <w:pPr>
        <w:spacing w:line="276" w:lineRule="auto"/>
        <w:jc w:val="both"/>
      </w:pPr>
      <w:r>
        <w:rPr>
          <w:rFonts w:eastAsia="Segoe UI"/>
        </w:rPr>
        <w:t>The implementation of remote feeding control allows pet owners to maintain consistent feeding schedules, adjust portion sizes, and monitor feeding activities in real-time, irrespective of their physical location. This feature not only ensures the well-being of pets but also provides convenience and flexibility to pet owners with busy lifestyles or travel commitments.</w:t>
      </w:r>
    </w:p>
    <w:p w14:paraId="62B62BF3" w14:textId="77777777" w:rsidR="00277944" w:rsidRDefault="00000000" w:rsidP="007D4E4E">
      <w:pPr>
        <w:spacing w:line="276" w:lineRule="auto"/>
        <w:jc w:val="both"/>
      </w:pPr>
      <w:r>
        <w:rPr>
          <w:rFonts w:eastAsia="Segoe UI"/>
        </w:rPr>
        <w:t>Furthermore, the pet feeder monitor system facilitates data analytics and insights generation, enabling pet owners to gain a deeper understanding of their pet's dietary habits, feeding patterns, and overall health trends. By leveraging collected sensor data and advanced algorithms, pet owners can make informed decisions regarding their pet's diet, nutrition, and veterinary care, ultimately enhancing their pet's quality of life.</w:t>
      </w:r>
    </w:p>
    <w:p w14:paraId="01C0F6D4" w14:textId="77777777" w:rsidR="00277944" w:rsidRDefault="00000000" w:rsidP="007D4E4E">
      <w:pPr>
        <w:spacing w:line="276" w:lineRule="auto"/>
        <w:jc w:val="both"/>
      </w:pPr>
      <w:r>
        <w:rPr>
          <w:rFonts w:eastAsia="Segoe UI"/>
        </w:rPr>
        <w:t>The integration of the pet feeder monitor system with existing smart home ecosystems further enhances its functionality and interoperability, allowing seamless synchronization with other connected devices and enabling automation of feeding routines. This integration not only enhances user experience but also expands the utility of the system within the broader context of smart living environments.</w:t>
      </w:r>
    </w:p>
    <w:p w14:paraId="62C9C58E" w14:textId="77777777" w:rsidR="00277944" w:rsidRDefault="00000000" w:rsidP="007D4E4E">
      <w:pPr>
        <w:spacing w:line="276" w:lineRule="auto"/>
        <w:jc w:val="both"/>
      </w:pPr>
      <w:r>
        <w:rPr>
          <w:rFonts w:eastAsia="Segoe UI"/>
        </w:rPr>
        <w:t>Overall, the pet feeder monitor using ESP-32 represents a holistic approach to pet care, combining technological innovation with user-centric design principles to empower pet owners in fulfilling their responsibilities effectively and strengthening their bond with their beloved pets. As technology continues to evolve, the pet feeder monitor system is poised to play an increasingly vital role in shaping the future of pet care practices, promoting responsible pet ownership, and ensuring the well-being of pets worldwide.</w:t>
      </w:r>
    </w:p>
    <w:p w14:paraId="71ACCEAC" w14:textId="77777777" w:rsidR="00277944" w:rsidRDefault="00000000">
      <w:pPr>
        <w:spacing w:before="220" w:line="367" w:lineRule="auto"/>
        <w:ind w:left="1166" w:right="329"/>
        <w:jc w:val="both"/>
      </w:pPr>
      <w:r>
        <w:t>.</w:t>
      </w:r>
    </w:p>
    <w:p w14:paraId="0D819785" w14:textId="77777777" w:rsidR="00277944" w:rsidRDefault="00000000">
      <w:pPr>
        <w:jc w:val="center"/>
        <w:rPr>
          <w:sz w:val="28"/>
          <w:szCs w:val="28"/>
        </w:rPr>
      </w:pPr>
      <w:r>
        <w:rPr>
          <w:b/>
          <w:bCs/>
          <w:sz w:val="28"/>
          <w:szCs w:val="28"/>
        </w:rPr>
        <w:t>FUTURE</w:t>
      </w:r>
      <w:r>
        <w:rPr>
          <w:b/>
          <w:bCs/>
          <w:spacing w:val="10"/>
          <w:sz w:val="28"/>
          <w:szCs w:val="28"/>
        </w:rPr>
        <w:t xml:space="preserve"> </w:t>
      </w:r>
      <w:r>
        <w:rPr>
          <w:b/>
          <w:bCs/>
          <w:sz w:val="28"/>
          <w:szCs w:val="28"/>
        </w:rPr>
        <w:t>ENHANCEMENTS</w:t>
      </w:r>
    </w:p>
    <w:p w14:paraId="3F9E86AF" w14:textId="77777777" w:rsidR="00277944" w:rsidRDefault="00277944">
      <w:pPr>
        <w:jc w:val="both"/>
      </w:pPr>
    </w:p>
    <w:p w14:paraId="3FA1B859" w14:textId="77777777" w:rsidR="00277944" w:rsidRPr="007D4E4E" w:rsidRDefault="00000000">
      <w:pPr>
        <w:widowControl/>
        <w:pBdr>
          <w:top w:val="single" w:sz="2" w:space="0" w:color="E3E3E3"/>
          <w:left w:val="single" w:sz="2" w:space="5" w:color="E3E3E3"/>
          <w:bottom w:val="single" w:sz="2" w:space="0" w:color="E3E3E3"/>
          <w:right w:val="single" w:sz="2" w:space="0" w:color="E3E3E3"/>
        </w:pBdr>
        <w:shd w:val="clear" w:color="auto" w:fill="FFFFFF"/>
        <w:ind w:left="115" w:right="15"/>
        <w:rPr>
          <w:sz w:val="24"/>
          <w:szCs w:val="24"/>
        </w:rPr>
      </w:pPr>
      <w:r w:rsidRPr="007D4E4E">
        <w:rPr>
          <w:rFonts w:eastAsia="Segoe UI"/>
          <w:b/>
          <w:bCs/>
          <w:color w:val="0D0D0D"/>
          <w:sz w:val="24"/>
          <w:szCs w:val="24"/>
          <w:bdr w:val="single" w:sz="2" w:space="0" w:color="E3E3E3"/>
        </w:rPr>
        <w:t>Machine Learning-Based Feeding Optimization:</w:t>
      </w:r>
    </w:p>
    <w:p w14:paraId="3A2A00D4" w14:textId="77777777" w:rsidR="00277944" w:rsidRPr="007D4E4E" w:rsidRDefault="00000000">
      <w:pPr>
        <w:widowControl/>
        <w:numPr>
          <w:ilvl w:val="0"/>
          <w:numId w:val="28"/>
        </w:numPr>
        <w:pBdr>
          <w:left w:val="none" w:sz="0" w:space="8" w:color="auto"/>
        </w:pBdr>
        <w:shd w:val="clear" w:color="auto" w:fill="FFFFFF"/>
        <w:spacing w:before="220"/>
        <w:rPr>
          <w:color w:val="0D0D0D"/>
          <w:sz w:val="20"/>
          <w:szCs w:val="20"/>
        </w:rPr>
      </w:pPr>
      <w:r w:rsidRPr="007D4E4E">
        <w:rPr>
          <w:rFonts w:eastAsia="Segoe UI"/>
          <w:color w:val="0D0D0D"/>
          <w:sz w:val="24"/>
          <w:szCs w:val="24"/>
        </w:rPr>
        <w:t>Implement machine learning algorithms to analyze pet feeding data and optimize feeding schedules based on pet behavior, dietary preferences, and health conditions.</w:t>
      </w:r>
    </w:p>
    <w:p w14:paraId="786E9E54" w14:textId="77777777" w:rsidR="00277944" w:rsidRPr="007D4E4E" w:rsidRDefault="00000000">
      <w:pPr>
        <w:widowControl/>
        <w:numPr>
          <w:ilvl w:val="0"/>
          <w:numId w:val="28"/>
        </w:numPr>
        <w:pBdr>
          <w:left w:val="none" w:sz="0" w:space="8" w:color="auto"/>
        </w:pBdr>
        <w:shd w:val="clear" w:color="auto" w:fill="FFFFFF"/>
        <w:rPr>
          <w:color w:val="0D0D0D"/>
          <w:sz w:val="20"/>
          <w:szCs w:val="20"/>
        </w:rPr>
      </w:pPr>
      <w:r w:rsidRPr="007D4E4E">
        <w:rPr>
          <w:rFonts w:eastAsia="Segoe UI"/>
          <w:color w:val="0D0D0D"/>
          <w:sz w:val="24"/>
          <w:szCs w:val="24"/>
        </w:rPr>
        <w:t>Utilize reinforcement learning techniques to adapt feeding schedules over time, taking into account feedback from pet owners and environmental factors.</w:t>
      </w:r>
    </w:p>
    <w:p w14:paraId="46BCEA23" w14:textId="77777777" w:rsidR="00277944" w:rsidRPr="007D4E4E" w:rsidRDefault="00000000">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rPr>
          <w:sz w:val="24"/>
          <w:szCs w:val="24"/>
        </w:rPr>
      </w:pPr>
      <w:r w:rsidRPr="007D4E4E">
        <w:rPr>
          <w:rFonts w:eastAsia="Segoe UI"/>
          <w:b/>
          <w:bCs/>
          <w:color w:val="0D0D0D"/>
          <w:sz w:val="24"/>
          <w:szCs w:val="24"/>
          <w:bdr w:val="single" w:sz="2" w:space="0" w:color="E3E3E3"/>
        </w:rPr>
        <w:lastRenderedPageBreak/>
        <w:t>Biometric Sensors for Health Monitoring:</w:t>
      </w:r>
    </w:p>
    <w:p w14:paraId="586F10AA" w14:textId="77777777" w:rsidR="00277944" w:rsidRPr="007D4E4E" w:rsidRDefault="00000000">
      <w:pPr>
        <w:widowControl/>
        <w:numPr>
          <w:ilvl w:val="0"/>
          <w:numId w:val="29"/>
        </w:numPr>
        <w:pBdr>
          <w:left w:val="none" w:sz="0" w:space="8" w:color="auto"/>
        </w:pBdr>
        <w:shd w:val="clear" w:color="auto" w:fill="FFFFFF"/>
        <w:spacing w:before="220"/>
        <w:rPr>
          <w:color w:val="0D0D0D"/>
          <w:sz w:val="20"/>
          <w:szCs w:val="20"/>
        </w:rPr>
      </w:pPr>
      <w:r w:rsidRPr="007D4E4E">
        <w:rPr>
          <w:rFonts w:eastAsia="Segoe UI"/>
          <w:color w:val="0D0D0D"/>
          <w:sz w:val="24"/>
          <w:szCs w:val="24"/>
        </w:rPr>
        <w:t>Integrate biometric sensors (e.g., heart rate monitors, activity trackers) into the pet feeder monitor to monitor pet health metrics in real-time.</w:t>
      </w:r>
    </w:p>
    <w:p w14:paraId="37DF1C54" w14:textId="77777777" w:rsidR="00277944" w:rsidRPr="007D4E4E" w:rsidRDefault="00000000">
      <w:pPr>
        <w:widowControl/>
        <w:numPr>
          <w:ilvl w:val="0"/>
          <w:numId w:val="29"/>
        </w:numPr>
        <w:pBdr>
          <w:left w:val="none" w:sz="0" w:space="8" w:color="auto"/>
        </w:pBdr>
        <w:shd w:val="clear" w:color="auto" w:fill="FFFFFF"/>
        <w:rPr>
          <w:color w:val="0D0D0D"/>
          <w:sz w:val="20"/>
          <w:szCs w:val="20"/>
        </w:rPr>
      </w:pPr>
      <w:r w:rsidRPr="007D4E4E">
        <w:rPr>
          <w:rFonts w:eastAsia="Segoe UI"/>
          <w:color w:val="0D0D0D"/>
          <w:sz w:val="24"/>
          <w:szCs w:val="24"/>
        </w:rPr>
        <w:t>Analyze biometric data to detect signs of stress, illness, or abnormal behavior, and provide alerts or recommendations for veterinary care.</w:t>
      </w:r>
    </w:p>
    <w:p w14:paraId="054EA2CD" w14:textId="77777777" w:rsidR="00277944" w:rsidRPr="007D4E4E" w:rsidRDefault="00000000">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rPr>
          <w:sz w:val="24"/>
          <w:szCs w:val="24"/>
        </w:rPr>
      </w:pPr>
      <w:r w:rsidRPr="007D4E4E">
        <w:rPr>
          <w:rFonts w:eastAsia="Segoe UI"/>
          <w:b/>
          <w:bCs/>
          <w:color w:val="0D0D0D"/>
          <w:sz w:val="24"/>
          <w:szCs w:val="24"/>
          <w:bdr w:val="single" w:sz="2" w:space="0" w:color="E3E3E3"/>
        </w:rPr>
        <w:t>Voice Recognition and Natural Language Processing:</w:t>
      </w:r>
    </w:p>
    <w:p w14:paraId="34C8559C" w14:textId="77777777" w:rsidR="00277944" w:rsidRPr="007D4E4E" w:rsidRDefault="00000000">
      <w:pPr>
        <w:widowControl/>
        <w:numPr>
          <w:ilvl w:val="0"/>
          <w:numId w:val="30"/>
        </w:numPr>
        <w:pBdr>
          <w:left w:val="none" w:sz="0" w:space="8" w:color="auto"/>
        </w:pBdr>
        <w:shd w:val="clear" w:color="auto" w:fill="FFFFFF"/>
        <w:spacing w:before="220"/>
        <w:rPr>
          <w:color w:val="0D0D0D"/>
          <w:sz w:val="20"/>
          <w:szCs w:val="20"/>
        </w:rPr>
      </w:pPr>
      <w:r w:rsidRPr="007D4E4E">
        <w:rPr>
          <w:rFonts w:eastAsia="Segoe UI"/>
          <w:color w:val="0D0D0D"/>
          <w:sz w:val="24"/>
          <w:szCs w:val="24"/>
        </w:rPr>
        <w:t>Enable voice-controlled operation of the pet feeder monitor using built-in microphones and voice recognition technology.</w:t>
      </w:r>
    </w:p>
    <w:p w14:paraId="048911ED" w14:textId="77777777" w:rsidR="00277944" w:rsidRPr="007D4E4E" w:rsidRDefault="00000000">
      <w:pPr>
        <w:widowControl/>
        <w:numPr>
          <w:ilvl w:val="0"/>
          <w:numId w:val="30"/>
        </w:numPr>
        <w:pBdr>
          <w:left w:val="none" w:sz="0" w:space="8" w:color="auto"/>
        </w:pBdr>
        <w:shd w:val="clear" w:color="auto" w:fill="FFFFFF"/>
        <w:rPr>
          <w:color w:val="0D0D0D"/>
          <w:sz w:val="20"/>
          <w:szCs w:val="20"/>
        </w:rPr>
      </w:pPr>
      <w:r w:rsidRPr="007D4E4E">
        <w:rPr>
          <w:rFonts w:eastAsia="Segoe UI"/>
          <w:color w:val="0D0D0D"/>
          <w:sz w:val="24"/>
          <w:szCs w:val="24"/>
        </w:rPr>
        <w:t>Implement natural language processing algorithms to understand voice commands from pet owners and execute feeding control actions accordingly.</w:t>
      </w:r>
    </w:p>
    <w:p w14:paraId="198152D1" w14:textId="77777777" w:rsidR="00277944" w:rsidRPr="007D4E4E" w:rsidRDefault="00000000">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rPr>
          <w:sz w:val="24"/>
          <w:szCs w:val="24"/>
        </w:rPr>
      </w:pPr>
      <w:r w:rsidRPr="007D4E4E">
        <w:rPr>
          <w:rFonts w:eastAsia="Segoe UI"/>
          <w:b/>
          <w:bCs/>
          <w:color w:val="0D0D0D"/>
          <w:sz w:val="24"/>
          <w:szCs w:val="24"/>
          <w:bdr w:val="single" w:sz="2" w:space="0" w:color="E3E3E3"/>
        </w:rPr>
        <w:t>Camera and Image Recognition:</w:t>
      </w:r>
    </w:p>
    <w:p w14:paraId="1152EBBA" w14:textId="77777777" w:rsidR="00277944" w:rsidRPr="007D4E4E" w:rsidRDefault="00000000">
      <w:pPr>
        <w:widowControl/>
        <w:numPr>
          <w:ilvl w:val="0"/>
          <w:numId w:val="31"/>
        </w:numPr>
        <w:pBdr>
          <w:left w:val="none" w:sz="0" w:space="8" w:color="auto"/>
        </w:pBdr>
        <w:shd w:val="clear" w:color="auto" w:fill="FFFFFF"/>
        <w:spacing w:before="220"/>
        <w:rPr>
          <w:color w:val="0D0D0D"/>
          <w:sz w:val="20"/>
          <w:szCs w:val="20"/>
        </w:rPr>
      </w:pPr>
      <w:r w:rsidRPr="007D4E4E">
        <w:rPr>
          <w:rFonts w:eastAsia="Segoe UI"/>
          <w:color w:val="0D0D0D"/>
          <w:sz w:val="24"/>
          <w:szCs w:val="24"/>
        </w:rPr>
        <w:t>Integrate a camera module into the pet feeder monitor to capture images or videos of pets during feeding sessions.</w:t>
      </w:r>
    </w:p>
    <w:p w14:paraId="352A0335" w14:textId="77777777" w:rsidR="00277944" w:rsidRPr="007D4E4E" w:rsidRDefault="00000000">
      <w:pPr>
        <w:widowControl/>
        <w:numPr>
          <w:ilvl w:val="0"/>
          <w:numId w:val="31"/>
        </w:numPr>
        <w:pBdr>
          <w:left w:val="none" w:sz="0" w:space="8" w:color="auto"/>
        </w:pBdr>
        <w:shd w:val="clear" w:color="auto" w:fill="FFFFFF"/>
        <w:rPr>
          <w:color w:val="0D0D0D"/>
          <w:sz w:val="20"/>
          <w:szCs w:val="20"/>
        </w:rPr>
      </w:pPr>
      <w:r w:rsidRPr="007D4E4E">
        <w:rPr>
          <w:rFonts w:eastAsia="Segoe UI"/>
          <w:color w:val="0D0D0D"/>
          <w:sz w:val="24"/>
          <w:szCs w:val="24"/>
        </w:rPr>
        <w:t>Use image recognition algorithms to identify pets, monitor feeding behavior, and detect potential health issues such as obesity or malnutrition.</w:t>
      </w:r>
    </w:p>
    <w:p w14:paraId="27C9CA6B" w14:textId="77777777" w:rsidR="00277944" w:rsidRPr="007D4E4E" w:rsidRDefault="00000000">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rPr>
          <w:sz w:val="24"/>
          <w:szCs w:val="24"/>
        </w:rPr>
      </w:pPr>
      <w:r w:rsidRPr="007D4E4E">
        <w:rPr>
          <w:rFonts w:eastAsia="Segoe UI"/>
          <w:b/>
          <w:bCs/>
          <w:color w:val="0D0D0D"/>
          <w:sz w:val="24"/>
          <w:szCs w:val="24"/>
          <w:bdr w:val="single" w:sz="2" w:space="0" w:color="E3E3E3"/>
        </w:rPr>
        <w:t>Remote Treat Dispensing and Interactive Play:</w:t>
      </w:r>
    </w:p>
    <w:p w14:paraId="03672D43" w14:textId="77777777" w:rsidR="00277944" w:rsidRPr="007D4E4E" w:rsidRDefault="00000000">
      <w:pPr>
        <w:widowControl/>
        <w:numPr>
          <w:ilvl w:val="0"/>
          <w:numId w:val="32"/>
        </w:numPr>
        <w:pBdr>
          <w:left w:val="none" w:sz="0" w:space="8" w:color="auto"/>
        </w:pBdr>
        <w:shd w:val="clear" w:color="auto" w:fill="FFFFFF"/>
        <w:spacing w:before="220"/>
        <w:rPr>
          <w:color w:val="0D0D0D"/>
          <w:sz w:val="20"/>
          <w:szCs w:val="20"/>
        </w:rPr>
      </w:pPr>
      <w:r w:rsidRPr="007D4E4E">
        <w:rPr>
          <w:rFonts w:eastAsia="Segoe UI"/>
          <w:color w:val="0D0D0D"/>
          <w:sz w:val="24"/>
          <w:szCs w:val="24"/>
        </w:rPr>
        <w:t>Extend the functionality of the pet feeder monitor to dispense treats or engage in interactive play sessions with pets remotely.</w:t>
      </w:r>
    </w:p>
    <w:p w14:paraId="28401445" w14:textId="77777777" w:rsidR="00277944" w:rsidRPr="007D4E4E" w:rsidRDefault="00000000">
      <w:pPr>
        <w:widowControl/>
        <w:numPr>
          <w:ilvl w:val="0"/>
          <w:numId w:val="32"/>
        </w:numPr>
        <w:pBdr>
          <w:left w:val="none" w:sz="0" w:space="8" w:color="auto"/>
        </w:pBdr>
        <w:shd w:val="clear" w:color="auto" w:fill="FFFFFF"/>
        <w:rPr>
          <w:color w:val="0D0D0D"/>
          <w:sz w:val="20"/>
          <w:szCs w:val="20"/>
        </w:rPr>
      </w:pPr>
      <w:r w:rsidRPr="007D4E4E">
        <w:rPr>
          <w:rFonts w:eastAsia="Segoe UI"/>
          <w:color w:val="0D0D0D"/>
          <w:sz w:val="24"/>
          <w:szCs w:val="24"/>
        </w:rPr>
        <w:t>Incorporate servo motors or interactive toys controlled by the ESP-32 to stimulate pets' mental and physical activity levels while providing rewards.</w:t>
      </w:r>
    </w:p>
    <w:p w14:paraId="3D5665FF" w14:textId="77777777" w:rsidR="00277944" w:rsidRPr="007D4E4E" w:rsidRDefault="00000000">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rPr>
          <w:sz w:val="24"/>
          <w:szCs w:val="24"/>
        </w:rPr>
      </w:pPr>
      <w:r w:rsidRPr="007D4E4E">
        <w:rPr>
          <w:rFonts w:eastAsia="Segoe UI"/>
          <w:b/>
          <w:bCs/>
          <w:color w:val="0D0D0D"/>
          <w:sz w:val="24"/>
          <w:szCs w:val="24"/>
          <w:bdr w:val="single" w:sz="2" w:space="0" w:color="E3E3E3"/>
        </w:rPr>
        <w:t>Smart Food Replenishment and Inventory Management:</w:t>
      </w:r>
    </w:p>
    <w:p w14:paraId="3693B3B1" w14:textId="77777777" w:rsidR="00277944" w:rsidRPr="007D4E4E" w:rsidRDefault="00000000">
      <w:pPr>
        <w:widowControl/>
        <w:numPr>
          <w:ilvl w:val="0"/>
          <w:numId w:val="33"/>
        </w:numPr>
        <w:pBdr>
          <w:left w:val="none" w:sz="0" w:space="8" w:color="auto"/>
        </w:pBdr>
        <w:shd w:val="clear" w:color="auto" w:fill="FFFFFF"/>
        <w:spacing w:before="220"/>
        <w:rPr>
          <w:color w:val="0D0D0D"/>
          <w:sz w:val="20"/>
          <w:szCs w:val="20"/>
        </w:rPr>
      </w:pPr>
      <w:r w:rsidRPr="007D4E4E">
        <w:rPr>
          <w:rFonts w:eastAsia="Segoe UI"/>
          <w:color w:val="0D0D0D"/>
          <w:sz w:val="24"/>
          <w:szCs w:val="24"/>
        </w:rPr>
        <w:t>Implement sensors to monitor food levels in storage containers and automate the replenishment process through online ordering or subscription services.</w:t>
      </w:r>
    </w:p>
    <w:p w14:paraId="5B614EC9" w14:textId="77777777" w:rsidR="00277944" w:rsidRPr="007D4E4E" w:rsidRDefault="00000000">
      <w:pPr>
        <w:widowControl/>
        <w:numPr>
          <w:ilvl w:val="0"/>
          <w:numId w:val="33"/>
        </w:numPr>
        <w:pBdr>
          <w:left w:val="none" w:sz="0" w:space="8" w:color="auto"/>
        </w:pBdr>
        <w:shd w:val="clear" w:color="auto" w:fill="FFFFFF"/>
        <w:rPr>
          <w:color w:val="0D0D0D"/>
          <w:sz w:val="20"/>
          <w:szCs w:val="20"/>
        </w:rPr>
      </w:pPr>
      <w:r w:rsidRPr="007D4E4E">
        <w:rPr>
          <w:rFonts w:eastAsia="Segoe UI"/>
          <w:color w:val="0D0D0D"/>
          <w:sz w:val="24"/>
          <w:szCs w:val="24"/>
        </w:rPr>
        <w:t>Integrate barcode scanning or RFID technology to track food inventory and expiration dates, providing alerts for timely replacement or restocking.</w:t>
      </w:r>
    </w:p>
    <w:p w14:paraId="3F186BC8" w14:textId="77777777" w:rsidR="00277944" w:rsidRPr="007D4E4E" w:rsidRDefault="00000000">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rPr>
          <w:sz w:val="24"/>
          <w:szCs w:val="24"/>
        </w:rPr>
      </w:pPr>
      <w:r w:rsidRPr="007D4E4E">
        <w:rPr>
          <w:rFonts w:eastAsia="Segoe UI"/>
          <w:b/>
          <w:bCs/>
          <w:color w:val="0D0D0D"/>
          <w:sz w:val="24"/>
          <w:szCs w:val="24"/>
          <w:bdr w:val="single" w:sz="2" w:space="0" w:color="E3E3E3"/>
        </w:rPr>
        <w:t>Multi-Pet Support and Individualized Profiles:</w:t>
      </w:r>
    </w:p>
    <w:p w14:paraId="26EBADAD" w14:textId="77777777" w:rsidR="00277944" w:rsidRPr="007D4E4E" w:rsidRDefault="00000000">
      <w:pPr>
        <w:widowControl/>
        <w:numPr>
          <w:ilvl w:val="0"/>
          <w:numId w:val="34"/>
        </w:numPr>
        <w:pBdr>
          <w:left w:val="none" w:sz="0" w:space="8" w:color="auto"/>
        </w:pBdr>
        <w:shd w:val="clear" w:color="auto" w:fill="FFFFFF"/>
        <w:spacing w:before="220"/>
        <w:rPr>
          <w:color w:val="0D0D0D"/>
          <w:sz w:val="20"/>
          <w:szCs w:val="20"/>
        </w:rPr>
      </w:pPr>
      <w:r w:rsidRPr="007D4E4E">
        <w:rPr>
          <w:rFonts w:eastAsia="Segoe UI"/>
          <w:color w:val="0D0D0D"/>
          <w:sz w:val="24"/>
          <w:szCs w:val="24"/>
        </w:rPr>
        <w:t>Develop features to support multiple pets within a household, allowing pet owners to create individualized profiles for each pet.</w:t>
      </w:r>
    </w:p>
    <w:p w14:paraId="3A728D68" w14:textId="77777777" w:rsidR="00277944" w:rsidRPr="007D4E4E" w:rsidRDefault="00000000">
      <w:pPr>
        <w:widowControl/>
        <w:numPr>
          <w:ilvl w:val="0"/>
          <w:numId w:val="34"/>
        </w:numPr>
        <w:pBdr>
          <w:left w:val="none" w:sz="0" w:space="8" w:color="auto"/>
        </w:pBdr>
        <w:shd w:val="clear" w:color="auto" w:fill="FFFFFF"/>
        <w:rPr>
          <w:color w:val="0D0D0D"/>
          <w:sz w:val="20"/>
          <w:szCs w:val="20"/>
        </w:rPr>
      </w:pPr>
      <w:r w:rsidRPr="007D4E4E">
        <w:rPr>
          <w:rFonts w:eastAsia="Segoe UI"/>
          <w:color w:val="0D0D0D"/>
          <w:sz w:val="24"/>
          <w:szCs w:val="24"/>
        </w:rPr>
        <w:t>Customize feeding schedules, portion sizes, and dietary preferences for each pet, ensuring personalized care and nutrition management.</w:t>
      </w:r>
    </w:p>
    <w:p w14:paraId="57A7942A" w14:textId="77777777" w:rsidR="00277944" w:rsidRPr="007D4E4E" w:rsidRDefault="00000000">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rPr>
          <w:sz w:val="24"/>
          <w:szCs w:val="24"/>
        </w:rPr>
      </w:pPr>
      <w:r w:rsidRPr="007D4E4E">
        <w:rPr>
          <w:rFonts w:eastAsia="Segoe UI"/>
          <w:b/>
          <w:bCs/>
          <w:color w:val="0D0D0D"/>
          <w:sz w:val="24"/>
          <w:szCs w:val="24"/>
          <w:bdr w:val="single" w:sz="2" w:space="0" w:color="E3E3E3"/>
        </w:rPr>
        <w:t>Environmental Monitoring and Air Quality Control:</w:t>
      </w:r>
    </w:p>
    <w:p w14:paraId="52EBF0BD" w14:textId="77777777" w:rsidR="00277944" w:rsidRPr="007D4E4E" w:rsidRDefault="00000000">
      <w:pPr>
        <w:widowControl/>
        <w:numPr>
          <w:ilvl w:val="0"/>
          <w:numId w:val="35"/>
        </w:numPr>
        <w:pBdr>
          <w:left w:val="none" w:sz="0" w:space="8" w:color="auto"/>
        </w:pBdr>
        <w:shd w:val="clear" w:color="auto" w:fill="FFFFFF"/>
        <w:spacing w:before="220"/>
        <w:rPr>
          <w:color w:val="0D0D0D"/>
          <w:sz w:val="20"/>
          <w:szCs w:val="20"/>
        </w:rPr>
      </w:pPr>
      <w:r w:rsidRPr="007D4E4E">
        <w:rPr>
          <w:rFonts w:eastAsia="Segoe UI"/>
          <w:color w:val="0D0D0D"/>
          <w:sz w:val="24"/>
          <w:szCs w:val="24"/>
        </w:rPr>
        <w:t>Incorporate additional environmental sensors to monitor air quality, temperature, and humidity levels in the vicinity of the pet feeder.</w:t>
      </w:r>
    </w:p>
    <w:p w14:paraId="407F6890" w14:textId="77777777" w:rsidR="00277944" w:rsidRPr="007D4E4E" w:rsidRDefault="00000000">
      <w:pPr>
        <w:widowControl/>
        <w:numPr>
          <w:ilvl w:val="0"/>
          <w:numId w:val="35"/>
        </w:numPr>
        <w:pBdr>
          <w:left w:val="none" w:sz="0" w:space="8" w:color="auto"/>
        </w:pBdr>
        <w:shd w:val="clear" w:color="auto" w:fill="FFFFFF"/>
        <w:rPr>
          <w:color w:val="0D0D0D"/>
          <w:sz w:val="20"/>
          <w:szCs w:val="20"/>
        </w:rPr>
      </w:pPr>
      <w:r w:rsidRPr="007D4E4E">
        <w:rPr>
          <w:rFonts w:eastAsia="Segoe UI"/>
          <w:color w:val="0D0D0D"/>
          <w:sz w:val="24"/>
          <w:szCs w:val="24"/>
        </w:rPr>
        <w:t>Provide insights into indoor environmental conditions and recommend adjustments to improve pet comfort and well-being.</w:t>
      </w:r>
    </w:p>
    <w:p w14:paraId="72DB3759" w14:textId="77777777" w:rsidR="00277944" w:rsidRPr="007D4E4E" w:rsidRDefault="00000000">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rPr>
          <w:sz w:val="24"/>
          <w:szCs w:val="24"/>
        </w:rPr>
      </w:pPr>
      <w:r w:rsidRPr="007D4E4E">
        <w:rPr>
          <w:rFonts w:eastAsia="Segoe UI"/>
          <w:b/>
          <w:bCs/>
          <w:color w:val="0D0D0D"/>
          <w:sz w:val="24"/>
          <w:szCs w:val="24"/>
          <w:bdr w:val="single" w:sz="2" w:space="0" w:color="E3E3E3"/>
        </w:rPr>
        <w:t>Integration with Pet Health Platforms and Wearables:</w:t>
      </w:r>
    </w:p>
    <w:p w14:paraId="5EE745C5" w14:textId="77777777" w:rsidR="00277944" w:rsidRPr="007D4E4E" w:rsidRDefault="00000000">
      <w:pPr>
        <w:widowControl/>
        <w:numPr>
          <w:ilvl w:val="0"/>
          <w:numId w:val="36"/>
        </w:numPr>
        <w:pBdr>
          <w:left w:val="none" w:sz="0" w:space="8" w:color="auto"/>
        </w:pBdr>
        <w:shd w:val="clear" w:color="auto" w:fill="FFFFFF"/>
        <w:spacing w:before="220"/>
        <w:rPr>
          <w:color w:val="0D0D0D"/>
          <w:sz w:val="20"/>
          <w:szCs w:val="20"/>
        </w:rPr>
      </w:pPr>
      <w:r w:rsidRPr="007D4E4E">
        <w:rPr>
          <w:rFonts w:eastAsia="Segoe UI"/>
          <w:color w:val="0D0D0D"/>
          <w:sz w:val="24"/>
          <w:szCs w:val="24"/>
        </w:rPr>
        <w:lastRenderedPageBreak/>
        <w:t>Enable integration with third-party pet health platforms and wearables to synchronize pet health data and activity tracking information.</w:t>
      </w:r>
    </w:p>
    <w:p w14:paraId="696C7AE5" w14:textId="77777777" w:rsidR="00277944" w:rsidRPr="007D4E4E" w:rsidRDefault="00000000">
      <w:pPr>
        <w:widowControl/>
        <w:numPr>
          <w:ilvl w:val="0"/>
          <w:numId w:val="36"/>
        </w:numPr>
        <w:pBdr>
          <w:left w:val="none" w:sz="0" w:space="8" w:color="auto"/>
        </w:pBdr>
        <w:shd w:val="clear" w:color="auto" w:fill="FFFFFF"/>
        <w:rPr>
          <w:color w:val="0D0D0D"/>
          <w:sz w:val="20"/>
          <w:szCs w:val="20"/>
        </w:rPr>
      </w:pPr>
      <w:r w:rsidRPr="007D4E4E">
        <w:rPr>
          <w:rFonts w:eastAsia="Segoe UI"/>
          <w:color w:val="0D0D0D"/>
          <w:sz w:val="24"/>
          <w:szCs w:val="24"/>
        </w:rPr>
        <w:t>Allow seamless sharing of pet feeding data with veterinarians or pet care professionals for comprehensive health monitoring and personalized care recommendations.</w:t>
      </w:r>
    </w:p>
    <w:p w14:paraId="01B3855A" w14:textId="77777777" w:rsidR="00277944" w:rsidRPr="007D4E4E" w:rsidRDefault="00000000">
      <w:pPr>
        <w:widowControl/>
        <w:pBdr>
          <w:top w:val="single" w:sz="2" w:space="0" w:color="E3E3E3"/>
          <w:left w:val="single" w:sz="2" w:space="5" w:color="E3E3E3"/>
          <w:bottom w:val="single" w:sz="2" w:space="0" w:color="E3E3E3"/>
          <w:right w:val="single" w:sz="2" w:space="0" w:color="E3E3E3"/>
        </w:pBdr>
        <w:shd w:val="clear" w:color="auto" w:fill="FFFFFF"/>
        <w:spacing w:before="220"/>
        <w:ind w:left="115" w:right="15"/>
        <w:rPr>
          <w:sz w:val="24"/>
          <w:szCs w:val="24"/>
        </w:rPr>
      </w:pPr>
      <w:r w:rsidRPr="007D4E4E">
        <w:rPr>
          <w:rFonts w:eastAsia="Segoe UI"/>
          <w:b/>
          <w:bCs/>
          <w:color w:val="0D0D0D"/>
          <w:sz w:val="24"/>
          <w:szCs w:val="24"/>
          <w:bdr w:val="single" w:sz="2" w:space="0" w:color="E3E3E3"/>
        </w:rPr>
        <w:t>Energy Harvesting and Sustainable Power Options:</w:t>
      </w:r>
    </w:p>
    <w:p w14:paraId="5F0F7F39" w14:textId="77777777" w:rsidR="00277944" w:rsidRPr="007D4E4E" w:rsidRDefault="00000000">
      <w:pPr>
        <w:widowControl/>
        <w:numPr>
          <w:ilvl w:val="0"/>
          <w:numId w:val="37"/>
        </w:numPr>
        <w:pBdr>
          <w:left w:val="none" w:sz="0" w:space="8" w:color="auto"/>
        </w:pBdr>
        <w:shd w:val="clear" w:color="auto" w:fill="FFFFFF"/>
        <w:spacing w:before="220"/>
        <w:rPr>
          <w:color w:val="0D0D0D"/>
          <w:sz w:val="20"/>
          <w:szCs w:val="20"/>
        </w:rPr>
      </w:pPr>
      <w:r w:rsidRPr="007D4E4E">
        <w:rPr>
          <w:rFonts w:eastAsia="Segoe UI"/>
          <w:color w:val="0D0D0D"/>
          <w:sz w:val="24"/>
          <w:szCs w:val="24"/>
        </w:rPr>
        <w:t>Explore energy harvesting technologies (e.g., solar panels, kinetic energy converters) to supplement power sources and increase energy efficiency.</w:t>
      </w:r>
    </w:p>
    <w:p w14:paraId="70908A05" w14:textId="77777777" w:rsidR="00277944" w:rsidRPr="007D4E4E" w:rsidRDefault="00000000">
      <w:pPr>
        <w:widowControl/>
        <w:numPr>
          <w:ilvl w:val="0"/>
          <w:numId w:val="37"/>
        </w:numPr>
        <w:pBdr>
          <w:left w:val="none" w:sz="0" w:space="8" w:color="auto"/>
        </w:pBdr>
        <w:shd w:val="clear" w:color="auto" w:fill="FFFFFF"/>
        <w:rPr>
          <w:color w:val="0D0D0D"/>
          <w:sz w:val="20"/>
          <w:szCs w:val="20"/>
        </w:rPr>
      </w:pPr>
      <w:r w:rsidRPr="007D4E4E">
        <w:rPr>
          <w:rFonts w:eastAsia="Segoe UI"/>
          <w:color w:val="0D0D0D"/>
          <w:sz w:val="24"/>
          <w:szCs w:val="24"/>
        </w:rPr>
        <w:t>Implement sustainable power options to reduce reliance on traditional batteries and minimize environmental impact.</w:t>
      </w:r>
    </w:p>
    <w:p w14:paraId="740BCA43" w14:textId="77777777" w:rsidR="00277944" w:rsidRDefault="00000000">
      <w:pPr>
        <w:spacing w:before="220" w:line="360" w:lineRule="auto"/>
        <w:jc w:val="both"/>
      </w:pPr>
      <w:r>
        <w:t>.</w:t>
      </w:r>
    </w:p>
    <w:p w14:paraId="035B74A3" w14:textId="77777777" w:rsidR="00277944" w:rsidRDefault="00000000">
      <w:pPr>
        <w:spacing w:before="220" w:line="14" w:lineRule="auto"/>
        <w:rPr>
          <w:sz w:val="20"/>
          <w:szCs w:val="20"/>
        </w:rPr>
      </w:pPr>
      <w:r>
        <w:rPr>
          <w:noProof/>
          <w:sz w:val="20"/>
          <w:szCs w:val="20"/>
        </w:rPr>
        <w:drawing>
          <wp:anchor distT="0" distB="0" distL="114300" distR="114300" simplePos="0" relativeHeight="251672576" behindDoc="1" locked="0" layoutInCell="1" allowOverlap="1" wp14:anchorId="42D04509" wp14:editId="4AF53A84">
            <wp:simplePos x="0" y="0"/>
            <wp:positionH relativeFrom="page">
              <wp:posOffset>4020820</wp:posOffset>
            </wp:positionH>
            <wp:positionV relativeFrom="page">
              <wp:posOffset>9605645</wp:posOffset>
            </wp:positionV>
            <wp:extent cx="200025" cy="161925"/>
            <wp:effectExtent l="0" t="0" r="0" b="0"/>
            <wp:wrapNone/>
            <wp:docPr id="100045" name="Picture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r:embed="rId12"/>
                    <a:stretch>
                      <a:fillRect/>
                    </a:stretch>
                  </pic:blipFill>
                  <pic:spPr>
                    <a:xfrm>
                      <a:off x="0" y="0"/>
                      <a:ext cx="200025" cy="161925"/>
                    </a:xfrm>
                    <a:prstGeom prst="rect">
                      <a:avLst/>
                    </a:prstGeom>
                  </pic:spPr>
                </pic:pic>
              </a:graphicData>
            </a:graphic>
          </wp:anchor>
        </w:drawing>
      </w:r>
      <w:r>
        <w:rPr>
          <w:noProof/>
          <w:sz w:val="20"/>
          <w:szCs w:val="20"/>
        </w:rPr>
        <w:drawing>
          <wp:anchor distT="0" distB="0" distL="114300" distR="114300" simplePos="0" relativeHeight="251669504" behindDoc="1" locked="0" layoutInCell="1" allowOverlap="1" wp14:anchorId="3CD2C866" wp14:editId="7D5EC0DA">
            <wp:simplePos x="0" y="0"/>
            <wp:positionH relativeFrom="page">
              <wp:posOffset>3498850</wp:posOffset>
            </wp:positionH>
            <wp:positionV relativeFrom="page">
              <wp:posOffset>9465310</wp:posOffset>
            </wp:positionV>
            <wp:extent cx="1247775" cy="352425"/>
            <wp:effectExtent l="0" t="0" r="0" b="0"/>
            <wp:wrapNone/>
            <wp:docPr id="100047" name="Picture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r:embed="rId7"/>
                    <a:stretch>
                      <a:fillRect/>
                    </a:stretch>
                  </pic:blipFill>
                  <pic:spPr>
                    <a:xfrm>
                      <a:off x="0" y="0"/>
                      <a:ext cx="1247775" cy="352425"/>
                    </a:xfrm>
                    <a:prstGeom prst="rect">
                      <a:avLst/>
                    </a:prstGeom>
                  </pic:spPr>
                </pic:pic>
              </a:graphicData>
            </a:graphic>
          </wp:anchor>
        </w:drawing>
      </w:r>
    </w:p>
    <w:p w14:paraId="66965446" w14:textId="77777777" w:rsidR="00277944" w:rsidRDefault="00277944">
      <w:pPr>
        <w:spacing w:before="220" w:after="220"/>
        <w:sectPr w:rsidR="00277944" w:rsidSect="000C50E5">
          <w:pgSz w:w="12240" w:h="15840"/>
          <w:pgMar w:top="1280" w:right="1560" w:bottom="940" w:left="1720" w:header="708" w:footer="708" w:gutter="0"/>
          <w:cols w:space="708"/>
        </w:sectPr>
      </w:pPr>
    </w:p>
    <w:p w14:paraId="302BF113" w14:textId="77777777" w:rsidR="00277944" w:rsidRDefault="00000000">
      <w:pPr>
        <w:spacing w:before="220"/>
      </w:pPr>
      <w:r>
        <w:lastRenderedPageBreak/>
        <w:t xml:space="preserve">  </w:t>
      </w:r>
    </w:p>
    <w:p w14:paraId="20CC321B" w14:textId="77777777" w:rsidR="00277944" w:rsidRDefault="00000000">
      <w:pPr>
        <w:pStyle w:val="Heading1"/>
        <w:keepNext w:val="0"/>
        <w:keepLines w:val="0"/>
        <w:spacing w:before="220" w:line="480" w:lineRule="auto"/>
        <w:ind w:left="840" w:right="339"/>
        <w:rPr>
          <w:sz w:val="30"/>
          <w:szCs w:val="30"/>
        </w:rPr>
      </w:pPr>
      <w:r>
        <w:rPr>
          <w:rFonts w:ascii="Times New Roman" w:eastAsia="Times New Roman" w:hAnsi="Times New Roman" w:cs="Times New Roman"/>
          <w:color w:val="auto"/>
          <w:spacing w:val="-2"/>
          <w:sz w:val="30"/>
          <w:szCs w:val="30"/>
        </w:rPr>
        <w:t>REFERENCES</w:t>
      </w:r>
    </w:p>
    <w:p w14:paraId="54AB053B" w14:textId="77777777" w:rsidR="00277944" w:rsidRDefault="00000000">
      <w:pPr>
        <w:numPr>
          <w:ilvl w:val="0"/>
          <w:numId w:val="38"/>
        </w:numPr>
        <w:spacing w:before="3" w:line="360" w:lineRule="auto"/>
        <w:ind w:left="1505" w:hanging="677"/>
      </w:pPr>
      <w:r>
        <w:rPr>
          <w:sz w:val="24"/>
          <w:szCs w:val="24"/>
        </w:rPr>
        <w:t xml:space="preserve">Vania, </w:t>
      </w:r>
      <w:proofErr w:type="spellStart"/>
      <w:r>
        <w:rPr>
          <w:sz w:val="24"/>
          <w:szCs w:val="24"/>
        </w:rPr>
        <w:t>Kanisius</w:t>
      </w:r>
      <w:proofErr w:type="spellEnd"/>
      <w:r>
        <w:rPr>
          <w:sz w:val="24"/>
          <w:szCs w:val="24"/>
        </w:rPr>
        <w:t xml:space="preserve"> </w:t>
      </w:r>
      <w:proofErr w:type="spellStart"/>
      <w:r>
        <w:rPr>
          <w:sz w:val="24"/>
          <w:szCs w:val="24"/>
        </w:rPr>
        <w:t>Karyono</w:t>
      </w:r>
      <w:proofErr w:type="spellEnd"/>
      <w:r>
        <w:rPr>
          <w:sz w:val="24"/>
          <w:szCs w:val="24"/>
        </w:rPr>
        <w:t xml:space="preserve">, </w:t>
      </w:r>
      <w:proofErr w:type="spellStart"/>
      <w:r>
        <w:rPr>
          <w:sz w:val="24"/>
          <w:szCs w:val="24"/>
        </w:rPr>
        <w:t>Hargyo</w:t>
      </w:r>
      <w:proofErr w:type="spellEnd"/>
      <w:r>
        <w:rPr>
          <w:sz w:val="24"/>
          <w:szCs w:val="24"/>
        </w:rPr>
        <w:t xml:space="preserve"> Tri Nugroho. Computer Engineering, Multimedia Nusantara University, Tangerang, Indonesia: Smart Dog Feeder Design Using Wireless Communication, MQTT and Android Client 2016 International Conference on </w:t>
      </w:r>
      <w:proofErr w:type="spellStart"/>
      <w:proofErr w:type="gramStart"/>
      <w:r>
        <w:rPr>
          <w:sz w:val="24"/>
          <w:szCs w:val="24"/>
        </w:rPr>
        <w:t>Computer,Control</w:t>
      </w:r>
      <w:proofErr w:type="gramEnd"/>
      <w:r>
        <w:rPr>
          <w:sz w:val="24"/>
          <w:szCs w:val="24"/>
        </w:rPr>
        <w:t>,Informatics</w:t>
      </w:r>
      <w:proofErr w:type="spellEnd"/>
      <w:r>
        <w:rPr>
          <w:sz w:val="24"/>
          <w:szCs w:val="24"/>
        </w:rPr>
        <w:t xml:space="preserve"> and its </w:t>
      </w:r>
      <w:proofErr w:type="spellStart"/>
      <w:r>
        <w:rPr>
          <w:sz w:val="24"/>
          <w:szCs w:val="24"/>
        </w:rPr>
        <w:t>Applications,DOI</w:t>
      </w:r>
      <w:proofErr w:type="spellEnd"/>
      <w:r>
        <w:rPr>
          <w:sz w:val="24"/>
          <w:szCs w:val="24"/>
        </w:rPr>
        <w:t>: 10.1109/IC3INA.2016.7863048, 978-1-5090-2323-3/16/$31.00 c 2016 IEEE.</w:t>
      </w:r>
    </w:p>
    <w:p w14:paraId="3FF496F4" w14:textId="77777777" w:rsidR="00277944" w:rsidRDefault="00000000">
      <w:pPr>
        <w:numPr>
          <w:ilvl w:val="0"/>
          <w:numId w:val="38"/>
        </w:numPr>
        <w:spacing w:line="360" w:lineRule="auto"/>
        <w:ind w:left="1505" w:hanging="677"/>
      </w:pPr>
      <w:r>
        <w:rPr>
          <w:sz w:val="24"/>
          <w:szCs w:val="24"/>
        </w:rPr>
        <w:t xml:space="preserve">Tessema Gelila Berhan, Worku </w:t>
      </w:r>
      <w:proofErr w:type="spellStart"/>
      <w:r>
        <w:rPr>
          <w:sz w:val="24"/>
          <w:szCs w:val="24"/>
        </w:rPr>
        <w:t>Toyiba</w:t>
      </w:r>
      <w:proofErr w:type="spellEnd"/>
      <w:r>
        <w:rPr>
          <w:sz w:val="24"/>
          <w:szCs w:val="24"/>
        </w:rPr>
        <w:t xml:space="preserve"> Ahemed, Tessema Zelalem Birhan. Tianjin University of Technology and Education (TUTE), School of Electronics Engineering, Tianjin: Programmable Pet Feeder, International Journal of Scientific Engineering and Research (IJSER), Volume 3 Issue 11, November 2015 ISSN (Online): 2347-3878, Impact Factor (2014): 3.05.</w:t>
      </w:r>
    </w:p>
    <w:p w14:paraId="254FE569" w14:textId="77777777" w:rsidR="00277944" w:rsidRDefault="00000000">
      <w:pPr>
        <w:numPr>
          <w:ilvl w:val="0"/>
          <w:numId w:val="38"/>
        </w:numPr>
        <w:spacing w:line="360" w:lineRule="auto"/>
        <w:ind w:left="1505" w:hanging="677"/>
      </w:pPr>
      <w:r>
        <w:rPr>
          <w:sz w:val="24"/>
          <w:szCs w:val="24"/>
        </w:rPr>
        <w:t xml:space="preserve">Raed Abdulla, Ahmed Abdelkader </w:t>
      </w:r>
      <w:proofErr w:type="spellStart"/>
      <w:r>
        <w:rPr>
          <w:sz w:val="24"/>
          <w:szCs w:val="24"/>
        </w:rPr>
        <w:t>Eldebani</w:t>
      </w:r>
      <w:proofErr w:type="spellEnd"/>
      <w:r>
        <w:rPr>
          <w:sz w:val="24"/>
          <w:szCs w:val="24"/>
        </w:rPr>
        <w:t xml:space="preserve">, Sathish Kumar </w:t>
      </w:r>
      <w:proofErr w:type="spellStart"/>
      <w:r>
        <w:rPr>
          <w:sz w:val="24"/>
          <w:szCs w:val="24"/>
        </w:rPr>
        <w:t>Selvaperumal</w:t>
      </w:r>
      <w:proofErr w:type="spellEnd"/>
      <w:r>
        <w:rPr>
          <w:sz w:val="24"/>
          <w:szCs w:val="24"/>
        </w:rPr>
        <w:t xml:space="preserve">, Mayhem K. </w:t>
      </w:r>
      <w:proofErr w:type="spellStart"/>
      <w:r>
        <w:rPr>
          <w:sz w:val="24"/>
          <w:szCs w:val="24"/>
        </w:rPr>
        <w:t>Abbas.School</w:t>
      </w:r>
      <w:proofErr w:type="spellEnd"/>
      <w:r>
        <w:rPr>
          <w:sz w:val="24"/>
          <w:szCs w:val="24"/>
        </w:rPr>
        <w:t xml:space="preserve"> of Engineering, Asia Pacific University of Innovation and Technology (APU), Faculty of Science &amp; Information Technology, University </w:t>
      </w:r>
      <w:proofErr w:type="spellStart"/>
      <w:r>
        <w:rPr>
          <w:sz w:val="24"/>
          <w:szCs w:val="24"/>
        </w:rPr>
        <w:t>Teknologi</w:t>
      </w:r>
      <w:proofErr w:type="spellEnd"/>
      <w:r>
        <w:rPr>
          <w:sz w:val="24"/>
          <w:szCs w:val="24"/>
        </w:rPr>
        <w:t xml:space="preserve"> PETRONAS, Malaysia. Volume 83 Page Number: 269 - 279 Publication Issue: March - April 2020.   </w:t>
      </w:r>
    </w:p>
    <w:p w14:paraId="0520ADA9" w14:textId="77777777" w:rsidR="00277944" w:rsidRDefault="00000000">
      <w:pPr>
        <w:numPr>
          <w:ilvl w:val="0"/>
          <w:numId w:val="38"/>
        </w:numPr>
        <w:spacing w:line="360" w:lineRule="auto"/>
        <w:ind w:left="1505" w:hanging="677"/>
      </w:pPr>
      <w:r>
        <w:rPr>
          <w:sz w:val="24"/>
          <w:szCs w:val="24"/>
        </w:rPr>
        <w:t>Vania, “</w:t>
      </w:r>
      <w:proofErr w:type="spellStart"/>
      <w:r>
        <w:rPr>
          <w:sz w:val="24"/>
          <w:szCs w:val="24"/>
        </w:rPr>
        <w:t>Perancangan</w:t>
      </w:r>
      <w:proofErr w:type="spellEnd"/>
      <w:r>
        <w:rPr>
          <w:sz w:val="24"/>
          <w:szCs w:val="24"/>
        </w:rPr>
        <w:t xml:space="preserve"> Smart Dog Feeder </w:t>
      </w:r>
      <w:proofErr w:type="spellStart"/>
      <w:r>
        <w:rPr>
          <w:sz w:val="24"/>
          <w:szCs w:val="24"/>
        </w:rPr>
        <w:t>Menggunakan</w:t>
      </w:r>
      <w:proofErr w:type="spellEnd"/>
      <w:r>
        <w:rPr>
          <w:sz w:val="24"/>
          <w:szCs w:val="24"/>
        </w:rPr>
        <w:t xml:space="preserve"> </w:t>
      </w:r>
      <w:proofErr w:type="spellStart"/>
      <w:r>
        <w:rPr>
          <w:sz w:val="24"/>
          <w:szCs w:val="24"/>
        </w:rPr>
        <w:t>Protokol</w:t>
      </w:r>
      <w:proofErr w:type="spellEnd"/>
      <w:r>
        <w:rPr>
          <w:sz w:val="24"/>
          <w:szCs w:val="24"/>
        </w:rPr>
        <w:t xml:space="preserve"> </w:t>
      </w:r>
      <w:proofErr w:type="spellStart"/>
      <w:r>
        <w:rPr>
          <w:sz w:val="24"/>
          <w:szCs w:val="24"/>
        </w:rPr>
        <w:t>Komunikasi</w:t>
      </w:r>
      <w:proofErr w:type="spellEnd"/>
      <w:r>
        <w:rPr>
          <w:sz w:val="24"/>
          <w:szCs w:val="24"/>
        </w:rPr>
        <w:t xml:space="preserve"> </w:t>
      </w:r>
      <w:proofErr w:type="spellStart"/>
      <w:r>
        <w:rPr>
          <w:sz w:val="24"/>
          <w:szCs w:val="24"/>
        </w:rPr>
        <w:t>WiFidan</w:t>
      </w:r>
      <w:proofErr w:type="spellEnd"/>
      <w:r>
        <w:rPr>
          <w:sz w:val="24"/>
          <w:szCs w:val="24"/>
        </w:rPr>
        <w:t xml:space="preserve"> MQTT Serta Client </w:t>
      </w:r>
      <w:proofErr w:type="spellStart"/>
      <w:r>
        <w:rPr>
          <w:sz w:val="24"/>
          <w:szCs w:val="24"/>
        </w:rPr>
        <w:t>Berbasis</w:t>
      </w:r>
      <w:proofErr w:type="spellEnd"/>
      <w:r>
        <w:rPr>
          <w:sz w:val="24"/>
          <w:szCs w:val="24"/>
        </w:rPr>
        <w:t xml:space="preserve"> Android,” Universitas Multimedia Nusantara, Tangerang, </w:t>
      </w:r>
      <w:proofErr w:type="spellStart"/>
      <w:r>
        <w:rPr>
          <w:sz w:val="24"/>
          <w:szCs w:val="24"/>
        </w:rPr>
        <w:t>Skripsi</w:t>
      </w:r>
      <w:proofErr w:type="spellEnd"/>
      <w:r>
        <w:rPr>
          <w:sz w:val="24"/>
          <w:szCs w:val="24"/>
        </w:rPr>
        <w:t xml:space="preserve"> 2016.</w:t>
      </w:r>
    </w:p>
    <w:p w14:paraId="51B2EEEE" w14:textId="77777777" w:rsidR="00277944" w:rsidRDefault="00000000">
      <w:pPr>
        <w:numPr>
          <w:ilvl w:val="0"/>
          <w:numId w:val="38"/>
        </w:numPr>
        <w:spacing w:line="360" w:lineRule="auto"/>
        <w:ind w:left="1505" w:hanging="677"/>
      </w:pPr>
      <w:r>
        <w:rPr>
          <w:sz w:val="24"/>
          <w:szCs w:val="24"/>
        </w:rPr>
        <w:t>Even Yehudah Ofer Landau, "Dry Food Dispensing System," US 6,964,355 B2, Nov. 15, 2005.</w:t>
      </w:r>
    </w:p>
    <w:p w14:paraId="588505B0" w14:textId="77777777" w:rsidR="00277944" w:rsidRDefault="00000000">
      <w:pPr>
        <w:numPr>
          <w:ilvl w:val="0"/>
          <w:numId w:val="38"/>
        </w:numPr>
        <w:spacing w:line="360" w:lineRule="auto"/>
        <w:ind w:left="1505" w:hanging="677"/>
      </w:pPr>
      <w:r>
        <w:rPr>
          <w:sz w:val="24"/>
          <w:szCs w:val="24"/>
        </w:rPr>
        <w:t>Luigi Atzori, Antonio Iera, Giacomo Morabito, “The Internet of Things: A Survey”, Elsevier, May 2010.</w:t>
      </w:r>
    </w:p>
    <w:p w14:paraId="023819FE" w14:textId="77777777" w:rsidR="00277944" w:rsidRDefault="00000000">
      <w:pPr>
        <w:numPr>
          <w:ilvl w:val="0"/>
          <w:numId w:val="38"/>
        </w:numPr>
        <w:spacing w:line="360" w:lineRule="auto"/>
        <w:ind w:left="1505" w:hanging="677"/>
      </w:pPr>
      <w:r>
        <w:rPr>
          <w:sz w:val="24"/>
          <w:szCs w:val="24"/>
        </w:rPr>
        <w:t>Saurabh A. Yadav, Sneha S. Kulkarni, Ashwini S. Jadhav, Prof. Akshay R. Jain, Computer engineering, PVGCOEN, Maharashtra, INDIA, “IOT BASED PET FEEDER SYSTEM”, Vol-4 Issue-2 2018 IJARIIE-ISSN(O)-2395-4396.</w:t>
      </w:r>
    </w:p>
    <w:p w14:paraId="3D49CBB6" w14:textId="77777777" w:rsidR="00277944" w:rsidRDefault="00000000">
      <w:pPr>
        <w:numPr>
          <w:ilvl w:val="0"/>
          <w:numId w:val="38"/>
        </w:numPr>
        <w:spacing w:line="360" w:lineRule="auto"/>
        <w:ind w:left="1505" w:hanging="677"/>
      </w:pPr>
      <w:r>
        <w:rPr>
          <w:sz w:val="24"/>
          <w:szCs w:val="24"/>
        </w:rPr>
        <w:t xml:space="preserve">Yixing Chen, Maher </w:t>
      </w:r>
      <w:proofErr w:type="spellStart"/>
      <w:r>
        <w:rPr>
          <w:sz w:val="24"/>
          <w:szCs w:val="24"/>
        </w:rPr>
        <w:t>Elshakankiri</w:t>
      </w:r>
      <w:proofErr w:type="spellEnd"/>
      <w:r>
        <w:rPr>
          <w:sz w:val="24"/>
          <w:szCs w:val="24"/>
        </w:rPr>
        <w:t xml:space="preserve"> Department of Computer Science University of Regina </w:t>
      </w:r>
      <w:proofErr w:type="spellStart"/>
      <w:r>
        <w:rPr>
          <w:sz w:val="24"/>
          <w:szCs w:val="24"/>
        </w:rPr>
        <w:t>Regina</w:t>
      </w:r>
      <w:proofErr w:type="spellEnd"/>
      <w:r>
        <w:rPr>
          <w:sz w:val="24"/>
          <w:szCs w:val="24"/>
        </w:rPr>
        <w:t xml:space="preserve">, Canada, “Implementation of an IoT based Pet Care System”, 2020 Fifth International Conference on Fog and Mobile Edge </w:t>
      </w:r>
      <w:r>
        <w:rPr>
          <w:sz w:val="24"/>
          <w:szCs w:val="24"/>
        </w:rPr>
        <w:lastRenderedPageBreak/>
        <w:t>Computing (FMEC), 978-1-7281-7216- 3/20/$31.00 ©2020 IEEE.</w:t>
      </w:r>
    </w:p>
    <w:p w14:paraId="5318E5ED" w14:textId="77777777" w:rsidR="00277944" w:rsidRDefault="00000000">
      <w:pPr>
        <w:numPr>
          <w:ilvl w:val="0"/>
          <w:numId w:val="38"/>
        </w:numPr>
        <w:spacing w:line="360" w:lineRule="auto"/>
        <w:ind w:left="1505" w:hanging="677"/>
      </w:pPr>
      <w:r>
        <w:rPr>
          <w:sz w:val="24"/>
          <w:szCs w:val="24"/>
        </w:rPr>
        <w:t xml:space="preserve">A. </w:t>
      </w:r>
      <w:proofErr w:type="spellStart"/>
      <w:r>
        <w:rPr>
          <w:sz w:val="24"/>
          <w:szCs w:val="24"/>
        </w:rPr>
        <w:t>Luayon</w:t>
      </w:r>
      <w:proofErr w:type="spellEnd"/>
      <w:r>
        <w:rPr>
          <w:sz w:val="24"/>
          <w:szCs w:val="24"/>
        </w:rPr>
        <w:t>, G. Tolentino, V. Almazan, P. Pascual, and M. Samonte, “</w:t>
      </w:r>
      <w:proofErr w:type="spellStart"/>
      <w:r>
        <w:rPr>
          <w:sz w:val="24"/>
          <w:szCs w:val="24"/>
        </w:rPr>
        <w:t>PetCare</w:t>
      </w:r>
      <w:proofErr w:type="spellEnd"/>
      <w:r>
        <w:rPr>
          <w:sz w:val="24"/>
          <w:szCs w:val="24"/>
        </w:rPr>
        <w:t>: A Smart Pet Care IoT Mobile Application”, in IC4E 2019: 2019 10th International Conference on E- Education, E-Business, management and E-Learning, Tokyo, 2019, pp. 427–431.</w:t>
      </w:r>
    </w:p>
    <w:p w14:paraId="7D3999A6" w14:textId="77777777" w:rsidR="00277944" w:rsidRDefault="00000000">
      <w:pPr>
        <w:numPr>
          <w:ilvl w:val="0"/>
          <w:numId w:val="38"/>
        </w:numPr>
        <w:spacing w:line="360" w:lineRule="auto"/>
        <w:ind w:left="1505" w:hanging="677"/>
      </w:pPr>
      <w:proofErr w:type="spellStart"/>
      <w:proofErr w:type="gramStart"/>
      <w:r>
        <w:rPr>
          <w:sz w:val="24"/>
          <w:szCs w:val="24"/>
        </w:rPr>
        <w:t>S.Subaashri</w:t>
      </w:r>
      <w:proofErr w:type="spellEnd"/>
      <w:proofErr w:type="gramEnd"/>
      <w:r>
        <w:rPr>
          <w:sz w:val="24"/>
          <w:szCs w:val="24"/>
        </w:rPr>
        <w:t xml:space="preserve">, </w:t>
      </w:r>
      <w:proofErr w:type="spellStart"/>
      <w:r>
        <w:rPr>
          <w:sz w:val="24"/>
          <w:szCs w:val="24"/>
        </w:rPr>
        <w:t>M.Sowndarya</w:t>
      </w:r>
      <w:proofErr w:type="spellEnd"/>
      <w:r>
        <w:rPr>
          <w:sz w:val="24"/>
          <w:szCs w:val="24"/>
        </w:rPr>
        <w:t xml:space="preserve">, D.K.S. </w:t>
      </w:r>
      <w:proofErr w:type="spellStart"/>
      <w:r>
        <w:rPr>
          <w:sz w:val="24"/>
          <w:szCs w:val="24"/>
        </w:rPr>
        <w:t>Sowmiyalaxmi</w:t>
      </w:r>
      <w:proofErr w:type="spellEnd"/>
      <w:r>
        <w:rPr>
          <w:sz w:val="24"/>
          <w:szCs w:val="24"/>
        </w:rPr>
        <w:t xml:space="preserve">, </w:t>
      </w:r>
      <w:proofErr w:type="spellStart"/>
      <w:r>
        <w:rPr>
          <w:sz w:val="24"/>
          <w:szCs w:val="24"/>
        </w:rPr>
        <w:t>S.V.Sivassan</w:t>
      </w:r>
      <w:proofErr w:type="spellEnd"/>
      <w:r>
        <w:rPr>
          <w:sz w:val="24"/>
          <w:szCs w:val="24"/>
        </w:rPr>
        <w:t xml:space="preserve">, and C. Rajasekaran, “Automatic Pet Monitoring and Feeding System Using IoT”, International Journal of </w:t>
      </w:r>
      <w:proofErr w:type="spellStart"/>
      <w:r>
        <w:rPr>
          <w:sz w:val="24"/>
          <w:szCs w:val="24"/>
        </w:rPr>
        <w:t>ChemTech</w:t>
      </w:r>
      <w:proofErr w:type="spellEnd"/>
      <w:r>
        <w:rPr>
          <w:sz w:val="24"/>
          <w:szCs w:val="24"/>
        </w:rPr>
        <w:t xml:space="preserve"> Research, vol. 10, no. 14, pp. 253-258, 2017.</w:t>
      </w:r>
    </w:p>
    <w:p w14:paraId="25C86C5E" w14:textId="77777777" w:rsidR="00277944" w:rsidRDefault="00000000">
      <w:pPr>
        <w:numPr>
          <w:ilvl w:val="0"/>
          <w:numId w:val="38"/>
        </w:numPr>
        <w:spacing w:line="360" w:lineRule="auto"/>
        <w:ind w:left="1505" w:hanging="677"/>
      </w:pPr>
      <w:r>
        <w:rPr>
          <w:sz w:val="24"/>
          <w:szCs w:val="24"/>
        </w:rPr>
        <w:t xml:space="preserve">Priya Mondal, Dr. </w:t>
      </w:r>
      <w:proofErr w:type="spellStart"/>
      <w:r>
        <w:rPr>
          <w:sz w:val="24"/>
          <w:szCs w:val="24"/>
        </w:rPr>
        <w:t>Swapnili</w:t>
      </w:r>
      <w:proofErr w:type="spellEnd"/>
      <w:r>
        <w:rPr>
          <w:sz w:val="24"/>
          <w:szCs w:val="24"/>
        </w:rPr>
        <w:t xml:space="preserve"> </w:t>
      </w:r>
      <w:proofErr w:type="spellStart"/>
      <w:r>
        <w:rPr>
          <w:sz w:val="24"/>
          <w:szCs w:val="24"/>
        </w:rPr>
        <w:t>Karmore</w:t>
      </w:r>
      <w:proofErr w:type="spellEnd"/>
      <w:r>
        <w:rPr>
          <w:sz w:val="24"/>
          <w:szCs w:val="24"/>
        </w:rPr>
        <w:t xml:space="preserve">, </w:t>
      </w:r>
      <w:proofErr w:type="spellStart"/>
      <w:r>
        <w:rPr>
          <w:sz w:val="24"/>
          <w:szCs w:val="24"/>
        </w:rPr>
        <w:t>Rajnandnee</w:t>
      </w:r>
      <w:proofErr w:type="spellEnd"/>
      <w:r>
        <w:rPr>
          <w:sz w:val="24"/>
          <w:szCs w:val="24"/>
        </w:rPr>
        <w:t xml:space="preserve"> Parnami Mukt Shabd Journal, “Design and development of IoT based Smart Pet Feeder”, ISSN NO: 2347-3150, Volume IX, Issue V, MAY/2020.</w:t>
      </w:r>
    </w:p>
    <w:p w14:paraId="14F21DC1" w14:textId="77777777" w:rsidR="00277944" w:rsidRDefault="00000000">
      <w:pPr>
        <w:spacing w:before="220" w:line="14" w:lineRule="auto"/>
        <w:rPr>
          <w:sz w:val="20"/>
          <w:szCs w:val="20"/>
        </w:rPr>
      </w:pPr>
      <w:r>
        <w:rPr>
          <w:noProof/>
          <w:sz w:val="20"/>
          <w:szCs w:val="20"/>
        </w:rPr>
        <w:drawing>
          <wp:anchor distT="0" distB="0" distL="114300" distR="114300" simplePos="0" relativeHeight="251673600" behindDoc="1" locked="0" layoutInCell="1" allowOverlap="1" wp14:anchorId="37195632" wp14:editId="620C7E53">
            <wp:simplePos x="0" y="0"/>
            <wp:positionH relativeFrom="page">
              <wp:posOffset>4020820</wp:posOffset>
            </wp:positionH>
            <wp:positionV relativeFrom="page">
              <wp:posOffset>9605645</wp:posOffset>
            </wp:positionV>
            <wp:extent cx="200025" cy="161925"/>
            <wp:effectExtent l="0" t="0" r="0" b="0"/>
            <wp:wrapNone/>
            <wp:docPr id="100049" name="Picture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r:embed="rId12"/>
                    <a:stretch>
                      <a:fillRect/>
                    </a:stretch>
                  </pic:blipFill>
                  <pic:spPr>
                    <a:xfrm>
                      <a:off x="0" y="0"/>
                      <a:ext cx="200025" cy="161925"/>
                    </a:xfrm>
                    <a:prstGeom prst="rect">
                      <a:avLst/>
                    </a:prstGeom>
                  </pic:spPr>
                </pic:pic>
              </a:graphicData>
            </a:graphic>
          </wp:anchor>
        </w:drawing>
      </w:r>
      <w:r>
        <w:rPr>
          <w:noProof/>
          <w:sz w:val="20"/>
          <w:szCs w:val="20"/>
        </w:rPr>
        <w:drawing>
          <wp:anchor distT="0" distB="0" distL="114300" distR="114300" simplePos="0" relativeHeight="251670528" behindDoc="1" locked="0" layoutInCell="1" allowOverlap="1" wp14:anchorId="14571EE8" wp14:editId="6D495B35">
            <wp:simplePos x="0" y="0"/>
            <wp:positionH relativeFrom="page">
              <wp:posOffset>3498850</wp:posOffset>
            </wp:positionH>
            <wp:positionV relativeFrom="page">
              <wp:posOffset>9465310</wp:posOffset>
            </wp:positionV>
            <wp:extent cx="1247775" cy="352425"/>
            <wp:effectExtent l="0" t="0" r="0" b="0"/>
            <wp:wrapNone/>
            <wp:docPr id="100051" name="Picture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r:embed="rId7"/>
                    <a:stretch>
                      <a:fillRect/>
                    </a:stretch>
                  </pic:blipFill>
                  <pic:spPr>
                    <a:xfrm>
                      <a:off x="0" y="0"/>
                      <a:ext cx="1247775" cy="352425"/>
                    </a:xfrm>
                    <a:prstGeom prst="rect">
                      <a:avLst/>
                    </a:prstGeom>
                  </pic:spPr>
                </pic:pic>
              </a:graphicData>
            </a:graphic>
          </wp:anchor>
        </w:drawing>
      </w:r>
    </w:p>
    <w:sectPr w:rsidR="00277944">
      <w:pgSz w:w="12240" w:h="15840"/>
      <w:pgMar w:top="1280" w:right="1560" w:bottom="940" w:left="1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2"/>
      <w:numFmt w:val="decimal"/>
      <w:lvlText w:val="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3"/>
      <w:numFmt w:val="decimal"/>
      <w:lvlText w:val="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9"/>
    <w:multiLevelType w:val="multilevel"/>
    <w:tmpl w:val="00000009"/>
    <w:lvl w:ilvl="0">
      <w:start w:val="2"/>
      <w:numFmt w:val="decimal"/>
      <w:lvlText w:val="4.%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A"/>
    <w:multiLevelType w:val="multilevel"/>
    <w:tmpl w:val="0000000A"/>
    <w:lvl w:ilvl="0">
      <w:start w:val="3"/>
      <w:numFmt w:val="decimal"/>
      <w:lvlText w:val="4.%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15"/>
    <w:multiLevelType w:val="hybridMultilevel"/>
    <w:tmpl w:val="00000015"/>
    <w:lvl w:ilvl="0" w:tplc="A5B22824">
      <w:start w:val="1"/>
      <w:numFmt w:val="bullet"/>
      <w:lvlText w:val=""/>
      <w:lvlJc w:val="left"/>
      <w:pPr>
        <w:ind w:left="720" w:hanging="360"/>
      </w:pPr>
      <w:rPr>
        <w:rFonts w:ascii="Symbol" w:hAnsi="Symbol"/>
        <w:b w:val="0"/>
        <w:bCs w:val="0"/>
      </w:rPr>
    </w:lvl>
    <w:lvl w:ilvl="1" w:tplc="5B566990">
      <w:start w:val="1"/>
      <w:numFmt w:val="bullet"/>
      <w:lvlText w:val="o"/>
      <w:lvlJc w:val="left"/>
      <w:pPr>
        <w:tabs>
          <w:tab w:val="num" w:pos="1440"/>
        </w:tabs>
        <w:ind w:left="1440" w:hanging="360"/>
      </w:pPr>
      <w:rPr>
        <w:rFonts w:ascii="Courier New" w:hAnsi="Courier New"/>
      </w:rPr>
    </w:lvl>
    <w:lvl w:ilvl="2" w:tplc="1ADCEEC6">
      <w:start w:val="1"/>
      <w:numFmt w:val="bullet"/>
      <w:lvlText w:val=""/>
      <w:lvlJc w:val="left"/>
      <w:pPr>
        <w:tabs>
          <w:tab w:val="num" w:pos="2160"/>
        </w:tabs>
        <w:ind w:left="2160" w:hanging="360"/>
      </w:pPr>
      <w:rPr>
        <w:rFonts w:ascii="Wingdings" w:hAnsi="Wingdings"/>
      </w:rPr>
    </w:lvl>
    <w:lvl w:ilvl="3" w:tplc="B492DAE6">
      <w:start w:val="1"/>
      <w:numFmt w:val="bullet"/>
      <w:lvlText w:val=""/>
      <w:lvlJc w:val="left"/>
      <w:pPr>
        <w:tabs>
          <w:tab w:val="num" w:pos="2880"/>
        </w:tabs>
        <w:ind w:left="2880" w:hanging="360"/>
      </w:pPr>
      <w:rPr>
        <w:rFonts w:ascii="Symbol" w:hAnsi="Symbol"/>
      </w:rPr>
    </w:lvl>
    <w:lvl w:ilvl="4" w:tplc="4C863E2C">
      <w:start w:val="1"/>
      <w:numFmt w:val="bullet"/>
      <w:lvlText w:val="o"/>
      <w:lvlJc w:val="left"/>
      <w:pPr>
        <w:tabs>
          <w:tab w:val="num" w:pos="3600"/>
        </w:tabs>
        <w:ind w:left="3600" w:hanging="360"/>
      </w:pPr>
      <w:rPr>
        <w:rFonts w:ascii="Courier New" w:hAnsi="Courier New"/>
      </w:rPr>
    </w:lvl>
    <w:lvl w:ilvl="5" w:tplc="A2EEFC32">
      <w:start w:val="1"/>
      <w:numFmt w:val="bullet"/>
      <w:lvlText w:val=""/>
      <w:lvlJc w:val="left"/>
      <w:pPr>
        <w:tabs>
          <w:tab w:val="num" w:pos="4320"/>
        </w:tabs>
        <w:ind w:left="4320" w:hanging="360"/>
      </w:pPr>
      <w:rPr>
        <w:rFonts w:ascii="Wingdings" w:hAnsi="Wingdings"/>
      </w:rPr>
    </w:lvl>
    <w:lvl w:ilvl="6" w:tplc="8E40D818">
      <w:start w:val="1"/>
      <w:numFmt w:val="bullet"/>
      <w:lvlText w:val=""/>
      <w:lvlJc w:val="left"/>
      <w:pPr>
        <w:tabs>
          <w:tab w:val="num" w:pos="5040"/>
        </w:tabs>
        <w:ind w:left="5040" w:hanging="360"/>
      </w:pPr>
      <w:rPr>
        <w:rFonts w:ascii="Symbol" w:hAnsi="Symbol"/>
      </w:rPr>
    </w:lvl>
    <w:lvl w:ilvl="7" w:tplc="B8145B62">
      <w:start w:val="1"/>
      <w:numFmt w:val="bullet"/>
      <w:lvlText w:val="o"/>
      <w:lvlJc w:val="left"/>
      <w:pPr>
        <w:tabs>
          <w:tab w:val="num" w:pos="5760"/>
        </w:tabs>
        <w:ind w:left="5760" w:hanging="360"/>
      </w:pPr>
      <w:rPr>
        <w:rFonts w:ascii="Courier New" w:hAnsi="Courier New"/>
      </w:rPr>
    </w:lvl>
    <w:lvl w:ilvl="8" w:tplc="5302DFB0">
      <w:start w:val="1"/>
      <w:numFmt w:val="bullet"/>
      <w:lvlText w:val=""/>
      <w:lvlJc w:val="left"/>
      <w:pPr>
        <w:tabs>
          <w:tab w:val="num" w:pos="6480"/>
        </w:tabs>
        <w:ind w:left="6480" w:hanging="360"/>
      </w:pPr>
      <w:rPr>
        <w:rFonts w:ascii="Wingdings" w:hAnsi="Wingdings"/>
      </w:rPr>
    </w:lvl>
  </w:abstractNum>
  <w:abstractNum w:abstractNumId="7" w15:restartNumberingAfterBreak="0">
    <w:nsid w:val="00000016"/>
    <w:multiLevelType w:val="hybridMultilevel"/>
    <w:tmpl w:val="00000016"/>
    <w:lvl w:ilvl="0" w:tplc="0C149C8E">
      <w:start w:val="1"/>
      <w:numFmt w:val="bullet"/>
      <w:lvlText w:val=""/>
      <w:lvlJc w:val="left"/>
      <w:pPr>
        <w:ind w:left="720" w:hanging="360"/>
      </w:pPr>
      <w:rPr>
        <w:rFonts w:ascii="Symbol" w:hAnsi="Symbol"/>
        <w:b w:val="0"/>
        <w:bCs w:val="0"/>
      </w:rPr>
    </w:lvl>
    <w:lvl w:ilvl="1" w:tplc="802E0782">
      <w:start w:val="1"/>
      <w:numFmt w:val="bullet"/>
      <w:lvlText w:val="o"/>
      <w:lvlJc w:val="left"/>
      <w:pPr>
        <w:tabs>
          <w:tab w:val="num" w:pos="1440"/>
        </w:tabs>
        <w:ind w:left="1440" w:hanging="360"/>
      </w:pPr>
      <w:rPr>
        <w:rFonts w:ascii="Courier New" w:hAnsi="Courier New"/>
      </w:rPr>
    </w:lvl>
    <w:lvl w:ilvl="2" w:tplc="49A481BC">
      <w:start w:val="1"/>
      <w:numFmt w:val="bullet"/>
      <w:lvlText w:val=""/>
      <w:lvlJc w:val="left"/>
      <w:pPr>
        <w:tabs>
          <w:tab w:val="num" w:pos="2160"/>
        </w:tabs>
        <w:ind w:left="2160" w:hanging="360"/>
      </w:pPr>
      <w:rPr>
        <w:rFonts w:ascii="Wingdings" w:hAnsi="Wingdings"/>
      </w:rPr>
    </w:lvl>
    <w:lvl w:ilvl="3" w:tplc="6ED44104">
      <w:start w:val="1"/>
      <w:numFmt w:val="bullet"/>
      <w:lvlText w:val=""/>
      <w:lvlJc w:val="left"/>
      <w:pPr>
        <w:tabs>
          <w:tab w:val="num" w:pos="2880"/>
        </w:tabs>
        <w:ind w:left="2880" w:hanging="360"/>
      </w:pPr>
      <w:rPr>
        <w:rFonts w:ascii="Symbol" w:hAnsi="Symbol"/>
      </w:rPr>
    </w:lvl>
    <w:lvl w:ilvl="4" w:tplc="8368AD44">
      <w:start w:val="1"/>
      <w:numFmt w:val="bullet"/>
      <w:lvlText w:val="o"/>
      <w:lvlJc w:val="left"/>
      <w:pPr>
        <w:tabs>
          <w:tab w:val="num" w:pos="3600"/>
        </w:tabs>
        <w:ind w:left="3600" w:hanging="360"/>
      </w:pPr>
      <w:rPr>
        <w:rFonts w:ascii="Courier New" w:hAnsi="Courier New"/>
      </w:rPr>
    </w:lvl>
    <w:lvl w:ilvl="5" w:tplc="9846289E">
      <w:start w:val="1"/>
      <w:numFmt w:val="bullet"/>
      <w:lvlText w:val=""/>
      <w:lvlJc w:val="left"/>
      <w:pPr>
        <w:tabs>
          <w:tab w:val="num" w:pos="4320"/>
        </w:tabs>
        <w:ind w:left="4320" w:hanging="360"/>
      </w:pPr>
      <w:rPr>
        <w:rFonts w:ascii="Wingdings" w:hAnsi="Wingdings"/>
      </w:rPr>
    </w:lvl>
    <w:lvl w:ilvl="6" w:tplc="970C3994">
      <w:start w:val="1"/>
      <w:numFmt w:val="bullet"/>
      <w:lvlText w:val=""/>
      <w:lvlJc w:val="left"/>
      <w:pPr>
        <w:tabs>
          <w:tab w:val="num" w:pos="5040"/>
        </w:tabs>
        <w:ind w:left="5040" w:hanging="360"/>
      </w:pPr>
      <w:rPr>
        <w:rFonts w:ascii="Symbol" w:hAnsi="Symbol"/>
      </w:rPr>
    </w:lvl>
    <w:lvl w:ilvl="7" w:tplc="6CB03CC8">
      <w:start w:val="1"/>
      <w:numFmt w:val="bullet"/>
      <w:lvlText w:val="o"/>
      <w:lvlJc w:val="left"/>
      <w:pPr>
        <w:tabs>
          <w:tab w:val="num" w:pos="5760"/>
        </w:tabs>
        <w:ind w:left="5760" w:hanging="360"/>
      </w:pPr>
      <w:rPr>
        <w:rFonts w:ascii="Courier New" w:hAnsi="Courier New"/>
      </w:rPr>
    </w:lvl>
    <w:lvl w:ilvl="8" w:tplc="48126E96">
      <w:start w:val="1"/>
      <w:numFmt w:val="bullet"/>
      <w:lvlText w:val=""/>
      <w:lvlJc w:val="left"/>
      <w:pPr>
        <w:tabs>
          <w:tab w:val="num" w:pos="6480"/>
        </w:tabs>
        <w:ind w:left="6480" w:hanging="360"/>
      </w:pPr>
      <w:rPr>
        <w:rFonts w:ascii="Wingdings" w:hAnsi="Wingdings"/>
      </w:rPr>
    </w:lvl>
  </w:abstractNum>
  <w:abstractNum w:abstractNumId="8" w15:restartNumberingAfterBreak="0">
    <w:nsid w:val="00000017"/>
    <w:multiLevelType w:val="hybridMultilevel"/>
    <w:tmpl w:val="00000017"/>
    <w:lvl w:ilvl="0" w:tplc="E8EEAF58">
      <w:start w:val="1"/>
      <w:numFmt w:val="bullet"/>
      <w:lvlText w:val=""/>
      <w:lvlJc w:val="left"/>
      <w:pPr>
        <w:ind w:left="720" w:hanging="360"/>
      </w:pPr>
      <w:rPr>
        <w:rFonts w:ascii="Symbol" w:hAnsi="Symbol"/>
        <w:b w:val="0"/>
        <w:bCs w:val="0"/>
      </w:rPr>
    </w:lvl>
    <w:lvl w:ilvl="1" w:tplc="77989D3C">
      <w:start w:val="1"/>
      <w:numFmt w:val="bullet"/>
      <w:lvlText w:val="o"/>
      <w:lvlJc w:val="left"/>
      <w:pPr>
        <w:tabs>
          <w:tab w:val="num" w:pos="1440"/>
        </w:tabs>
        <w:ind w:left="1440" w:hanging="360"/>
      </w:pPr>
      <w:rPr>
        <w:rFonts w:ascii="Courier New" w:hAnsi="Courier New"/>
      </w:rPr>
    </w:lvl>
    <w:lvl w:ilvl="2" w:tplc="912CC0EE">
      <w:start w:val="1"/>
      <w:numFmt w:val="bullet"/>
      <w:lvlText w:val=""/>
      <w:lvlJc w:val="left"/>
      <w:pPr>
        <w:tabs>
          <w:tab w:val="num" w:pos="2160"/>
        </w:tabs>
        <w:ind w:left="2160" w:hanging="360"/>
      </w:pPr>
      <w:rPr>
        <w:rFonts w:ascii="Wingdings" w:hAnsi="Wingdings"/>
      </w:rPr>
    </w:lvl>
    <w:lvl w:ilvl="3" w:tplc="254AFF7C">
      <w:start w:val="1"/>
      <w:numFmt w:val="bullet"/>
      <w:lvlText w:val=""/>
      <w:lvlJc w:val="left"/>
      <w:pPr>
        <w:tabs>
          <w:tab w:val="num" w:pos="2880"/>
        </w:tabs>
        <w:ind w:left="2880" w:hanging="360"/>
      </w:pPr>
      <w:rPr>
        <w:rFonts w:ascii="Symbol" w:hAnsi="Symbol"/>
      </w:rPr>
    </w:lvl>
    <w:lvl w:ilvl="4" w:tplc="041E6BB2">
      <w:start w:val="1"/>
      <w:numFmt w:val="bullet"/>
      <w:lvlText w:val="o"/>
      <w:lvlJc w:val="left"/>
      <w:pPr>
        <w:tabs>
          <w:tab w:val="num" w:pos="3600"/>
        </w:tabs>
        <w:ind w:left="3600" w:hanging="360"/>
      </w:pPr>
      <w:rPr>
        <w:rFonts w:ascii="Courier New" w:hAnsi="Courier New"/>
      </w:rPr>
    </w:lvl>
    <w:lvl w:ilvl="5" w:tplc="2DAEBE2C">
      <w:start w:val="1"/>
      <w:numFmt w:val="bullet"/>
      <w:lvlText w:val=""/>
      <w:lvlJc w:val="left"/>
      <w:pPr>
        <w:tabs>
          <w:tab w:val="num" w:pos="4320"/>
        </w:tabs>
        <w:ind w:left="4320" w:hanging="360"/>
      </w:pPr>
      <w:rPr>
        <w:rFonts w:ascii="Wingdings" w:hAnsi="Wingdings"/>
      </w:rPr>
    </w:lvl>
    <w:lvl w:ilvl="6" w:tplc="4948A7F2">
      <w:start w:val="1"/>
      <w:numFmt w:val="bullet"/>
      <w:lvlText w:val=""/>
      <w:lvlJc w:val="left"/>
      <w:pPr>
        <w:tabs>
          <w:tab w:val="num" w:pos="5040"/>
        </w:tabs>
        <w:ind w:left="5040" w:hanging="360"/>
      </w:pPr>
      <w:rPr>
        <w:rFonts w:ascii="Symbol" w:hAnsi="Symbol"/>
      </w:rPr>
    </w:lvl>
    <w:lvl w:ilvl="7" w:tplc="58EE30D8">
      <w:start w:val="1"/>
      <w:numFmt w:val="bullet"/>
      <w:lvlText w:val="o"/>
      <w:lvlJc w:val="left"/>
      <w:pPr>
        <w:tabs>
          <w:tab w:val="num" w:pos="5760"/>
        </w:tabs>
        <w:ind w:left="5760" w:hanging="360"/>
      </w:pPr>
      <w:rPr>
        <w:rFonts w:ascii="Courier New" w:hAnsi="Courier New"/>
      </w:rPr>
    </w:lvl>
    <w:lvl w:ilvl="8" w:tplc="35847020">
      <w:start w:val="1"/>
      <w:numFmt w:val="bullet"/>
      <w:lvlText w:val=""/>
      <w:lvlJc w:val="left"/>
      <w:pPr>
        <w:tabs>
          <w:tab w:val="num" w:pos="6480"/>
        </w:tabs>
        <w:ind w:left="6480" w:hanging="360"/>
      </w:pPr>
      <w:rPr>
        <w:rFonts w:ascii="Wingdings" w:hAnsi="Wingdings"/>
      </w:rPr>
    </w:lvl>
  </w:abstractNum>
  <w:abstractNum w:abstractNumId="9" w15:restartNumberingAfterBreak="0">
    <w:nsid w:val="00000018"/>
    <w:multiLevelType w:val="hybridMultilevel"/>
    <w:tmpl w:val="00000018"/>
    <w:lvl w:ilvl="0" w:tplc="A6629636">
      <w:start w:val="1"/>
      <w:numFmt w:val="bullet"/>
      <w:lvlText w:val=""/>
      <w:lvlJc w:val="left"/>
      <w:pPr>
        <w:ind w:left="720" w:hanging="360"/>
      </w:pPr>
      <w:rPr>
        <w:rFonts w:ascii="Symbol" w:hAnsi="Symbol"/>
        <w:b w:val="0"/>
        <w:bCs w:val="0"/>
      </w:rPr>
    </w:lvl>
    <w:lvl w:ilvl="1" w:tplc="43C422F4">
      <w:start w:val="1"/>
      <w:numFmt w:val="bullet"/>
      <w:lvlText w:val="o"/>
      <w:lvlJc w:val="left"/>
      <w:pPr>
        <w:tabs>
          <w:tab w:val="num" w:pos="1440"/>
        </w:tabs>
        <w:ind w:left="1440" w:hanging="360"/>
      </w:pPr>
      <w:rPr>
        <w:rFonts w:ascii="Courier New" w:hAnsi="Courier New"/>
      </w:rPr>
    </w:lvl>
    <w:lvl w:ilvl="2" w:tplc="5978B69A">
      <w:start w:val="1"/>
      <w:numFmt w:val="bullet"/>
      <w:lvlText w:val=""/>
      <w:lvlJc w:val="left"/>
      <w:pPr>
        <w:tabs>
          <w:tab w:val="num" w:pos="2160"/>
        </w:tabs>
        <w:ind w:left="2160" w:hanging="360"/>
      </w:pPr>
      <w:rPr>
        <w:rFonts w:ascii="Wingdings" w:hAnsi="Wingdings"/>
      </w:rPr>
    </w:lvl>
    <w:lvl w:ilvl="3" w:tplc="A7F6F7C0">
      <w:start w:val="1"/>
      <w:numFmt w:val="bullet"/>
      <w:lvlText w:val=""/>
      <w:lvlJc w:val="left"/>
      <w:pPr>
        <w:tabs>
          <w:tab w:val="num" w:pos="2880"/>
        </w:tabs>
        <w:ind w:left="2880" w:hanging="360"/>
      </w:pPr>
      <w:rPr>
        <w:rFonts w:ascii="Symbol" w:hAnsi="Symbol"/>
      </w:rPr>
    </w:lvl>
    <w:lvl w:ilvl="4" w:tplc="2698DCB0">
      <w:start w:val="1"/>
      <w:numFmt w:val="bullet"/>
      <w:lvlText w:val="o"/>
      <w:lvlJc w:val="left"/>
      <w:pPr>
        <w:tabs>
          <w:tab w:val="num" w:pos="3600"/>
        </w:tabs>
        <w:ind w:left="3600" w:hanging="360"/>
      </w:pPr>
      <w:rPr>
        <w:rFonts w:ascii="Courier New" w:hAnsi="Courier New"/>
      </w:rPr>
    </w:lvl>
    <w:lvl w:ilvl="5" w:tplc="F9D05F48">
      <w:start w:val="1"/>
      <w:numFmt w:val="bullet"/>
      <w:lvlText w:val=""/>
      <w:lvlJc w:val="left"/>
      <w:pPr>
        <w:tabs>
          <w:tab w:val="num" w:pos="4320"/>
        </w:tabs>
        <w:ind w:left="4320" w:hanging="360"/>
      </w:pPr>
      <w:rPr>
        <w:rFonts w:ascii="Wingdings" w:hAnsi="Wingdings"/>
      </w:rPr>
    </w:lvl>
    <w:lvl w:ilvl="6" w:tplc="B7723672">
      <w:start w:val="1"/>
      <w:numFmt w:val="bullet"/>
      <w:lvlText w:val=""/>
      <w:lvlJc w:val="left"/>
      <w:pPr>
        <w:tabs>
          <w:tab w:val="num" w:pos="5040"/>
        </w:tabs>
        <w:ind w:left="5040" w:hanging="360"/>
      </w:pPr>
      <w:rPr>
        <w:rFonts w:ascii="Symbol" w:hAnsi="Symbol"/>
      </w:rPr>
    </w:lvl>
    <w:lvl w:ilvl="7" w:tplc="0BC0050A">
      <w:start w:val="1"/>
      <w:numFmt w:val="bullet"/>
      <w:lvlText w:val="o"/>
      <w:lvlJc w:val="left"/>
      <w:pPr>
        <w:tabs>
          <w:tab w:val="num" w:pos="5760"/>
        </w:tabs>
        <w:ind w:left="5760" w:hanging="360"/>
      </w:pPr>
      <w:rPr>
        <w:rFonts w:ascii="Courier New" w:hAnsi="Courier New"/>
      </w:rPr>
    </w:lvl>
    <w:lvl w:ilvl="8" w:tplc="C5CEE8C2">
      <w:start w:val="1"/>
      <w:numFmt w:val="bullet"/>
      <w:lvlText w:val=""/>
      <w:lvlJc w:val="left"/>
      <w:pPr>
        <w:tabs>
          <w:tab w:val="num" w:pos="6480"/>
        </w:tabs>
        <w:ind w:left="6480" w:hanging="360"/>
      </w:pPr>
      <w:rPr>
        <w:rFonts w:ascii="Wingdings" w:hAnsi="Wingdings"/>
      </w:rPr>
    </w:lvl>
  </w:abstractNum>
  <w:abstractNum w:abstractNumId="10" w15:restartNumberingAfterBreak="0">
    <w:nsid w:val="00000019"/>
    <w:multiLevelType w:val="hybridMultilevel"/>
    <w:tmpl w:val="00000019"/>
    <w:lvl w:ilvl="0" w:tplc="5FBE824C">
      <w:start w:val="1"/>
      <w:numFmt w:val="bullet"/>
      <w:lvlText w:val=""/>
      <w:lvlJc w:val="left"/>
      <w:pPr>
        <w:ind w:left="720" w:hanging="360"/>
      </w:pPr>
      <w:rPr>
        <w:rFonts w:ascii="Symbol" w:hAnsi="Symbol"/>
        <w:b w:val="0"/>
        <w:bCs w:val="0"/>
      </w:rPr>
    </w:lvl>
    <w:lvl w:ilvl="1" w:tplc="39E2FB1A">
      <w:start w:val="1"/>
      <w:numFmt w:val="bullet"/>
      <w:lvlText w:val="o"/>
      <w:lvlJc w:val="left"/>
      <w:pPr>
        <w:tabs>
          <w:tab w:val="num" w:pos="1440"/>
        </w:tabs>
        <w:ind w:left="1440" w:hanging="360"/>
      </w:pPr>
      <w:rPr>
        <w:rFonts w:ascii="Courier New" w:hAnsi="Courier New"/>
      </w:rPr>
    </w:lvl>
    <w:lvl w:ilvl="2" w:tplc="9AFC41AA">
      <w:start w:val="1"/>
      <w:numFmt w:val="bullet"/>
      <w:lvlText w:val=""/>
      <w:lvlJc w:val="left"/>
      <w:pPr>
        <w:tabs>
          <w:tab w:val="num" w:pos="2160"/>
        </w:tabs>
        <w:ind w:left="2160" w:hanging="360"/>
      </w:pPr>
      <w:rPr>
        <w:rFonts w:ascii="Wingdings" w:hAnsi="Wingdings"/>
      </w:rPr>
    </w:lvl>
    <w:lvl w:ilvl="3" w:tplc="82F20F22">
      <w:start w:val="1"/>
      <w:numFmt w:val="bullet"/>
      <w:lvlText w:val=""/>
      <w:lvlJc w:val="left"/>
      <w:pPr>
        <w:tabs>
          <w:tab w:val="num" w:pos="2880"/>
        </w:tabs>
        <w:ind w:left="2880" w:hanging="360"/>
      </w:pPr>
      <w:rPr>
        <w:rFonts w:ascii="Symbol" w:hAnsi="Symbol"/>
      </w:rPr>
    </w:lvl>
    <w:lvl w:ilvl="4" w:tplc="CADA85E2">
      <w:start w:val="1"/>
      <w:numFmt w:val="bullet"/>
      <w:lvlText w:val="o"/>
      <w:lvlJc w:val="left"/>
      <w:pPr>
        <w:tabs>
          <w:tab w:val="num" w:pos="3600"/>
        </w:tabs>
        <w:ind w:left="3600" w:hanging="360"/>
      </w:pPr>
      <w:rPr>
        <w:rFonts w:ascii="Courier New" w:hAnsi="Courier New"/>
      </w:rPr>
    </w:lvl>
    <w:lvl w:ilvl="5" w:tplc="BAEEE7A4">
      <w:start w:val="1"/>
      <w:numFmt w:val="bullet"/>
      <w:lvlText w:val=""/>
      <w:lvlJc w:val="left"/>
      <w:pPr>
        <w:tabs>
          <w:tab w:val="num" w:pos="4320"/>
        </w:tabs>
        <w:ind w:left="4320" w:hanging="360"/>
      </w:pPr>
      <w:rPr>
        <w:rFonts w:ascii="Wingdings" w:hAnsi="Wingdings"/>
      </w:rPr>
    </w:lvl>
    <w:lvl w:ilvl="6" w:tplc="3B80253E">
      <w:start w:val="1"/>
      <w:numFmt w:val="bullet"/>
      <w:lvlText w:val=""/>
      <w:lvlJc w:val="left"/>
      <w:pPr>
        <w:tabs>
          <w:tab w:val="num" w:pos="5040"/>
        </w:tabs>
        <w:ind w:left="5040" w:hanging="360"/>
      </w:pPr>
      <w:rPr>
        <w:rFonts w:ascii="Symbol" w:hAnsi="Symbol"/>
      </w:rPr>
    </w:lvl>
    <w:lvl w:ilvl="7" w:tplc="FD22BA16">
      <w:start w:val="1"/>
      <w:numFmt w:val="bullet"/>
      <w:lvlText w:val="o"/>
      <w:lvlJc w:val="left"/>
      <w:pPr>
        <w:tabs>
          <w:tab w:val="num" w:pos="5760"/>
        </w:tabs>
        <w:ind w:left="5760" w:hanging="360"/>
      </w:pPr>
      <w:rPr>
        <w:rFonts w:ascii="Courier New" w:hAnsi="Courier New"/>
      </w:rPr>
    </w:lvl>
    <w:lvl w:ilvl="8" w:tplc="59C2BE6E">
      <w:start w:val="1"/>
      <w:numFmt w:val="bullet"/>
      <w:lvlText w:val=""/>
      <w:lvlJc w:val="left"/>
      <w:pPr>
        <w:tabs>
          <w:tab w:val="num" w:pos="6480"/>
        </w:tabs>
        <w:ind w:left="6480" w:hanging="360"/>
      </w:pPr>
      <w:rPr>
        <w:rFonts w:ascii="Wingdings" w:hAnsi="Wingdings"/>
      </w:rPr>
    </w:lvl>
  </w:abstractNum>
  <w:abstractNum w:abstractNumId="11" w15:restartNumberingAfterBreak="0">
    <w:nsid w:val="0000001A"/>
    <w:multiLevelType w:val="hybridMultilevel"/>
    <w:tmpl w:val="0000001A"/>
    <w:lvl w:ilvl="0" w:tplc="30A6E0D4">
      <w:start w:val="1"/>
      <w:numFmt w:val="bullet"/>
      <w:lvlText w:val=""/>
      <w:lvlJc w:val="left"/>
      <w:pPr>
        <w:ind w:left="720" w:hanging="360"/>
      </w:pPr>
      <w:rPr>
        <w:rFonts w:ascii="Symbol" w:hAnsi="Symbol"/>
        <w:b w:val="0"/>
        <w:bCs w:val="0"/>
      </w:rPr>
    </w:lvl>
    <w:lvl w:ilvl="1" w:tplc="B4B2978A">
      <w:start w:val="1"/>
      <w:numFmt w:val="bullet"/>
      <w:lvlText w:val="o"/>
      <w:lvlJc w:val="left"/>
      <w:pPr>
        <w:tabs>
          <w:tab w:val="num" w:pos="1440"/>
        </w:tabs>
        <w:ind w:left="1440" w:hanging="360"/>
      </w:pPr>
      <w:rPr>
        <w:rFonts w:ascii="Courier New" w:hAnsi="Courier New"/>
      </w:rPr>
    </w:lvl>
    <w:lvl w:ilvl="2" w:tplc="FB5A76FE">
      <w:start w:val="1"/>
      <w:numFmt w:val="bullet"/>
      <w:lvlText w:val=""/>
      <w:lvlJc w:val="left"/>
      <w:pPr>
        <w:tabs>
          <w:tab w:val="num" w:pos="2160"/>
        </w:tabs>
        <w:ind w:left="2160" w:hanging="360"/>
      </w:pPr>
      <w:rPr>
        <w:rFonts w:ascii="Wingdings" w:hAnsi="Wingdings"/>
      </w:rPr>
    </w:lvl>
    <w:lvl w:ilvl="3" w:tplc="78943FDE">
      <w:start w:val="1"/>
      <w:numFmt w:val="bullet"/>
      <w:lvlText w:val=""/>
      <w:lvlJc w:val="left"/>
      <w:pPr>
        <w:tabs>
          <w:tab w:val="num" w:pos="2880"/>
        </w:tabs>
        <w:ind w:left="2880" w:hanging="360"/>
      </w:pPr>
      <w:rPr>
        <w:rFonts w:ascii="Symbol" w:hAnsi="Symbol"/>
      </w:rPr>
    </w:lvl>
    <w:lvl w:ilvl="4" w:tplc="753266EA">
      <w:start w:val="1"/>
      <w:numFmt w:val="bullet"/>
      <w:lvlText w:val="o"/>
      <w:lvlJc w:val="left"/>
      <w:pPr>
        <w:tabs>
          <w:tab w:val="num" w:pos="3600"/>
        </w:tabs>
        <w:ind w:left="3600" w:hanging="360"/>
      </w:pPr>
      <w:rPr>
        <w:rFonts w:ascii="Courier New" w:hAnsi="Courier New"/>
      </w:rPr>
    </w:lvl>
    <w:lvl w:ilvl="5" w:tplc="7E121772">
      <w:start w:val="1"/>
      <w:numFmt w:val="bullet"/>
      <w:lvlText w:val=""/>
      <w:lvlJc w:val="left"/>
      <w:pPr>
        <w:tabs>
          <w:tab w:val="num" w:pos="4320"/>
        </w:tabs>
        <w:ind w:left="4320" w:hanging="360"/>
      </w:pPr>
      <w:rPr>
        <w:rFonts w:ascii="Wingdings" w:hAnsi="Wingdings"/>
      </w:rPr>
    </w:lvl>
    <w:lvl w:ilvl="6" w:tplc="C24424CE">
      <w:start w:val="1"/>
      <w:numFmt w:val="bullet"/>
      <w:lvlText w:val=""/>
      <w:lvlJc w:val="left"/>
      <w:pPr>
        <w:tabs>
          <w:tab w:val="num" w:pos="5040"/>
        </w:tabs>
        <w:ind w:left="5040" w:hanging="360"/>
      </w:pPr>
      <w:rPr>
        <w:rFonts w:ascii="Symbol" w:hAnsi="Symbol"/>
      </w:rPr>
    </w:lvl>
    <w:lvl w:ilvl="7" w:tplc="56CC245C">
      <w:start w:val="1"/>
      <w:numFmt w:val="bullet"/>
      <w:lvlText w:val="o"/>
      <w:lvlJc w:val="left"/>
      <w:pPr>
        <w:tabs>
          <w:tab w:val="num" w:pos="5760"/>
        </w:tabs>
        <w:ind w:left="5760" w:hanging="360"/>
      </w:pPr>
      <w:rPr>
        <w:rFonts w:ascii="Courier New" w:hAnsi="Courier New"/>
      </w:rPr>
    </w:lvl>
    <w:lvl w:ilvl="8" w:tplc="2DC43D70">
      <w:start w:val="1"/>
      <w:numFmt w:val="bullet"/>
      <w:lvlText w:val=""/>
      <w:lvlJc w:val="left"/>
      <w:pPr>
        <w:tabs>
          <w:tab w:val="num" w:pos="6480"/>
        </w:tabs>
        <w:ind w:left="6480" w:hanging="360"/>
      </w:pPr>
      <w:rPr>
        <w:rFonts w:ascii="Wingdings" w:hAnsi="Wingdings"/>
      </w:rPr>
    </w:lvl>
  </w:abstractNum>
  <w:abstractNum w:abstractNumId="12" w15:restartNumberingAfterBreak="0">
    <w:nsid w:val="0000001B"/>
    <w:multiLevelType w:val="hybridMultilevel"/>
    <w:tmpl w:val="0000001B"/>
    <w:lvl w:ilvl="0" w:tplc="0CB4983A">
      <w:start w:val="1"/>
      <w:numFmt w:val="bullet"/>
      <w:lvlText w:val=""/>
      <w:lvlJc w:val="left"/>
      <w:pPr>
        <w:ind w:left="720" w:hanging="360"/>
      </w:pPr>
      <w:rPr>
        <w:rFonts w:ascii="Symbol" w:hAnsi="Symbol"/>
        <w:b w:val="0"/>
        <w:bCs w:val="0"/>
      </w:rPr>
    </w:lvl>
    <w:lvl w:ilvl="1" w:tplc="67FE0F88">
      <w:start w:val="1"/>
      <w:numFmt w:val="bullet"/>
      <w:lvlText w:val="o"/>
      <w:lvlJc w:val="left"/>
      <w:pPr>
        <w:tabs>
          <w:tab w:val="num" w:pos="1440"/>
        </w:tabs>
        <w:ind w:left="1440" w:hanging="360"/>
      </w:pPr>
      <w:rPr>
        <w:rFonts w:ascii="Courier New" w:hAnsi="Courier New"/>
      </w:rPr>
    </w:lvl>
    <w:lvl w:ilvl="2" w:tplc="1D1AE796">
      <w:start w:val="1"/>
      <w:numFmt w:val="bullet"/>
      <w:lvlText w:val=""/>
      <w:lvlJc w:val="left"/>
      <w:pPr>
        <w:tabs>
          <w:tab w:val="num" w:pos="2160"/>
        </w:tabs>
        <w:ind w:left="2160" w:hanging="360"/>
      </w:pPr>
      <w:rPr>
        <w:rFonts w:ascii="Wingdings" w:hAnsi="Wingdings"/>
      </w:rPr>
    </w:lvl>
    <w:lvl w:ilvl="3" w:tplc="20C2337C">
      <w:start w:val="1"/>
      <w:numFmt w:val="bullet"/>
      <w:lvlText w:val=""/>
      <w:lvlJc w:val="left"/>
      <w:pPr>
        <w:tabs>
          <w:tab w:val="num" w:pos="2880"/>
        </w:tabs>
        <w:ind w:left="2880" w:hanging="360"/>
      </w:pPr>
      <w:rPr>
        <w:rFonts w:ascii="Symbol" w:hAnsi="Symbol"/>
      </w:rPr>
    </w:lvl>
    <w:lvl w:ilvl="4" w:tplc="7F40171A">
      <w:start w:val="1"/>
      <w:numFmt w:val="bullet"/>
      <w:lvlText w:val="o"/>
      <w:lvlJc w:val="left"/>
      <w:pPr>
        <w:tabs>
          <w:tab w:val="num" w:pos="3600"/>
        </w:tabs>
        <w:ind w:left="3600" w:hanging="360"/>
      </w:pPr>
      <w:rPr>
        <w:rFonts w:ascii="Courier New" w:hAnsi="Courier New"/>
      </w:rPr>
    </w:lvl>
    <w:lvl w:ilvl="5" w:tplc="BF0CDBFC">
      <w:start w:val="1"/>
      <w:numFmt w:val="bullet"/>
      <w:lvlText w:val=""/>
      <w:lvlJc w:val="left"/>
      <w:pPr>
        <w:tabs>
          <w:tab w:val="num" w:pos="4320"/>
        </w:tabs>
        <w:ind w:left="4320" w:hanging="360"/>
      </w:pPr>
      <w:rPr>
        <w:rFonts w:ascii="Wingdings" w:hAnsi="Wingdings"/>
      </w:rPr>
    </w:lvl>
    <w:lvl w:ilvl="6" w:tplc="156C35FC">
      <w:start w:val="1"/>
      <w:numFmt w:val="bullet"/>
      <w:lvlText w:val=""/>
      <w:lvlJc w:val="left"/>
      <w:pPr>
        <w:tabs>
          <w:tab w:val="num" w:pos="5040"/>
        </w:tabs>
        <w:ind w:left="5040" w:hanging="360"/>
      </w:pPr>
      <w:rPr>
        <w:rFonts w:ascii="Symbol" w:hAnsi="Symbol"/>
      </w:rPr>
    </w:lvl>
    <w:lvl w:ilvl="7" w:tplc="70D621EA">
      <w:start w:val="1"/>
      <w:numFmt w:val="bullet"/>
      <w:lvlText w:val="o"/>
      <w:lvlJc w:val="left"/>
      <w:pPr>
        <w:tabs>
          <w:tab w:val="num" w:pos="5760"/>
        </w:tabs>
        <w:ind w:left="5760" w:hanging="360"/>
      </w:pPr>
      <w:rPr>
        <w:rFonts w:ascii="Courier New" w:hAnsi="Courier New"/>
      </w:rPr>
    </w:lvl>
    <w:lvl w:ilvl="8" w:tplc="808E2572">
      <w:start w:val="1"/>
      <w:numFmt w:val="bullet"/>
      <w:lvlText w:val=""/>
      <w:lvlJc w:val="left"/>
      <w:pPr>
        <w:tabs>
          <w:tab w:val="num" w:pos="6480"/>
        </w:tabs>
        <w:ind w:left="6480" w:hanging="360"/>
      </w:pPr>
      <w:rPr>
        <w:rFonts w:ascii="Wingdings" w:hAnsi="Wingdings"/>
      </w:rPr>
    </w:lvl>
  </w:abstractNum>
  <w:abstractNum w:abstractNumId="13" w15:restartNumberingAfterBreak="0">
    <w:nsid w:val="0000001C"/>
    <w:multiLevelType w:val="hybridMultilevel"/>
    <w:tmpl w:val="0000001C"/>
    <w:lvl w:ilvl="0" w:tplc="3398DD90">
      <w:start w:val="1"/>
      <w:numFmt w:val="bullet"/>
      <w:lvlText w:val=""/>
      <w:lvlJc w:val="left"/>
      <w:pPr>
        <w:ind w:left="720" w:hanging="360"/>
      </w:pPr>
      <w:rPr>
        <w:rFonts w:ascii="Symbol" w:hAnsi="Symbol"/>
        <w:b w:val="0"/>
        <w:bCs w:val="0"/>
      </w:rPr>
    </w:lvl>
    <w:lvl w:ilvl="1" w:tplc="5D224A16">
      <w:start w:val="1"/>
      <w:numFmt w:val="bullet"/>
      <w:lvlText w:val="o"/>
      <w:lvlJc w:val="left"/>
      <w:pPr>
        <w:tabs>
          <w:tab w:val="num" w:pos="1440"/>
        </w:tabs>
        <w:ind w:left="1440" w:hanging="360"/>
      </w:pPr>
      <w:rPr>
        <w:rFonts w:ascii="Courier New" w:hAnsi="Courier New"/>
      </w:rPr>
    </w:lvl>
    <w:lvl w:ilvl="2" w:tplc="7F7A06C6">
      <w:start w:val="1"/>
      <w:numFmt w:val="bullet"/>
      <w:lvlText w:val=""/>
      <w:lvlJc w:val="left"/>
      <w:pPr>
        <w:tabs>
          <w:tab w:val="num" w:pos="2160"/>
        </w:tabs>
        <w:ind w:left="2160" w:hanging="360"/>
      </w:pPr>
      <w:rPr>
        <w:rFonts w:ascii="Wingdings" w:hAnsi="Wingdings"/>
      </w:rPr>
    </w:lvl>
    <w:lvl w:ilvl="3" w:tplc="50CC2A30">
      <w:start w:val="1"/>
      <w:numFmt w:val="bullet"/>
      <w:lvlText w:val=""/>
      <w:lvlJc w:val="left"/>
      <w:pPr>
        <w:tabs>
          <w:tab w:val="num" w:pos="2880"/>
        </w:tabs>
        <w:ind w:left="2880" w:hanging="360"/>
      </w:pPr>
      <w:rPr>
        <w:rFonts w:ascii="Symbol" w:hAnsi="Symbol"/>
      </w:rPr>
    </w:lvl>
    <w:lvl w:ilvl="4" w:tplc="0130FFC6">
      <w:start w:val="1"/>
      <w:numFmt w:val="bullet"/>
      <w:lvlText w:val="o"/>
      <w:lvlJc w:val="left"/>
      <w:pPr>
        <w:tabs>
          <w:tab w:val="num" w:pos="3600"/>
        </w:tabs>
        <w:ind w:left="3600" w:hanging="360"/>
      </w:pPr>
      <w:rPr>
        <w:rFonts w:ascii="Courier New" w:hAnsi="Courier New"/>
      </w:rPr>
    </w:lvl>
    <w:lvl w:ilvl="5" w:tplc="1BB089A6">
      <w:start w:val="1"/>
      <w:numFmt w:val="bullet"/>
      <w:lvlText w:val=""/>
      <w:lvlJc w:val="left"/>
      <w:pPr>
        <w:tabs>
          <w:tab w:val="num" w:pos="4320"/>
        </w:tabs>
        <w:ind w:left="4320" w:hanging="360"/>
      </w:pPr>
      <w:rPr>
        <w:rFonts w:ascii="Wingdings" w:hAnsi="Wingdings"/>
      </w:rPr>
    </w:lvl>
    <w:lvl w:ilvl="6" w:tplc="30FEFD36">
      <w:start w:val="1"/>
      <w:numFmt w:val="bullet"/>
      <w:lvlText w:val=""/>
      <w:lvlJc w:val="left"/>
      <w:pPr>
        <w:tabs>
          <w:tab w:val="num" w:pos="5040"/>
        </w:tabs>
        <w:ind w:left="5040" w:hanging="360"/>
      </w:pPr>
      <w:rPr>
        <w:rFonts w:ascii="Symbol" w:hAnsi="Symbol"/>
      </w:rPr>
    </w:lvl>
    <w:lvl w:ilvl="7" w:tplc="B2A86B20">
      <w:start w:val="1"/>
      <w:numFmt w:val="bullet"/>
      <w:lvlText w:val="o"/>
      <w:lvlJc w:val="left"/>
      <w:pPr>
        <w:tabs>
          <w:tab w:val="num" w:pos="5760"/>
        </w:tabs>
        <w:ind w:left="5760" w:hanging="360"/>
      </w:pPr>
      <w:rPr>
        <w:rFonts w:ascii="Courier New" w:hAnsi="Courier New"/>
      </w:rPr>
    </w:lvl>
    <w:lvl w:ilvl="8" w:tplc="286657C6">
      <w:start w:val="1"/>
      <w:numFmt w:val="bullet"/>
      <w:lvlText w:val=""/>
      <w:lvlJc w:val="left"/>
      <w:pPr>
        <w:tabs>
          <w:tab w:val="num" w:pos="6480"/>
        </w:tabs>
        <w:ind w:left="6480" w:hanging="360"/>
      </w:pPr>
      <w:rPr>
        <w:rFonts w:ascii="Wingdings" w:hAnsi="Wingdings"/>
      </w:rPr>
    </w:lvl>
  </w:abstractNum>
  <w:abstractNum w:abstractNumId="14" w15:restartNumberingAfterBreak="0">
    <w:nsid w:val="0000001D"/>
    <w:multiLevelType w:val="multilevel"/>
    <w:tmpl w:val="0000001D"/>
    <w:lvl w:ilvl="0">
      <w:start w:val="1"/>
      <w:numFmt w:val="decimal"/>
      <w:lvlText w:val="5.%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E"/>
    <w:multiLevelType w:val="hybridMultilevel"/>
    <w:tmpl w:val="0000001E"/>
    <w:lvl w:ilvl="0" w:tplc="C2826780">
      <w:start w:val="1"/>
      <w:numFmt w:val="bullet"/>
      <w:lvlText w:val=""/>
      <w:lvlJc w:val="left"/>
      <w:pPr>
        <w:ind w:left="720" w:hanging="360"/>
      </w:pPr>
      <w:rPr>
        <w:rFonts w:ascii="Symbol" w:hAnsi="Symbol"/>
        <w:b w:val="0"/>
        <w:bCs w:val="0"/>
      </w:rPr>
    </w:lvl>
    <w:lvl w:ilvl="1" w:tplc="3724C966">
      <w:start w:val="1"/>
      <w:numFmt w:val="bullet"/>
      <w:lvlText w:val="o"/>
      <w:lvlJc w:val="left"/>
      <w:pPr>
        <w:tabs>
          <w:tab w:val="num" w:pos="1440"/>
        </w:tabs>
        <w:ind w:left="1440" w:hanging="360"/>
      </w:pPr>
      <w:rPr>
        <w:rFonts w:ascii="Courier New" w:hAnsi="Courier New"/>
      </w:rPr>
    </w:lvl>
    <w:lvl w:ilvl="2" w:tplc="F4E6ADD0">
      <w:start w:val="1"/>
      <w:numFmt w:val="bullet"/>
      <w:lvlText w:val=""/>
      <w:lvlJc w:val="left"/>
      <w:pPr>
        <w:tabs>
          <w:tab w:val="num" w:pos="2160"/>
        </w:tabs>
        <w:ind w:left="2160" w:hanging="360"/>
      </w:pPr>
      <w:rPr>
        <w:rFonts w:ascii="Wingdings" w:hAnsi="Wingdings"/>
      </w:rPr>
    </w:lvl>
    <w:lvl w:ilvl="3" w:tplc="8D3A8CBA">
      <w:start w:val="1"/>
      <w:numFmt w:val="bullet"/>
      <w:lvlText w:val=""/>
      <w:lvlJc w:val="left"/>
      <w:pPr>
        <w:tabs>
          <w:tab w:val="num" w:pos="2880"/>
        </w:tabs>
        <w:ind w:left="2880" w:hanging="360"/>
      </w:pPr>
      <w:rPr>
        <w:rFonts w:ascii="Symbol" w:hAnsi="Symbol"/>
      </w:rPr>
    </w:lvl>
    <w:lvl w:ilvl="4" w:tplc="330E27AA">
      <w:start w:val="1"/>
      <w:numFmt w:val="bullet"/>
      <w:lvlText w:val="o"/>
      <w:lvlJc w:val="left"/>
      <w:pPr>
        <w:tabs>
          <w:tab w:val="num" w:pos="3600"/>
        </w:tabs>
        <w:ind w:left="3600" w:hanging="360"/>
      </w:pPr>
      <w:rPr>
        <w:rFonts w:ascii="Courier New" w:hAnsi="Courier New"/>
      </w:rPr>
    </w:lvl>
    <w:lvl w:ilvl="5" w:tplc="0EA89928">
      <w:start w:val="1"/>
      <w:numFmt w:val="bullet"/>
      <w:lvlText w:val=""/>
      <w:lvlJc w:val="left"/>
      <w:pPr>
        <w:tabs>
          <w:tab w:val="num" w:pos="4320"/>
        </w:tabs>
        <w:ind w:left="4320" w:hanging="360"/>
      </w:pPr>
      <w:rPr>
        <w:rFonts w:ascii="Wingdings" w:hAnsi="Wingdings"/>
      </w:rPr>
    </w:lvl>
    <w:lvl w:ilvl="6" w:tplc="19AEB156">
      <w:start w:val="1"/>
      <w:numFmt w:val="bullet"/>
      <w:lvlText w:val=""/>
      <w:lvlJc w:val="left"/>
      <w:pPr>
        <w:tabs>
          <w:tab w:val="num" w:pos="5040"/>
        </w:tabs>
        <w:ind w:left="5040" w:hanging="360"/>
      </w:pPr>
      <w:rPr>
        <w:rFonts w:ascii="Symbol" w:hAnsi="Symbol"/>
      </w:rPr>
    </w:lvl>
    <w:lvl w:ilvl="7" w:tplc="D55CA0D4">
      <w:start w:val="1"/>
      <w:numFmt w:val="bullet"/>
      <w:lvlText w:val="o"/>
      <w:lvlJc w:val="left"/>
      <w:pPr>
        <w:tabs>
          <w:tab w:val="num" w:pos="5760"/>
        </w:tabs>
        <w:ind w:left="5760" w:hanging="360"/>
      </w:pPr>
      <w:rPr>
        <w:rFonts w:ascii="Courier New" w:hAnsi="Courier New"/>
      </w:rPr>
    </w:lvl>
    <w:lvl w:ilvl="8" w:tplc="56661C0A">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F"/>
    <w:multiLevelType w:val="multilevel"/>
    <w:tmpl w:val="0000001F"/>
    <w:lvl w:ilvl="0">
      <w:start w:val="1"/>
      <w:numFmt w:val="decimal"/>
      <w:lvlText w:val="6.%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20"/>
    <w:multiLevelType w:val="multilevel"/>
    <w:tmpl w:val="00000020"/>
    <w:lvl w:ilvl="0">
      <w:start w:val="1"/>
      <w:numFmt w:val="decimal"/>
      <w:lvlText w:val="6.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21"/>
    <w:multiLevelType w:val="hybridMultilevel"/>
    <w:tmpl w:val="00000021"/>
    <w:lvl w:ilvl="0" w:tplc="2A822178">
      <w:start w:val="1"/>
      <w:numFmt w:val="bullet"/>
      <w:lvlText w:val=""/>
      <w:lvlJc w:val="left"/>
      <w:pPr>
        <w:ind w:left="720" w:hanging="360"/>
      </w:pPr>
      <w:rPr>
        <w:rFonts w:ascii="Symbol" w:hAnsi="Symbol"/>
        <w:b w:val="0"/>
        <w:bCs w:val="0"/>
      </w:rPr>
    </w:lvl>
    <w:lvl w:ilvl="1" w:tplc="828A8796">
      <w:start w:val="1"/>
      <w:numFmt w:val="bullet"/>
      <w:lvlText w:val="o"/>
      <w:lvlJc w:val="left"/>
      <w:pPr>
        <w:tabs>
          <w:tab w:val="num" w:pos="1440"/>
        </w:tabs>
        <w:ind w:left="1440" w:hanging="360"/>
      </w:pPr>
      <w:rPr>
        <w:rFonts w:ascii="Courier New" w:hAnsi="Courier New"/>
      </w:rPr>
    </w:lvl>
    <w:lvl w:ilvl="2" w:tplc="2404FDC8">
      <w:start w:val="1"/>
      <w:numFmt w:val="bullet"/>
      <w:lvlText w:val=""/>
      <w:lvlJc w:val="left"/>
      <w:pPr>
        <w:tabs>
          <w:tab w:val="num" w:pos="2160"/>
        </w:tabs>
        <w:ind w:left="2160" w:hanging="360"/>
      </w:pPr>
      <w:rPr>
        <w:rFonts w:ascii="Wingdings" w:hAnsi="Wingdings"/>
      </w:rPr>
    </w:lvl>
    <w:lvl w:ilvl="3" w:tplc="93FCD5CA">
      <w:start w:val="1"/>
      <w:numFmt w:val="bullet"/>
      <w:lvlText w:val=""/>
      <w:lvlJc w:val="left"/>
      <w:pPr>
        <w:tabs>
          <w:tab w:val="num" w:pos="2880"/>
        </w:tabs>
        <w:ind w:left="2880" w:hanging="360"/>
      </w:pPr>
      <w:rPr>
        <w:rFonts w:ascii="Symbol" w:hAnsi="Symbol"/>
      </w:rPr>
    </w:lvl>
    <w:lvl w:ilvl="4" w:tplc="238E7CD2">
      <w:start w:val="1"/>
      <w:numFmt w:val="bullet"/>
      <w:lvlText w:val="o"/>
      <w:lvlJc w:val="left"/>
      <w:pPr>
        <w:tabs>
          <w:tab w:val="num" w:pos="3600"/>
        </w:tabs>
        <w:ind w:left="3600" w:hanging="360"/>
      </w:pPr>
      <w:rPr>
        <w:rFonts w:ascii="Courier New" w:hAnsi="Courier New"/>
      </w:rPr>
    </w:lvl>
    <w:lvl w:ilvl="5" w:tplc="F2E00FA4">
      <w:start w:val="1"/>
      <w:numFmt w:val="bullet"/>
      <w:lvlText w:val=""/>
      <w:lvlJc w:val="left"/>
      <w:pPr>
        <w:tabs>
          <w:tab w:val="num" w:pos="4320"/>
        </w:tabs>
        <w:ind w:left="4320" w:hanging="360"/>
      </w:pPr>
      <w:rPr>
        <w:rFonts w:ascii="Wingdings" w:hAnsi="Wingdings"/>
      </w:rPr>
    </w:lvl>
    <w:lvl w:ilvl="6" w:tplc="49FCAFEA">
      <w:start w:val="1"/>
      <w:numFmt w:val="bullet"/>
      <w:lvlText w:val=""/>
      <w:lvlJc w:val="left"/>
      <w:pPr>
        <w:tabs>
          <w:tab w:val="num" w:pos="5040"/>
        </w:tabs>
        <w:ind w:left="5040" w:hanging="360"/>
      </w:pPr>
      <w:rPr>
        <w:rFonts w:ascii="Symbol" w:hAnsi="Symbol"/>
      </w:rPr>
    </w:lvl>
    <w:lvl w:ilvl="7" w:tplc="44527E76">
      <w:start w:val="1"/>
      <w:numFmt w:val="bullet"/>
      <w:lvlText w:val="o"/>
      <w:lvlJc w:val="left"/>
      <w:pPr>
        <w:tabs>
          <w:tab w:val="num" w:pos="5760"/>
        </w:tabs>
        <w:ind w:left="5760" w:hanging="360"/>
      </w:pPr>
      <w:rPr>
        <w:rFonts w:ascii="Courier New" w:hAnsi="Courier New"/>
      </w:rPr>
    </w:lvl>
    <w:lvl w:ilvl="8" w:tplc="F9E6AF92">
      <w:start w:val="1"/>
      <w:numFmt w:val="bullet"/>
      <w:lvlText w:val=""/>
      <w:lvlJc w:val="left"/>
      <w:pPr>
        <w:tabs>
          <w:tab w:val="num" w:pos="6480"/>
        </w:tabs>
        <w:ind w:left="6480" w:hanging="360"/>
      </w:pPr>
      <w:rPr>
        <w:rFonts w:ascii="Wingdings" w:hAnsi="Wingdings"/>
      </w:rPr>
    </w:lvl>
  </w:abstractNum>
  <w:abstractNum w:abstractNumId="19" w15:restartNumberingAfterBreak="0">
    <w:nsid w:val="00000022"/>
    <w:multiLevelType w:val="hybridMultilevel"/>
    <w:tmpl w:val="00000022"/>
    <w:lvl w:ilvl="0" w:tplc="5532D0C6">
      <w:start w:val="1"/>
      <w:numFmt w:val="bullet"/>
      <w:lvlText w:val=""/>
      <w:lvlJc w:val="left"/>
      <w:pPr>
        <w:ind w:left="720" w:hanging="360"/>
      </w:pPr>
      <w:rPr>
        <w:rFonts w:ascii="Symbol" w:hAnsi="Symbol"/>
        <w:b w:val="0"/>
        <w:bCs w:val="0"/>
      </w:rPr>
    </w:lvl>
    <w:lvl w:ilvl="1" w:tplc="B99079F4">
      <w:start w:val="1"/>
      <w:numFmt w:val="bullet"/>
      <w:lvlText w:val="o"/>
      <w:lvlJc w:val="left"/>
      <w:pPr>
        <w:tabs>
          <w:tab w:val="num" w:pos="1440"/>
        </w:tabs>
        <w:ind w:left="1440" w:hanging="360"/>
      </w:pPr>
      <w:rPr>
        <w:rFonts w:ascii="Courier New" w:hAnsi="Courier New"/>
      </w:rPr>
    </w:lvl>
    <w:lvl w:ilvl="2" w:tplc="F6AA71A6">
      <w:start w:val="1"/>
      <w:numFmt w:val="bullet"/>
      <w:lvlText w:val=""/>
      <w:lvlJc w:val="left"/>
      <w:pPr>
        <w:tabs>
          <w:tab w:val="num" w:pos="2160"/>
        </w:tabs>
        <w:ind w:left="2160" w:hanging="360"/>
      </w:pPr>
      <w:rPr>
        <w:rFonts w:ascii="Wingdings" w:hAnsi="Wingdings"/>
      </w:rPr>
    </w:lvl>
    <w:lvl w:ilvl="3" w:tplc="5FBAEE6E">
      <w:start w:val="1"/>
      <w:numFmt w:val="bullet"/>
      <w:lvlText w:val=""/>
      <w:lvlJc w:val="left"/>
      <w:pPr>
        <w:tabs>
          <w:tab w:val="num" w:pos="2880"/>
        </w:tabs>
        <w:ind w:left="2880" w:hanging="360"/>
      </w:pPr>
      <w:rPr>
        <w:rFonts w:ascii="Symbol" w:hAnsi="Symbol"/>
      </w:rPr>
    </w:lvl>
    <w:lvl w:ilvl="4" w:tplc="B022ABDE">
      <w:start w:val="1"/>
      <w:numFmt w:val="bullet"/>
      <w:lvlText w:val="o"/>
      <w:lvlJc w:val="left"/>
      <w:pPr>
        <w:tabs>
          <w:tab w:val="num" w:pos="3600"/>
        </w:tabs>
        <w:ind w:left="3600" w:hanging="360"/>
      </w:pPr>
      <w:rPr>
        <w:rFonts w:ascii="Courier New" w:hAnsi="Courier New"/>
      </w:rPr>
    </w:lvl>
    <w:lvl w:ilvl="5" w:tplc="D29EA20A">
      <w:start w:val="1"/>
      <w:numFmt w:val="bullet"/>
      <w:lvlText w:val=""/>
      <w:lvlJc w:val="left"/>
      <w:pPr>
        <w:tabs>
          <w:tab w:val="num" w:pos="4320"/>
        </w:tabs>
        <w:ind w:left="4320" w:hanging="360"/>
      </w:pPr>
      <w:rPr>
        <w:rFonts w:ascii="Wingdings" w:hAnsi="Wingdings"/>
      </w:rPr>
    </w:lvl>
    <w:lvl w:ilvl="6" w:tplc="D0A83E54">
      <w:start w:val="1"/>
      <w:numFmt w:val="bullet"/>
      <w:lvlText w:val=""/>
      <w:lvlJc w:val="left"/>
      <w:pPr>
        <w:tabs>
          <w:tab w:val="num" w:pos="5040"/>
        </w:tabs>
        <w:ind w:left="5040" w:hanging="360"/>
      </w:pPr>
      <w:rPr>
        <w:rFonts w:ascii="Symbol" w:hAnsi="Symbol"/>
      </w:rPr>
    </w:lvl>
    <w:lvl w:ilvl="7" w:tplc="A14201A0">
      <w:start w:val="1"/>
      <w:numFmt w:val="bullet"/>
      <w:lvlText w:val="o"/>
      <w:lvlJc w:val="left"/>
      <w:pPr>
        <w:tabs>
          <w:tab w:val="num" w:pos="5760"/>
        </w:tabs>
        <w:ind w:left="5760" w:hanging="360"/>
      </w:pPr>
      <w:rPr>
        <w:rFonts w:ascii="Courier New" w:hAnsi="Courier New"/>
      </w:rPr>
    </w:lvl>
    <w:lvl w:ilvl="8" w:tplc="9E44219A">
      <w:start w:val="1"/>
      <w:numFmt w:val="bullet"/>
      <w:lvlText w:val=""/>
      <w:lvlJc w:val="left"/>
      <w:pPr>
        <w:tabs>
          <w:tab w:val="num" w:pos="6480"/>
        </w:tabs>
        <w:ind w:left="6480" w:hanging="360"/>
      </w:pPr>
      <w:rPr>
        <w:rFonts w:ascii="Wingdings" w:hAnsi="Wingdings"/>
      </w:rPr>
    </w:lvl>
  </w:abstractNum>
  <w:abstractNum w:abstractNumId="20" w15:restartNumberingAfterBreak="0">
    <w:nsid w:val="00000023"/>
    <w:multiLevelType w:val="hybridMultilevel"/>
    <w:tmpl w:val="00000023"/>
    <w:lvl w:ilvl="0" w:tplc="B4E434B2">
      <w:start w:val="1"/>
      <w:numFmt w:val="bullet"/>
      <w:lvlText w:val=""/>
      <w:lvlJc w:val="left"/>
      <w:pPr>
        <w:ind w:left="720" w:hanging="360"/>
      </w:pPr>
      <w:rPr>
        <w:rFonts w:ascii="Symbol" w:hAnsi="Symbol"/>
        <w:b w:val="0"/>
        <w:bCs w:val="0"/>
      </w:rPr>
    </w:lvl>
    <w:lvl w:ilvl="1" w:tplc="1E2AA552">
      <w:start w:val="1"/>
      <w:numFmt w:val="bullet"/>
      <w:lvlText w:val="o"/>
      <w:lvlJc w:val="left"/>
      <w:pPr>
        <w:tabs>
          <w:tab w:val="num" w:pos="1440"/>
        </w:tabs>
        <w:ind w:left="1440" w:hanging="360"/>
      </w:pPr>
      <w:rPr>
        <w:rFonts w:ascii="Courier New" w:hAnsi="Courier New"/>
      </w:rPr>
    </w:lvl>
    <w:lvl w:ilvl="2" w:tplc="DB16790A">
      <w:start w:val="1"/>
      <w:numFmt w:val="bullet"/>
      <w:lvlText w:val=""/>
      <w:lvlJc w:val="left"/>
      <w:pPr>
        <w:tabs>
          <w:tab w:val="num" w:pos="2160"/>
        </w:tabs>
        <w:ind w:left="2160" w:hanging="360"/>
      </w:pPr>
      <w:rPr>
        <w:rFonts w:ascii="Wingdings" w:hAnsi="Wingdings"/>
      </w:rPr>
    </w:lvl>
    <w:lvl w:ilvl="3" w:tplc="199A8582">
      <w:start w:val="1"/>
      <w:numFmt w:val="bullet"/>
      <w:lvlText w:val=""/>
      <w:lvlJc w:val="left"/>
      <w:pPr>
        <w:tabs>
          <w:tab w:val="num" w:pos="2880"/>
        </w:tabs>
        <w:ind w:left="2880" w:hanging="360"/>
      </w:pPr>
      <w:rPr>
        <w:rFonts w:ascii="Symbol" w:hAnsi="Symbol"/>
      </w:rPr>
    </w:lvl>
    <w:lvl w:ilvl="4" w:tplc="6D94499A">
      <w:start w:val="1"/>
      <w:numFmt w:val="bullet"/>
      <w:lvlText w:val="o"/>
      <w:lvlJc w:val="left"/>
      <w:pPr>
        <w:tabs>
          <w:tab w:val="num" w:pos="3600"/>
        </w:tabs>
        <w:ind w:left="3600" w:hanging="360"/>
      </w:pPr>
      <w:rPr>
        <w:rFonts w:ascii="Courier New" w:hAnsi="Courier New"/>
      </w:rPr>
    </w:lvl>
    <w:lvl w:ilvl="5" w:tplc="EF7C26DC">
      <w:start w:val="1"/>
      <w:numFmt w:val="bullet"/>
      <w:lvlText w:val=""/>
      <w:lvlJc w:val="left"/>
      <w:pPr>
        <w:tabs>
          <w:tab w:val="num" w:pos="4320"/>
        </w:tabs>
        <w:ind w:left="4320" w:hanging="360"/>
      </w:pPr>
      <w:rPr>
        <w:rFonts w:ascii="Wingdings" w:hAnsi="Wingdings"/>
      </w:rPr>
    </w:lvl>
    <w:lvl w:ilvl="6" w:tplc="45461C9A">
      <w:start w:val="1"/>
      <w:numFmt w:val="bullet"/>
      <w:lvlText w:val=""/>
      <w:lvlJc w:val="left"/>
      <w:pPr>
        <w:tabs>
          <w:tab w:val="num" w:pos="5040"/>
        </w:tabs>
        <w:ind w:left="5040" w:hanging="360"/>
      </w:pPr>
      <w:rPr>
        <w:rFonts w:ascii="Symbol" w:hAnsi="Symbol"/>
      </w:rPr>
    </w:lvl>
    <w:lvl w:ilvl="7" w:tplc="855A6390">
      <w:start w:val="1"/>
      <w:numFmt w:val="bullet"/>
      <w:lvlText w:val="o"/>
      <w:lvlJc w:val="left"/>
      <w:pPr>
        <w:tabs>
          <w:tab w:val="num" w:pos="5760"/>
        </w:tabs>
        <w:ind w:left="5760" w:hanging="360"/>
      </w:pPr>
      <w:rPr>
        <w:rFonts w:ascii="Courier New" w:hAnsi="Courier New"/>
      </w:rPr>
    </w:lvl>
    <w:lvl w:ilvl="8" w:tplc="E684F7A6">
      <w:start w:val="1"/>
      <w:numFmt w:val="bullet"/>
      <w:lvlText w:val=""/>
      <w:lvlJc w:val="left"/>
      <w:pPr>
        <w:tabs>
          <w:tab w:val="num" w:pos="6480"/>
        </w:tabs>
        <w:ind w:left="6480" w:hanging="360"/>
      </w:pPr>
      <w:rPr>
        <w:rFonts w:ascii="Wingdings" w:hAnsi="Wingdings"/>
      </w:rPr>
    </w:lvl>
  </w:abstractNum>
  <w:abstractNum w:abstractNumId="21" w15:restartNumberingAfterBreak="0">
    <w:nsid w:val="00000024"/>
    <w:multiLevelType w:val="hybridMultilevel"/>
    <w:tmpl w:val="00000024"/>
    <w:lvl w:ilvl="0" w:tplc="5E7C1912">
      <w:start w:val="1"/>
      <w:numFmt w:val="bullet"/>
      <w:lvlText w:val=""/>
      <w:lvlJc w:val="left"/>
      <w:pPr>
        <w:ind w:left="720" w:hanging="360"/>
      </w:pPr>
      <w:rPr>
        <w:rFonts w:ascii="Symbol" w:hAnsi="Symbol"/>
        <w:b w:val="0"/>
        <w:bCs w:val="0"/>
      </w:rPr>
    </w:lvl>
    <w:lvl w:ilvl="1" w:tplc="14903912">
      <w:start w:val="1"/>
      <w:numFmt w:val="bullet"/>
      <w:lvlText w:val="o"/>
      <w:lvlJc w:val="left"/>
      <w:pPr>
        <w:tabs>
          <w:tab w:val="num" w:pos="1440"/>
        </w:tabs>
        <w:ind w:left="1440" w:hanging="360"/>
      </w:pPr>
      <w:rPr>
        <w:rFonts w:ascii="Courier New" w:hAnsi="Courier New"/>
      </w:rPr>
    </w:lvl>
    <w:lvl w:ilvl="2" w:tplc="D8BE9364">
      <w:start w:val="1"/>
      <w:numFmt w:val="bullet"/>
      <w:lvlText w:val=""/>
      <w:lvlJc w:val="left"/>
      <w:pPr>
        <w:tabs>
          <w:tab w:val="num" w:pos="2160"/>
        </w:tabs>
        <w:ind w:left="2160" w:hanging="360"/>
      </w:pPr>
      <w:rPr>
        <w:rFonts w:ascii="Wingdings" w:hAnsi="Wingdings"/>
      </w:rPr>
    </w:lvl>
    <w:lvl w:ilvl="3" w:tplc="09740868">
      <w:start w:val="1"/>
      <w:numFmt w:val="bullet"/>
      <w:lvlText w:val=""/>
      <w:lvlJc w:val="left"/>
      <w:pPr>
        <w:tabs>
          <w:tab w:val="num" w:pos="2880"/>
        </w:tabs>
        <w:ind w:left="2880" w:hanging="360"/>
      </w:pPr>
      <w:rPr>
        <w:rFonts w:ascii="Symbol" w:hAnsi="Symbol"/>
      </w:rPr>
    </w:lvl>
    <w:lvl w:ilvl="4" w:tplc="E1865B2A">
      <w:start w:val="1"/>
      <w:numFmt w:val="bullet"/>
      <w:lvlText w:val="o"/>
      <w:lvlJc w:val="left"/>
      <w:pPr>
        <w:tabs>
          <w:tab w:val="num" w:pos="3600"/>
        </w:tabs>
        <w:ind w:left="3600" w:hanging="360"/>
      </w:pPr>
      <w:rPr>
        <w:rFonts w:ascii="Courier New" w:hAnsi="Courier New"/>
      </w:rPr>
    </w:lvl>
    <w:lvl w:ilvl="5" w:tplc="EE222A82">
      <w:start w:val="1"/>
      <w:numFmt w:val="bullet"/>
      <w:lvlText w:val=""/>
      <w:lvlJc w:val="left"/>
      <w:pPr>
        <w:tabs>
          <w:tab w:val="num" w:pos="4320"/>
        </w:tabs>
        <w:ind w:left="4320" w:hanging="360"/>
      </w:pPr>
      <w:rPr>
        <w:rFonts w:ascii="Wingdings" w:hAnsi="Wingdings"/>
      </w:rPr>
    </w:lvl>
    <w:lvl w:ilvl="6" w:tplc="28AA79F8">
      <w:start w:val="1"/>
      <w:numFmt w:val="bullet"/>
      <w:lvlText w:val=""/>
      <w:lvlJc w:val="left"/>
      <w:pPr>
        <w:tabs>
          <w:tab w:val="num" w:pos="5040"/>
        </w:tabs>
        <w:ind w:left="5040" w:hanging="360"/>
      </w:pPr>
      <w:rPr>
        <w:rFonts w:ascii="Symbol" w:hAnsi="Symbol"/>
      </w:rPr>
    </w:lvl>
    <w:lvl w:ilvl="7" w:tplc="8F2A9F6C">
      <w:start w:val="1"/>
      <w:numFmt w:val="bullet"/>
      <w:lvlText w:val="o"/>
      <w:lvlJc w:val="left"/>
      <w:pPr>
        <w:tabs>
          <w:tab w:val="num" w:pos="5760"/>
        </w:tabs>
        <w:ind w:left="5760" w:hanging="360"/>
      </w:pPr>
      <w:rPr>
        <w:rFonts w:ascii="Courier New" w:hAnsi="Courier New"/>
      </w:rPr>
    </w:lvl>
    <w:lvl w:ilvl="8" w:tplc="9C1663A0">
      <w:start w:val="1"/>
      <w:numFmt w:val="bullet"/>
      <w:lvlText w:val=""/>
      <w:lvlJc w:val="left"/>
      <w:pPr>
        <w:tabs>
          <w:tab w:val="num" w:pos="6480"/>
        </w:tabs>
        <w:ind w:left="6480" w:hanging="360"/>
      </w:pPr>
      <w:rPr>
        <w:rFonts w:ascii="Wingdings" w:hAnsi="Wingdings"/>
      </w:rPr>
    </w:lvl>
  </w:abstractNum>
  <w:abstractNum w:abstractNumId="22" w15:restartNumberingAfterBreak="0">
    <w:nsid w:val="00000025"/>
    <w:multiLevelType w:val="multilevel"/>
    <w:tmpl w:val="00000025"/>
    <w:lvl w:ilvl="0">
      <w:start w:val="2"/>
      <w:numFmt w:val="decimal"/>
      <w:lvlText w:val="6.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0000026"/>
    <w:multiLevelType w:val="multilevel"/>
    <w:tmpl w:val="00000026"/>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00000027"/>
    <w:multiLevelType w:val="multilevel"/>
    <w:tmpl w:val="00000027"/>
    <w:lvl w:ilvl="0">
      <w:start w:val="3"/>
      <w:numFmt w:val="decimal"/>
      <w:lvlText w:val="6.1.%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0000028"/>
    <w:multiLevelType w:val="multilevel"/>
    <w:tmpl w:val="0000002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0000029"/>
    <w:multiLevelType w:val="multilevel"/>
    <w:tmpl w:val="00000029"/>
    <w:lvl w:ilvl="0">
      <w:start w:val="3"/>
      <w:numFmt w:val="decimal"/>
      <w:lvlText w:val="6.%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2A"/>
    <w:multiLevelType w:val="hybridMultilevel"/>
    <w:tmpl w:val="0000002A"/>
    <w:lvl w:ilvl="0" w:tplc="F168CC3C">
      <w:start w:val="1"/>
      <w:numFmt w:val="bullet"/>
      <w:lvlText w:val=""/>
      <w:lvlJc w:val="left"/>
      <w:pPr>
        <w:ind w:left="720" w:hanging="360"/>
      </w:pPr>
      <w:rPr>
        <w:rFonts w:ascii="Symbol" w:hAnsi="Symbol"/>
        <w:b w:val="0"/>
        <w:bCs w:val="0"/>
      </w:rPr>
    </w:lvl>
    <w:lvl w:ilvl="1" w:tplc="D5CA3EB4">
      <w:start w:val="1"/>
      <w:numFmt w:val="bullet"/>
      <w:lvlText w:val="o"/>
      <w:lvlJc w:val="left"/>
      <w:pPr>
        <w:tabs>
          <w:tab w:val="num" w:pos="1440"/>
        </w:tabs>
        <w:ind w:left="1440" w:hanging="360"/>
      </w:pPr>
      <w:rPr>
        <w:rFonts w:ascii="Courier New" w:hAnsi="Courier New"/>
      </w:rPr>
    </w:lvl>
    <w:lvl w:ilvl="2" w:tplc="F2868D2E">
      <w:start w:val="1"/>
      <w:numFmt w:val="bullet"/>
      <w:lvlText w:val=""/>
      <w:lvlJc w:val="left"/>
      <w:pPr>
        <w:tabs>
          <w:tab w:val="num" w:pos="2160"/>
        </w:tabs>
        <w:ind w:left="2160" w:hanging="360"/>
      </w:pPr>
      <w:rPr>
        <w:rFonts w:ascii="Wingdings" w:hAnsi="Wingdings"/>
      </w:rPr>
    </w:lvl>
    <w:lvl w:ilvl="3" w:tplc="ABF0C87C">
      <w:start w:val="1"/>
      <w:numFmt w:val="bullet"/>
      <w:lvlText w:val=""/>
      <w:lvlJc w:val="left"/>
      <w:pPr>
        <w:tabs>
          <w:tab w:val="num" w:pos="2880"/>
        </w:tabs>
        <w:ind w:left="2880" w:hanging="360"/>
      </w:pPr>
      <w:rPr>
        <w:rFonts w:ascii="Symbol" w:hAnsi="Symbol"/>
      </w:rPr>
    </w:lvl>
    <w:lvl w:ilvl="4" w:tplc="C6E61E8E">
      <w:start w:val="1"/>
      <w:numFmt w:val="bullet"/>
      <w:lvlText w:val="o"/>
      <w:lvlJc w:val="left"/>
      <w:pPr>
        <w:tabs>
          <w:tab w:val="num" w:pos="3600"/>
        </w:tabs>
        <w:ind w:left="3600" w:hanging="360"/>
      </w:pPr>
      <w:rPr>
        <w:rFonts w:ascii="Courier New" w:hAnsi="Courier New"/>
      </w:rPr>
    </w:lvl>
    <w:lvl w:ilvl="5" w:tplc="76BEDA6C">
      <w:start w:val="1"/>
      <w:numFmt w:val="bullet"/>
      <w:lvlText w:val=""/>
      <w:lvlJc w:val="left"/>
      <w:pPr>
        <w:tabs>
          <w:tab w:val="num" w:pos="4320"/>
        </w:tabs>
        <w:ind w:left="4320" w:hanging="360"/>
      </w:pPr>
      <w:rPr>
        <w:rFonts w:ascii="Wingdings" w:hAnsi="Wingdings"/>
      </w:rPr>
    </w:lvl>
    <w:lvl w:ilvl="6" w:tplc="F1329EC2">
      <w:start w:val="1"/>
      <w:numFmt w:val="bullet"/>
      <w:lvlText w:val=""/>
      <w:lvlJc w:val="left"/>
      <w:pPr>
        <w:tabs>
          <w:tab w:val="num" w:pos="5040"/>
        </w:tabs>
        <w:ind w:left="5040" w:hanging="360"/>
      </w:pPr>
      <w:rPr>
        <w:rFonts w:ascii="Symbol" w:hAnsi="Symbol"/>
      </w:rPr>
    </w:lvl>
    <w:lvl w:ilvl="7" w:tplc="F0B030AC">
      <w:start w:val="1"/>
      <w:numFmt w:val="bullet"/>
      <w:lvlText w:val="o"/>
      <w:lvlJc w:val="left"/>
      <w:pPr>
        <w:tabs>
          <w:tab w:val="num" w:pos="5760"/>
        </w:tabs>
        <w:ind w:left="5760" w:hanging="360"/>
      </w:pPr>
      <w:rPr>
        <w:rFonts w:ascii="Courier New" w:hAnsi="Courier New"/>
      </w:rPr>
    </w:lvl>
    <w:lvl w:ilvl="8" w:tplc="99FA83A4">
      <w:start w:val="1"/>
      <w:numFmt w:val="bullet"/>
      <w:lvlText w:val=""/>
      <w:lvlJc w:val="left"/>
      <w:pPr>
        <w:tabs>
          <w:tab w:val="num" w:pos="6480"/>
        </w:tabs>
        <w:ind w:left="6480" w:hanging="360"/>
      </w:pPr>
      <w:rPr>
        <w:rFonts w:ascii="Wingdings" w:hAnsi="Wingdings"/>
      </w:rPr>
    </w:lvl>
  </w:abstractNum>
  <w:abstractNum w:abstractNumId="28" w15:restartNumberingAfterBreak="0">
    <w:nsid w:val="0000002B"/>
    <w:multiLevelType w:val="hybridMultilevel"/>
    <w:tmpl w:val="0000002B"/>
    <w:lvl w:ilvl="0" w:tplc="DFF4536E">
      <w:start w:val="1"/>
      <w:numFmt w:val="bullet"/>
      <w:lvlText w:val=""/>
      <w:lvlJc w:val="left"/>
      <w:pPr>
        <w:ind w:left="720" w:hanging="360"/>
      </w:pPr>
      <w:rPr>
        <w:rFonts w:ascii="Symbol" w:hAnsi="Symbol"/>
        <w:b w:val="0"/>
        <w:bCs w:val="0"/>
      </w:rPr>
    </w:lvl>
    <w:lvl w:ilvl="1" w:tplc="3B3849C0">
      <w:start w:val="1"/>
      <w:numFmt w:val="bullet"/>
      <w:lvlText w:val="o"/>
      <w:lvlJc w:val="left"/>
      <w:pPr>
        <w:tabs>
          <w:tab w:val="num" w:pos="1440"/>
        </w:tabs>
        <w:ind w:left="1440" w:hanging="360"/>
      </w:pPr>
      <w:rPr>
        <w:rFonts w:ascii="Courier New" w:hAnsi="Courier New"/>
      </w:rPr>
    </w:lvl>
    <w:lvl w:ilvl="2" w:tplc="E198FEE8">
      <w:start w:val="1"/>
      <w:numFmt w:val="bullet"/>
      <w:lvlText w:val=""/>
      <w:lvlJc w:val="left"/>
      <w:pPr>
        <w:tabs>
          <w:tab w:val="num" w:pos="2160"/>
        </w:tabs>
        <w:ind w:left="2160" w:hanging="360"/>
      </w:pPr>
      <w:rPr>
        <w:rFonts w:ascii="Wingdings" w:hAnsi="Wingdings"/>
      </w:rPr>
    </w:lvl>
    <w:lvl w:ilvl="3" w:tplc="A5A4F026">
      <w:start w:val="1"/>
      <w:numFmt w:val="bullet"/>
      <w:lvlText w:val=""/>
      <w:lvlJc w:val="left"/>
      <w:pPr>
        <w:tabs>
          <w:tab w:val="num" w:pos="2880"/>
        </w:tabs>
        <w:ind w:left="2880" w:hanging="360"/>
      </w:pPr>
      <w:rPr>
        <w:rFonts w:ascii="Symbol" w:hAnsi="Symbol"/>
      </w:rPr>
    </w:lvl>
    <w:lvl w:ilvl="4" w:tplc="A0D6CD26">
      <w:start w:val="1"/>
      <w:numFmt w:val="bullet"/>
      <w:lvlText w:val="o"/>
      <w:lvlJc w:val="left"/>
      <w:pPr>
        <w:tabs>
          <w:tab w:val="num" w:pos="3600"/>
        </w:tabs>
        <w:ind w:left="3600" w:hanging="360"/>
      </w:pPr>
      <w:rPr>
        <w:rFonts w:ascii="Courier New" w:hAnsi="Courier New"/>
      </w:rPr>
    </w:lvl>
    <w:lvl w:ilvl="5" w:tplc="A8FC4F24">
      <w:start w:val="1"/>
      <w:numFmt w:val="bullet"/>
      <w:lvlText w:val=""/>
      <w:lvlJc w:val="left"/>
      <w:pPr>
        <w:tabs>
          <w:tab w:val="num" w:pos="4320"/>
        </w:tabs>
        <w:ind w:left="4320" w:hanging="360"/>
      </w:pPr>
      <w:rPr>
        <w:rFonts w:ascii="Wingdings" w:hAnsi="Wingdings"/>
      </w:rPr>
    </w:lvl>
    <w:lvl w:ilvl="6" w:tplc="719AC3DC">
      <w:start w:val="1"/>
      <w:numFmt w:val="bullet"/>
      <w:lvlText w:val=""/>
      <w:lvlJc w:val="left"/>
      <w:pPr>
        <w:tabs>
          <w:tab w:val="num" w:pos="5040"/>
        </w:tabs>
        <w:ind w:left="5040" w:hanging="360"/>
      </w:pPr>
      <w:rPr>
        <w:rFonts w:ascii="Symbol" w:hAnsi="Symbol"/>
      </w:rPr>
    </w:lvl>
    <w:lvl w:ilvl="7" w:tplc="4852EFB4">
      <w:start w:val="1"/>
      <w:numFmt w:val="bullet"/>
      <w:lvlText w:val="o"/>
      <w:lvlJc w:val="left"/>
      <w:pPr>
        <w:tabs>
          <w:tab w:val="num" w:pos="5760"/>
        </w:tabs>
        <w:ind w:left="5760" w:hanging="360"/>
      </w:pPr>
      <w:rPr>
        <w:rFonts w:ascii="Courier New" w:hAnsi="Courier New"/>
      </w:rPr>
    </w:lvl>
    <w:lvl w:ilvl="8" w:tplc="6DCA68E2">
      <w:start w:val="1"/>
      <w:numFmt w:val="bullet"/>
      <w:lvlText w:val=""/>
      <w:lvlJc w:val="left"/>
      <w:pPr>
        <w:tabs>
          <w:tab w:val="num" w:pos="6480"/>
        </w:tabs>
        <w:ind w:left="6480" w:hanging="360"/>
      </w:pPr>
      <w:rPr>
        <w:rFonts w:ascii="Wingdings" w:hAnsi="Wingdings"/>
      </w:rPr>
    </w:lvl>
  </w:abstractNum>
  <w:abstractNum w:abstractNumId="29" w15:restartNumberingAfterBreak="0">
    <w:nsid w:val="0000002C"/>
    <w:multiLevelType w:val="hybridMultilevel"/>
    <w:tmpl w:val="0000002C"/>
    <w:lvl w:ilvl="0" w:tplc="C212DB4A">
      <w:start w:val="1"/>
      <w:numFmt w:val="bullet"/>
      <w:lvlText w:val=""/>
      <w:lvlJc w:val="left"/>
      <w:pPr>
        <w:ind w:left="720" w:hanging="360"/>
      </w:pPr>
      <w:rPr>
        <w:rFonts w:ascii="Symbol" w:hAnsi="Symbol"/>
        <w:b w:val="0"/>
        <w:bCs w:val="0"/>
      </w:rPr>
    </w:lvl>
    <w:lvl w:ilvl="1" w:tplc="36907DDC">
      <w:start w:val="1"/>
      <w:numFmt w:val="bullet"/>
      <w:lvlText w:val="o"/>
      <w:lvlJc w:val="left"/>
      <w:pPr>
        <w:tabs>
          <w:tab w:val="num" w:pos="1440"/>
        </w:tabs>
        <w:ind w:left="1440" w:hanging="360"/>
      </w:pPr>
      <w:rPr>
        <w:rFonts w:ascii="Courier New" w:hAnsi="Courier New"/>
      </w:rPr>
    </w:lvl>
    <w:lvl w:ilvl="2" w:tplc="D598C5BC">
      <w:start w:val="1"/>
      <w:numFmt w:val="bullet"/>
      <w:lvlText w:val=""/>
      <w:lvlJc w:val="left"/>
      <w:pPr>
        <w:tabs>
          <w:tab w:val="num" w:pos="2160"/>
        </w:tabs>
        <w:ind w:left="2160" w:hanging="360"/>
      </w:pPr>
      <w:rPr>
        <w:rFonts w:ascii="Wingdings" w:hAnsi="Wingdings"/>
      </w:rPr>
    </w:lvl>
    <w:lvl w:ilvl="3" w:tplc="5FF243B2">
      <w:start w:val="1"/>
      <w:numFmt w:val="bullet"/>
      <w:lvlText w:val=""/>
      <w:lvlJc w:val="left"/>
      <w:pPr>
        <w:tabs>
          <w:tab w:val="num" w:pos="2880"/>
        </w:tabs>
        <w:ind w:left="2880" w:hanging="360"/>
      </w:pPr>
      <w:rPr>
        <w:rFonts w:ascii="Symbol" w:hAnsi="Symbol"/>
      </w:rPr>
    </w:lvl>
    <w:lvl w:ilvl="4" w:tplc="50508848">
      <w:start w:val="1"/>
      <w:numFmt w:val="bullet"/>
      <w:lvlText w:val="o"/>
      <w:lvlJc w:val="left"/>
      <w:pPr>
        <w:tabs>
          <w:tab w:val="num" w:pos="3600"/>
        </w:tabs>
        <w:ind w:left="3600" w:hanging="360"/>
      </w:pPr>
      <w:rPr>
        <w:rFonts w:ascii="Courier New" w:hAnsi="Courier New"/>
      </w:rPr>
    </w:lvl>
    <w:lvl w:ilvl="5" w:tplc="A85A0106">
      <w:start w:val="1"/>
      <w:numFmt w:val="bullet"/>
      <w:lvlText w:val=""/>
      <w:lvlJc w:val="left"/>
      <w:pPr>
        <w:tabs>
          <w:tab w:val="num" w:pos="4320"/>
        </w:tabs>
        <w:ind w:left="4320" w:hanging="360"/>
      </w:pPr>
      <w:rPr>
        <w:rFonts w:ascii="Wingdings" w:hAnsi="Wingdings"/>
      </w:rPr>
    </w:lvl>
    <w:lvl w:ilvl="6" w:tplc="B052AB8E">
      <w:start w:val="1"/>
      <w:numFmt w:val="bullet"/>
      <w:lvlText w:val=""/>
      <w:lvlJc w:val="left"/>
      <w:pPr>
        <w:tabs>
          <w:tab w:val="num" w:pos="5040"/>
        </w:tabs>
        <w:ind w:left="5040" w:hanging="360"/>
      </w:pPr>
      <w:rPr>
        <w:rFonts w:ascii="Symbol" w:hAnsi="Symbol"/>
      </w:rPr>
    </w:lvl>
    <w:lvl w:ilvl="7" w:tplc="F3A6C8D0">
      <w:start w:val="1"/>
      <w:numFmt w:val="bullet"/>
      <w:lvlText w:val="o"/>
      <w:lvlJc w:val="left"/>
      <w:pPr>
        <w:tabs>
          <w:tab w:val="num" w:pos="5760"/>
        </w:tabs>
        <w:ind w:left="5760" w:hanging="360"/>
      </w:pPr>
      <w:rPr>
        <w:rFonts w:ascii="Courier New" w:hAnsi="Courier New"/>
      </w:rPr>
    </w:lvl>
    <w:lvl w:ilvl="8" w:tplc="6AEC4AE4">
      <w:start w:val="1"/>
      <w:numFmt w:val="bullet"/>
      <w:lvlText w:val=""/>
      <w:lvlJc w:val="left"/>
      <w:pPr>
        <w:tabs>
          <w:tab w:val="num" w:pos="6480"/>
        </w:tabs>
        <w:ind w:left="6480" w:hanging="360"/>
      </w:pPr>
      <w:rPr>
        <w:rFonts w:ascii="Wingdings" w:hAnsi="Wingdings"/>
      </w:rPr>
    </w:lvl>
  </w:abstractNum>
  <w:abstractNum w:abstractNumId="30" w15:restartNumberingAfterBreak="0">
    <w:nsid w:val="0000002D"/>
    <w:multiLevelType w:val="hybridMultilevel"/>
    <w:tmpl w:val="0000002D"/>
    <w:lvl w:ilvl="0" w:tplc="F28C9466">
      <w:start w:val="1"/>
      <w:numFmt w:val="bullet"/>
      <w:lvlText w:val=""/>
      <w:lvlJc w:val="left"/>
      <w:pPr>
        <w:ind w:left="720" w:hanging="360"/>
      </w:pPr>
      <w:rPr>
        <w:rFonts w:ascii="Symbol" w:hAnsi="Symbol"/>
        <w:b w:val="0"/>
        <w:bCs w:val="0"/>
      </w:rPr>
    </w:lvl>
    <w:lvl w:ilvl="1" w:tplc="70D2C52E">
      <w:start w:val="1"/>
      <w:numFmt w:val="bullet"/>
      <w:lvlText w:val="o"/>
      <w:lvlJc w:val="left"/>
      <w:pPr>
        <w:tabs>
          <w:tab w:val="num" w:pos="1440"/>
        </w:tabs>
        <w:ind w:left="1440" w:hanging="360"/>
      </w:pPr>
      <w:rPr>
        <w:rFonts w:ascii="Courier New" w:hAnsi="Courier New"/>
      </w:rPr>
    </w:lvl>
    <w:lvl w:ilvl="2" w:tplc="13FC0504">
      <w:start w:val="1"/>
      <w:numFmt w:val="bullet"/>
      <w:lvlText w:val=""/>
      <w:lvlJc w:val="left"/>
      <w:pPr>
        <w:tabs>
          <w:tab w:val="num" w:pos="2160"/>
        </w:tabs>
        <w:ind w:left="2160" w:hanging="360"/>
      </w:pPr>
      <w:rPr>
        <w:rFonts w:ascii="Wingdings" w:hAnsi="Wingdings"/>
      </w:rPr>
    </w:lvl>
    <w:lvl w:ilvl="3" w:tplc="D05CD4E2">
      <w:start w:val="1"/>
      <w:numFmt w:val="bullet"/>
      <w:lvlText w:val=""/>
      <w:lvlJc w:val="left"/>
      <w:pPr>
        <w:tabs>
          <w:tab w:val="num" w:pos="2880"/>
        </w:tabs>
        <w:ind w:left="2880" w:hanging="360"/>
      </w:pPr>
      <w:rPr>
        <w:rFonts w:ascii="Symbol" w:hAnsi="Symbol"/>
      </w:rPr>
    </w:lvl>
    <w:lvl w:ilvl="4" w:tplc="99A260F2">
      <w:start w:val="1"/>
      <w:numFmt w:val="bullet"/>
      <w:lvlText w:val="o"/>
      <w:lvlJc w:val="left"/>
      <w:pPr>
        <w:tabs>
          <w:tab w:val="num" w:pos="3600"/>
        </w:tabs>
        <w:ind w:left="3600" w:hanging="360"/>
      </w:pPr>
      <w:rPr>
        <w:rFonts w:ascii="Courier New" w:hAnsi="Courier New"/>
      </w:rPr>
    </w:lvl>
    <w:lvl w:ilvl="5" w:tplc="8B9A38F4">
      <w:start w:val="1"/>
      <w:numFmt w:val="bullet"/>
      <w:lvlText w:val=""/>
      <w:lvlJc w:val="left"/>
      <w:pPr>
        <w:tabs>
          <w:tab w:val="num" w:pos="4320"/>
        </w:tabs>
        <w:ind w:left="4320" w:hanging="360"/>
      </w:pPr>
      <w:rPr>
        <w:rFonts w:ascii="Wingdings" w:hAnsi="Wingdings"/>
      </w:rPr>
    </w:lvl>
    <w:lvl w:ilvl="6" w:tplc="37EA9988">
      <w:start w:val="1"/>
      <w:numFmt w:val="bullet"/>
      <w:lvlText w:val=""/>
      <w:lvlJc w:val="left"/>
      <w:pPr>
        <w:tabs>
          <w:tab w:val="num" w:pos="5040"/>
        </w:tabs>
        <w:ind w:left="5040" w:hanging="360"/>
      </w:pPr>
      <w:rPr>
        <w:rFonts w:ascii="Symbol" w:hAnsi="Symbol"/>
      </w:rPr>
    </w:lvl>
    <w:lvl w:ilvl="7" w:tplc="952A0B88">
      <w:start w:val="1"/>
      <w:numFmt w:val="bullet"/>
      <w:lvlText w:val="o"/>
      <w:lvlJc w:val="left"/>
      <w:pPr>
        <w:tabs>
          <w:tab w:val="num" w:pos="5760"/>
        </w:tabs>
        <w:ind w:left="5760" w:hanging="360"/>
      </w:pPr>
      <w:rPr>
        <w:rFonts w:ascii="Courier New" w:hAnsi="Courier New"/>
      </w:rPr>
    </w:lvl>
    <w:lvl w:ilvl="8" w:tplc="B8286D0E">
      <w:start w:val="1"/>
      <w:numFmt w:val="bullet"/>
      <w:lvlText w:val=""/>
      <w:lvlJc w:val="left"/>
      <w:pPr>
        <w:tabs>
          <w:tab w:val="num" w:pos="6480"/>
        </w:tabs>
        <w:ind w:left="6480" w:hanging="360"/>
      </w:pPr>
      <w:rPr>
        <w:rFonts w:ascii="Wingdings" w:hAnsi="Wingdings"/>
      </w:rPr>
    </w:lvl>
  </w:abstractNum>
  <w:abstractNum w:abstractNumId="31" w15:restartNumberingAfterBreak="0">
    <w:nsid w:val="0000002E"/>
    <w:multiLevelType w:val="hybridMultilevel"/>
    <w:tmpl w:val="0000002E"/>
    <w:lvl w:ilvl="0" w:tplc="1B74BAA0">
      <w:start w:val="1"/>
      <w:numFmt w:val="bullet"/>
      <w:lvlText w:val=""/>
      <w:lvlJc w:val="left"/>
      <w:pPr>
        <w:ind w:left="720" w:hanging="360"/>
      </w:pPr>
      <w:rPr>
        <w:rFonts w:ascii="Symbol" w:hAnsi="Symbol"/>
        <w:b w:val="0"/>
        <w:bCs w:val="0"/>
      </w:rPr>
    </w:lvl>
    <w:lvl w:ilvl="1" w:tplc="138A16DA">
      <w:start w:val="1"/>
      <w:numFmt w:val="bullet"/>
      <w:lvlText w:val="o"/>
      <w:lvlJc w:val="left"/>
      <w:pPr>
        <w:tabs>
          <w:tab w:val="num" w:pos="1440"/>
        </w:tabs>
        <w:ind w:left="1440" w:hanging="360"/>
      </w:pPr>
      <w:rPr>
        <w:rFonts w:ascii="Courier New" w:hAnsi="Courier New"/>
      </w:rPr>
    </w:lvl>
    <w:lvl w:ilvl="2" w:tplc="E91425DC">
      <w:start w:val="1"/>
      <w:numFmt w:val="bullet"/>
      <w:lvlText w:val=""/>
      <w:lvlJc w:val="left"/>
      <w:pPr>
        <w:tabs>
          <w:tab w:val="num" w:pos="2160"/>
        </w:tabs>
        <w:ind w:left="2160" w:hanging="360"/>
      </w:pPr>
      <w:rPr>
        <w:rFonts w:ascii="Wingdings" w:hAnsi="Wingdings"/>
      </w:rPr>
    </w:lvl>
    <w:lvl w:ilvl="3" w:tplc="F2E618D0">
      <w:start w:val="1"/>
      <w:numFmt w:val="bullet"/>
      <w:lvlText w:val=""/>
      <w:lvlJc w:val="left"/>
      <w:pPr>
        <w:tabs>
          <w:tab w:val="num" w:pos="2880"/>
        </w:tabs>
        <w:ind w:left="2880" w:hanging="360"/>
      </w:pPr>
      <w:rPr>
        <w:rFonts w:ascii="Symbol" w:hAnsi="Symbol"/>
      </w:rPr>
    </w:lvl>
    <w:lvl w:ilvl="4" w:tplc="26D63F08">
      <w:start w:val="1"/>
      <w:numFmt w:val="bullet"/>
      <w:lvlText w:val="o"/>
      <w:lvlJc w:val="left"/>
      <w:pPr>
        <w:tabs>
          <w:tab w:val="num" w:pos="3600"/>
        </w:tabs>
        <w:ind w:left="3600" w:hanging="360"/>
      </w:pPr>
      <w:rPr>
        <w:rFonts w:ascii="Courier New" w:hAnsi="Courier New"/>
      </w:rPr>
    </w:lvl>
    <w:lvl w:ilvl="5" w:tplc="A4DAD866">
      <w:start w:val="1"/>
      <w:numFmt w:val="bullet"/>
      <w:lvlText w:val=""/>
      <w:lvlJc w:val="left"/>
      <w:pPr>
        <w:tabs>
          <w:tab w:val="num" w:pos="4320"/>
        </w:tabs>
        <w:ind w:left="4320" w:hanging="360"/>
      </w:pPr>
      <w:rPr>
        <w:rFonts w:ascii="Wingdings" w:hAnsi="Wingdings"/>
      </w:rPr>
    </w:lvl>
    <w:lvl w:ilvl="6" w:tplc="73085294">
      <w:start w:val="1"/>
      <w:numFmt w:val="bullet"/>
      <w:lvlText w:val=""/>
      <w:lvlJc w:val="left"/>
      <w:pPr>
        <w:tabs>
          <w:tab w:val="num" w:pos="5040"/>
        </w:tabs>
        <w:ind w:left="5040" w:hanging="360"/>
      </w:pPr>
      <w:rPr>
        <w:rFonts w:ascii="Symbol" w:hAnsi="Symbol"/>
      </w:rPr>
    </w:lvl>
    <w:lvl w:ilvl="7" w:tplc="50AC4A00">
      <w:start w:val="1"/>
      <w:numFmt w:val="bullet"/>
      <w:lvlText w:val="o"/>
      <w:lvlJc w:val="left"/>
      <w:pPr>
        <w:tabs>
          <w:tab w:val="num" w:pos="5760"/>
        </w:tabs>
        <w:ind w:left="5760" w:hanging="360"/>
      </w:pPr>
      <w:rPr>
        <w:rFonts w:ascii="Courier New" w:hAnsi="Courier New"/>
      </w:rPr>
    </w:lvl>
    <w:lvl w:ilvl="8" w:tplc="686EC748">
      <w:start w:val="1"/>
      <w:numFmt w:val="bullet"/>
      <w:lvlText w:val=""/>
      <w:lvlJc w:val="left"/>
      <w:pPr>
        <w:tabs>
          <w:tab w:val="num" w:pos="6480"/>
        </w:tabs>
        <w:ind w:left="6480" w:hanging="360"/>
      </w:pPr>
      <w:rPr>
        <w:rFonts w:ascii="Wingdings" w:hAnsi="Wingdings"/>
      </w:rPr>
    </w:lvl>
  </w:abstractNum>
  <w:abstractNum w:abstractNumId="32" w15:restartNumberingAfterBreak="0">
    <w:nsid w:val="0000002F"/>
    <w:multiLevelType w:val="hybridMultilevel"/>
    <w:tmpl w:val="0000002F"/>
    <w:lvl w:ilvl="0" w:tplc="64044490">
      <w:start w:val="1"/>
      <w:numFmt w:val="bullet"/>
      <w:lvlText w:val=""/>
      <w:lvlJc w:val="left"/>
      <w:pPr>
        <w:ind w:left="720" w:hanging="360"/>
      </w:pPr>
      <w:rPr>
        <w:rFonts w:ascii="Symbol" w:hAnsi="Symbol"/>
        <w:b w:val="0"/>
        <w:bCs w:val="0"/>
      </w:rPr>
    </w:lvl>
    <w:lvl w:ilvl="1" w:tplc="9A9E1A66">
      <w:start w:val="1"/>
      <w:numFmt w:val="bullet"/>
      <w:lvlText w:val="o"/>
      <w:lvlJc w:val="left"/>
      <w:pPr>
        <w:tabs>
          <w:tab w:val="num" w:pos="1440"/>
        </w:tabs>
        <w:ind w:left="1440" w:hanging="360"/>
      </w:pPr>
      <w:rPr>
        <w:rFonts w:ascii="Courier New" w:hAnsi="Courier New"/>
      </w:rPr>
    </w:lvl>
    <w:lvl w:ilvl="2" w:tplc="45240600">
      <w:start w:val="1"/>
      <w:numFmt w:val="bullet"/>
      <w:lvlText w:val=""/>
      <w:lvlJc w:val="left"/>
      <w:pPr>
        <w:tabs>
          <w:tab w:val="num" w:pos="2160"/>
        </w:tabs>
        <w:ind w:left="2160" w:hanging="360"/>
      </w:pPr>
      <w:rPr>
        <w:rFonts w:ascii="Wingdings" w:hAnsi="Wingdings"/>
      </w:rPr>
    </w:lvl>
    <w:lvl w:ilvl="3" w:tplc="9EFCC114">
      <w:start w:val="1"/>
      <w:numFmt w:val="bullet"/>
      <w:lvlText w:val=""/>
      <w:lvlJc w:val="left"/>
      <w:pPr>
        <w:tabs>
          <w:tab w:val="num" w:pos="2880"/>
        </w:tabs>
        <w:ind w:left="2880" w:hanging="360"/>
      </w:pPr>
      <w:rPr>
        <w:rFonts w:ascii="Symbol" w:hAnsi="Symbol"/>
      </w:rPr>
    </w:lvl>
    <w:lvl w:ilvl="4" w:tplc="9CBC3FAA">
      <w:start w:val="1"/>
      <w:numFmt w:val="bullet"/>
      <w:lvlText w:val="o"/>
      <w:lvlJc w:val="left"/>
      <w:pPr>
        <w:tabs>
          <w:tab w:val="num" w:pos="3600"/>
        </w:tabs>
        <w:ind w:left="3600" w:hanging="360"/>
      </w:pPr>
      <w:rPr>
        <w:rFonts w:ascii="Courier New" w:hAnsi="Courier New"/>
      </w:rPr>
    </w:lvl>
    <w:lvl w:ilvl="5" w:tplc="B99C17B2">
      <w:start w:val="1"/>
      <w:numFmt w:val="bullet"/>
      <w:lvlText w:val=""/>
      <w:lvlJc w:val="left"/>
      <w:pPr>
        <w:tabs>
          <w:tab w:val="num" w:pos="4320"/>
        </w:tabs>
        <w:ind w:left="4320" w:hanging="360"/>
      </w:pPr>
      <w:rPr>
        <w:rFonts w:ascii="Wingdings" w:hAnsi="Wingdings"/>
      </w:rPr>
    </w:lvl>
    <w:lvl w:ilvl="6" w:tplc="61AEBC94">
      <w:start w:val="1"/>
      <w:numFmt w:val="bullet"/>
      <w:lvlText w:val=""/>
      <w:lvlJc w:val="left"/>
      <w:pPr>
        <w:tabs>
          <w:tab w:val="num" w:pos="5040"/>
        </w:tabs>
        <w:ind w:left="5040" w:hanging="360"/>
      </w:pPr>
      <w:rPr>
        <w:rFonts w:ascii="Symbol" w:hAnsi="Symbol"/>
      </w:rPr>
    </w:lvl>
    <w:lvl w:ilvl="7" w:tplc="0F1E549E">
      <w:start w:val="1"/>
      <w:numFmt w:val="bullet"/>
      <w:lvlText w:val="o"/>
      <w:lvlJc w:val="left"/>
      <w:pPr>
        <w:tabs>
          <w:tab w:val="num" w:pos="5760"/>
        </w:tabs>
        <w:ind w:left="5760" w:hanging="360"/>
      </w:pPr>
      <w:rPr>
        <w:rFonts w:ascii="Courier New" w:hAnsi="Courier New"/>
      </w:rPr>
    </w:lvl>
    <w:lvl w:ilvl="8" w:tplc="C94015D6">
      <w:start w:val="1"/>
      <w:numFmt w:val="bullet"/>
      <w:lvlText w:val=""/>
      <w:lvlJc w:val="left"/>
      <w:pPr>
        <w:tabs>
          <w:tab w:val="num" w:pos="6480"/>
        </w:tabs>
        <w:ind w:left="6480" w:hanging="360"/>
      </w:pPr>
      <w:rPr>
        <w:rFonts w:ascii="Wingdings" w:hAnsi="Wingdings"/>
      </w:rPr>
    </w:lvl>
  </w:abstractNum>
  <w:abstractNum w:abstractNumId="33" w15:restartNumberingAfterBreak="0">
    <w:nsid w:val="00000030"/>
    <w:multiLevelType w:val="hybridMultilevel"/>
    <w:tmpl w:val="00000030"/>
    <w:lvl w:ilvl="0" w:tplc="4C0A84CC">
      <w:start w:val="1"/>
      <w:numFmt w:val="bullet"/>
      <w:lvlText w:val=""/>
      <w:lvlJc w:val="left"/>
      <w:pPr>
        <w:ind w:left="720" w:hanging="360"/>
      </w:pPr>
      <w:rPr>
        <w:rFonts w:ascii="Symbol" w:hAnsi="Symbol"/>
        <w:b w:val="0"/>
        <w:bCs w:val="0"/>
      </w:rPr>
    </w:lvl>
    <w:lvl w:ilvl="1" w:tplc="2A72A2D0">
      <w:start w:val="1"/>
      <w:numFmt w:val="bullet"/>
      <w:lvlText w:val="o"/>
      <w:lvlJc w:val="left"/>
      <w:pPr>
        <w:tabs>
          <w:tab w:val="num" w:pos="1440"/>
        </w:tabs>
        <w:ind w:left="1440" w:hanging="360"/>
      </w:pPr>
      <w:rPr>
        <w:rFonts w:ascii="Courier New" w:hAnsi="Courier New"/>
      </w:rPr>
    </w:lvl>
    <w:lvl w:ilvl="2" w:tplc="98DA88C8">
      <w:start w:val="1"/>
      <w:numFmt w:val="bullet"/>
      <w:lvlText w:val=""/>
      <w:lvlJc w:val="left"/>
      <w:pPr>
        <w:tabs>
          <w:tab w:val="num" w:pos="2160"/>
        </w:tabs>
        <w:ind w:left="2160" w:hanging="360"/>
      </w:pPr>
      <w:rPr>
        <w:rFonts w:ascii="Wingdings" w:hAnsi="Wingdings"/>
      </w:rPr>
    </w:lvl>
    <w:lvl w:ilvl="3" w:tplc="E7E61232">
      <w:start w:val="1"/>
      <w:numFmt w:val="bullet"/>
      <w:lvlText w:val=""/>
      <w:lvlJc w:val="left"/>
      <w:pPr>
        <w:tabs>
          <w:tab w:val="num" w:pos="2880"/>
        </w:tabs>
        <w:ind w:left="2880" w:hanging="360"/>
      </w:pPr>
      <w:rPr>
        <w:rFonts w:ascii="Symbol" w:hAnsi="Symbol"/>
      </w:rPr>
    </w:lvl>
    <w:lvl w:ilvl="4" w:tplc="90128292">
      <w:start w:val="1"/>
      <w:numFmt w:val="bullet"/>
      <w:lvlText w:val="o"/>
      <w:lvlJc w:val="left"/>
      <w:pPr>
        <w:tabs>
          <w:tab w:val="num" w:pos="3600"/>
        </w:tabs>
        <w:ind w:left="3600" w:hanging="360"/>
      </w:pPr>
      <w:rPr>
        <w:rFonts w:ascii="Courier New" w:hAnsi="Courier New"/>
      </w:rPr>
    </w:lvl>
    <w:lvl w:ilvl="5" w:tplc="A1E6907C">
      <w:start w:val="1"/>
      <w:numFmt w:val="bullet"/>
      <w:lvlText w:val=""/>
      <w:lvlJc w:val="left"/>
      <w:pPr>
        <w:tabs>
          <w:tab w:val="num" w:pos="4320"/>
        </w:tabs>
        <w:ind w:left="4320" w:hanging="360"/>
      </w:pPr>
      <w:rPr>
        <w:rFonts w:ascii="Wingdings" w:hAnsi="Wingdings"/>
      </w:rPr>
    </w:lvl>
    <w:lvl w:ilvl="6" w:tplc="8B0A75C6">
      <w:start w:val="1"/>
      <w:numFmt w:val="bullet"/>
      <w:lvlText w:val=""/>
      <w:lvlJc w:val="left"/>
      <w:pPr>
        <w:tabs>
          <w:tab w:val="num" w:pos="5040"/>
        </w:tabs>
        <w:ind w:left="5040" w:hanging="360"/>
      </w:pPr>
      <w:rPr>
        <w:rFonts w:ascii="Symbol" w:hAnsi="Symbol"/>
      </w:rPr>
    </w:lvl>
    <w:lvl w:ilvl="7" w:tplc="AB822C1C">
      <w:start w:val="1"/>
      <w:numFmt w:val="bullet"/>
      <w:lvlText w:val="o"/>
      <w:lvlJc w:val="left"/>
      <w:pPr>
        <w:tabs>
          <w:tab w:val="num" w:pos="5760"/>
        </w:tabs>
        <w:ind w:left="5760" w:hanging="360"/>
      </w:pPr>
      <w:rPr>
        <w:rFonts w:ascii="Courier New" w:hAnsi="Courier New"/>
      </w:rPr>
    </w:lvl>
    <w:lvl w:ilvl="8" w:tplc="9D02E94E">
      <w:start w:val="1"/>
      <w:numFmt w:val="bullet"/>
      <w:lvlText w:val=""/>
      <w:lvlJc w:val="left"/>
      <w:pPr>
        <w:tabs>
          <w:tab w:val="num" w:pos="6480"/>
        </w:tabs>
        <w:ind w:left="6480" w:hanging="360"/>
      </w:pPr>
      <w:rPr>
        <w:rFonts w:ascii="Wingdings" w:hAnsi="Wingdings"/>
      </w:rPr>
    </w:lvl>
  </w:abstractNum>
  <w:abstractNum w:abstractNumId="34" w15:restartNumberingAfterBreak="0">
    <w:nsid w:val="00000031"/>
    <w:multiLevelType w:val="hybridMultilevel"/>
    <w:tmpl w:val="00000031"/>
    <w:lvl w:ilvl="0" w:tplc="AC1E943C">
      <w:start w:val="1"/>
      <w:numFmt w:val="bullet"/>
      <w:lvlText w:val=""/>
      <w:lvlJc w:val="left"/>
      <w:pPr>
        <w:ind w:left="720" w:hanging="360"/>
      </w:pPr>
      <w:rPr>
        <w:rFonts w:ascii="Symbol" w:hAnsi="Symbol"/>
        <w:b w:val="0"/>
        <w:bCs w:val="0"/>
      </w:rPr>
    </w:lvl>
    <w:lvl w:ilvl="1" w:tplc="25709F6A">
      <w:start w:val="1"/>
      <w:numFmt w:val="bullet"/>
      <w:lvlText w:val="o"/>
      <w:lvlJc w:val="left"/>
      <w:pPr>
        <w:tabs>
          <w:tab w:val="num" w:pos="1440"/>
        </w:tabs>
        <w:ind w:left="1440" w:hanging="360"/>
      </w:pPr>
      <w:rPr>
        <w:rFonts w:ascii="Courier New" w:hAnsi="Courier New"/>
      </w:rPr>
    </w:lvl>
    <w:lvl w:ilvl="2" w:tplc="4BFA28BA">
      <w:start w:val="1"/>
      <w:numFmt w:val="bullet"/>
      <w:lvlText w:val=""/>
      <w:lvlJc w:val="left"/>
      <w:pPr>
        <w:tabs>
          <w:tab w:val="num" w:pos="2160"/>
        </w:tabs>
        <w:ind w:left="2160" w:hanging="360"/>
      </w:pPr>
      <w:rPr>
        <w:rFonts w:ascii="Wingdings" w:hAnsi="Wingdings"/>
      </w:rPr>
    </w:lvl>
    <w:lvl w:ilvl="3" w:tplc="D78A4D10">
      <w:start w:val="1"/>
      <w:numFmt w:val="bullet"/>
      <w:lvlText w:val=""/>
      <w:lvlJc w:val="left"/>
      <w:pPr>
        <w:tabs>
          <w:tab w:val="num" w:pos="2880"/>
        </w:tabs>
        <w:ind w:left="2880" w:hanging="360"/>
      </w:pPr>
      <w:rPr>
        <w:rFonts w:ascii="Symbol" w:hAnsi="Symbol"/>
      </w:rPr>
    </w:lvl>
    <w:lvl w:ilvl="4" w:tplc="C7E89034">
      <w:start w:val="1"/>
      <w:numFmt w:val="bullet"/>
      <w:lvlText w:val="o"/>
      <w:lvlJc w:val="left"/>
      <w:pPr>
        <w:tabs>
          <w:tab w:val="num" w:pos="3600"/>
        </w:tabs>
        <w:ind w:left="3600" w:hanging="360"/>
      </w:pPr>
      <w:rPr>
        <w:rFonts w:ascii="Courier New" w:hAnsi="Courier New"/>
      </w:rPr>
    </w:lvl>
    <w:lvl w:ilvl="5" w:tplc="B930EC12">
      <w:start w:val="1"/>
      <w:numFmt w:val="bullet"/>
      <w:lvlText w:val=""/>
      <w:lvlJc w:val="left"/>
      <w:pPr>
        <w:tabs>
          <w:tab w:val="num" w:pos="4320"/>
        </w:tabs>
        <w:ind w:left="4320" w:hanging="360"/>
      </w:pPr>
      <w:rPr>
        <w:rFonts w:ascii="Wingdings" w:hAnsi="Wingdings"/>
      </w:rPr>
    </w:lvl>
    <w:lvl w:ilvl="6" w:tplc="EF5E9FB4">
      <w:start w:val="1"/>
      <w:numFmt w:val="bullet"/>
      <w:lvlText w:val=""/>
      <w:lvlJc w:val="left"/>
      <w:pPr>
        <w:tabs>
          <w:tab w:val="num" w:pos="5040"/>
        </w:tabs>
        <w:ind w:left="5040" w:hanging="360"/>
      </w:pPr>
      <w:rPr>
        <w:rFonts w:ascii="Symbol" w:hAnsi="Symbol"/>
      </w:rPr>
    </w:lvl>
    <w:lvl w:ilvl="7" w:tplc="4536A6A0">
      <w:start w:val="1"/>
      <w:numFmt w:val="bullet"/>
      <w:lvlText w:val="o"/>
      <w:lvlJc w:val="left"/>
      <w:pPr>
        <w:tabs>
          <w:tab w:val="num" w:pos="5760"/>
        </w:tabs>
        <w:ind w:left="5760" w:hanging="360"/>
      </w:pPr>
      <w:rPr>
        <w:rFonts w:ascii="Courier New" w:hAnsi="Courier New"/>
      </w:rPr>
    </w:lvl>
    <w:lvl w:ilvl="8" w:tplc="B09CFD2E">
      <w:start w:val="1"/>
      <w:numFmt w:val="bullet"/>
      <w:lvlText w:val=""/>
      <w:lvlJc w:val="left"/>
      <w:pPr>
        <w:tabs>
          <w:tab w:val="num" w:pos="6480"/>
        </w:tabs>
        <w:ind w:left="6480" w:hanging="360"/>
      </w:pPr>
      <w:rPr>
        <w:rFonts w:ascii="Wingdings" w:hAnsi="Wingdings"/>
      </w:rPr>
    </w:lvl>
  </w:abstractNum>
  <w:abstractNum w:abstractNumId="35" w15:restartNumberingAfterBreak="0">
    <w:nsid w:val="00000032"/>
    <w:multiLevelType w:val="hybridMultilevel"/>
    <w:tmpl w:val="00000032"/>
    <w:lvl w:ilvl="0" w:tplc="B0AA005A">
      <w:start w:val="1"/>
      <w:numFmt w:val="bullet"/>
      <w:lvlText w:val=""/>
      <w:lvlJc w:val="left"/>
      <w:pPr>
        <w:ind w:left="720" w:hanging="360"/>
      </w:pPr>
      <w:rPr>
        <w:rFonts w:ascii="Symbol" w:hAnsi="Symbol"/>
        <w:b w:val="0"/>
        <w:bCs w:val="0"/>
      </w:rPr>
    </w:lvl>
    <w:lvl w:ilvl="1" w:tplc="B61CC15A">
      <w:start w:val="1"/>
      <w:numFmt w:val="bullet"/>
      <w:lvlText w:val="o"/>
      <w:lvlJc w:val="left"/>
      <w:pPr>
        <w:tabs>
          <w:tab w:val="num" w:pos="1440"/>
        </w:tabs>
        <w:ind w:left="1440" w:hanging="360"/>
      </w:pPr>
      <w:rPr>
        <w:rFonts w:ascii="Courier New" w:hAnsi="Courier New"/>
      </w:rPr>
    </w:lvl>
    <w:lvl w:ilvl="2" w:tplc="232CB092">
      <w:start w:val="1"/>
      <w:numFmt w:val="bullet"/>
      <w:lvlText w:val=""/>
      <w:lvlJc w:val="left"/>
      <w:pPr>
        <w:tabs>
          <w:tab w:val="num" w:pos="2160"/>
        </w:tabs>
        <w:ind w:left="2160" w:hanging="360"/>
      </w:pPr>
      <w:rPr>
        <w:rFonts w:ascii="Wingdings" w:hAnsi="Wingdings"/>
      </w:rPr>
    </w:lvl>
    <w:lvl w:ilvl="3" w:tplc="623E74A6">
      <w:start w:val="1"/>
      <w:numFmt w:val="bullet"/>
      <w:lvlText w:val=""/>
      <w:lvlJc w:val="left"/>
      <w:pPr>
        <w:tabs>
          <w:tab w:val="num" w:pos="2880"/>
        </w:tabs>
        <w:ind w:left="2880" w:hanging="360"/>
      </w:pPr>
      <w:rPr>
        <w:rFonts w:ascii="Symbol" w:hAnsi="Symbol"/>
      </w:rPr>
    </w:lvl>
    <w:lvl w:ilvl="4" w:tplc="7E04CB16">
      <w:start w:val="1"/>
      <w:numFmt w:val="bullet"/>
      <w:lvlText w:val="o"/>
      <w:lvlJc w:val="left"/>
      <w:pPr>
        <w:tabs>
          <w:tab w:val="num" w:pos="3600"/>
        </w:tabs>
        <w:ind w:left="3600" w:hanging="360"/>
      </w:pPr>
      <w:rPr>
        <w:rFonts w:ascii="Courier New" w:hAnsi="Courier New"/>
      </w:rPr>
    </w:lvl>
    <w:lvl w:ilvl="5" w:tplc="B5B4613E">
      <w:start w:val="1"/>
      <w:numFmt w:val="bullet"/>
      <w:lvlText w:val=""/>
      <w:lvlJc w:val="left"/>
      <w:pPr>
        <w:tabs>
          <w:tab w:val="num" w:pos="4320"/>
        </w:tabs>
        <w:ind w:left="4320" w:hanging="360"/>
      </w:pPr>
      <w:rPr>
        <w:rFonts w:ascii="Wingdings" w:hAnsi="Wingdings"/>
      </w:rPr>
    </w:lvl>
    <w:lvl w:ilvl="6" w:tplc="E3A0EF9C">
      <w:start w:val="1"/>
      <w:numFmt w:val="bullet"/>
      <w:lvlText w:val=""/>
      <w:lvlJc w:val="left"/>
      <w:pPr>
        <w:tabs>
          <w:tab w:val="num" w:pos="5040"/>
        </w:tabs>
        <w:ind w:left="5040" w:hanging="360"/>
      </w:pPr>
      <w:rPr>
        <w:rFonts w:ascii="Symbol" w:hAnsi="Symbol"/>
      </w:rPr>
    </w:lvl>
    <w:lvl w:ilvl="7" w:tplc="BF906D98">
      <w:start w:val="1"/>
      <w:numFmt w:val="bullet"/>
      <w:lvlText w:val="o"/>
      <w:lvlJc w:val="left"/>
      <w:pPr>
        <w:tabs>
          <w:tab w:val="num" w:pos="5760"/>
        </w:tabs>
        <w:ind w:left="5760" w:hanging="360"/>
      </w:pPr>
      <w:rPr>
        <w:rFonts w:ascii="Courier New" w:hAnsi="Courier New"/>
      </w:rPr>
    </w:lvl>
    <w:lvl w:ilvl="8" w:tplc="E42AB9DC">
      <w:start w:val="1"/>
      <w:numFmt w:val="bullet"/>
      <w:lvlText w:val=""/>
      <w:lvlJc w:val="left"/>
      <w:pPr>
        <w:tabs>
          <w:tab w:val="num" w:pos="6480"/>
        </w:tabs>
        <w:ind w:left="6480" w:hanging="360"/>
      </w:pPr>
      <w:rPr>
        <w:rFonts w:ascii="Wingdings" w:hAnsi="Wingdings"/>
      </w:rPr>
    </w:lvl>
  </w:abstractNum>
  <w:abstractNum w:abstractNumId="36" w15:restartNumberingAfterBreak="0">
    <w:nsid w:val="00000033"/>
    <w:multiLevelType w:val="hybridMultilevel"/>
    <w:tmpl w:val="00000033"/>
    <w:lvl w:ilvl="0" w:tplc="FB4A0BA2">
      <w:start w:val="1"/>
      <w:numFmt w:val="bullet"/>
      <w:lvlText w:val=""/>
      <w:lvlJc w:val="left"/>
      <w:pPr>
        <w:ind w:left="720" w:hanging="360"/>
      </w:pPr>
      <w:rPr>
        <w:rFonts w:ascii="Symbol" w:hAnsi="Symbol"/>
        <w:b w:val="0"/>
        <w:bCs w:val="0"/>
      </w:rPr>
    </w:lvl>
    <w:lvl w:ilvl="1" w:tplc="98CE7B46">
      <w:start w:val="1"/>
      <w:numFmt w:val="bullet"/>
      <w:lvlText w:val="o"/>
      <w:lvlJc w:val="left"/>
      <w:pPr>
        <w:tabs>
          <w:tab w:val="num" w:pos="1440"/>
        </w:tabs>
        <w:ind w:left="1440" w:hanging="360"/>
      </w:pPr>
      <w:rPr>
        <w:rFonts w:ascii="Courier New" w:hAnsi="Courier New"/>
      </w:rPr>
    </w:lvl>
    <w:lvl w:ilvl="2" w:tplc="99BEAD08">
      <w:start w:val="1"/>
      <w:numFmt w:val="bullet"/>
      <w:lvlText w:val=""/>
      <w:lvlJc w:val="left"/>
      <w:pPr>
        <w:tabs>
          <w:tab w:val="num" w:pos="2160"/>
        </w:tabs>
        <w:ind w:left="2160" w:hanging="360"/>
      </w:pPr>
      <w:rPr>
        <w:rFonts w:ascii="Wingdings" w:hAnsi="Wingdings"/>
      </w:rPr>
    </w:lvl>
    <w:lvl w:ilvl="3" w:tplc="C01EFA28">
      <w:start w:val="1"/>
      <w:numFmt w:val="bullet"/>
      <w:lvlText w:val=""/>
      <w:lvlJc w:val="left"/>
      <w:pPr>
        <w:tabs>
          <w:tab w:val="num" w:pos="2880"/>
        </w:tabs>
        <w:ind w:left="2880" w:hanging="360"/>
      </w:pPr>
      <w:rPr>
        <w:rFonts w:ascii="Symbol" w:hAnsi="Symbol"/>
      </w:rPr>
    </w:lvl>
    <w:lvl w:ilvl="4" w:tplc="6E46E64C">
      <w:start w:val="1"/>
      <w:numFmt w:val="bullet"/>
      <w:lvlText w:val="o"/>
      <w:lvlJc w:val="left"/>
      <w:pPr>
        <w:tabs>
          <w:tab w:val="num" w:pos="3600"/>
        </w:tabs>
        <w:ind w:left="3600" w:hanging="360"/>
      </w:pPr>
      <w:rPr>
        <w:rFonts w:ascii="Courier New" w:hAnsi="Courier New"/>
      </w:rPr>
    </w:lvl>
    <w:lvl w:ilvl="5" w:tplc="A988419E">
      <w:start w:val="1"/>
      <w:numFmt w:val="bullet"/>
      <w:lvlText w:val=""/>
      <w:lvlJc w:val="left"/>
      <w:pPr>
        <w:tabs>
          <w:tab w:val="num" w:pos="4320"/>
        </w:tabs>
        <w:ind w:left="4320" w:hanging="360"/>
      </w:pPr>
      <w:rPr>
        <w:rFonts w:ascii="Wingdings" w:hAnsi="Wingdings"/>
      </w:rPr>
    </w:lvl>
    <w:lvl w:ilvl="6" w:tplc="BF5E25B2">
      <w:start w:val="1"/>
      <w:numFmt w:val="bullet"/>
      <w:lvlText w:val=""/>
      <w:lvlJc w:val="left"/>
      <w:pPr>
        <w:tabs>
          <w:tab w:val="num" w:pos="5040"/>
        </w:tabs>
        <w:ind w:left="5040" w:hanging="360"/>
      </w:pPr>
      <w:rPr>
        <w:rFonts w:ascii="Symbol" w:hAnsi="Symbol"/>
      </w:rPr>
    </w:lvl>
    <w:lvl w:ilvl="7" w:tplc="9FA2A6D6">
      <w:start w:val="1"/>
      <w:numFmt w:val="bullet"/>
      <w:lvlText w:val="o"/>
      <w:lvlJc w:val="left"/>
      <w:pPr>
        <w:tabs>
          <w:tab w:val="num" w:pos="5760"/>
        </w:tabs>
        <w:ind w:left="5760" w:hanging="360"/>
      </w:pPr>
      <w:rPr>
        <w:rFonts w:ascii="Courier New" w:hAnsi="Courier New"/>
      </w:rPr>
    </w:lvl>
    <w:lvl w:ilvl="8" w:tplc="E514C246">
      <w:start w:val="1"/>
      <w:numFmt w:val="bullet"/>
      <w:lvlText w:val=""/>
      <w:lvlJc w:val="left"/>
      <w:pPr>
        <w:tabs>
          <w:tab w:val="num" w:pos="6480"/>
        </w:tabs>
        <w:ind w:left="6480" w:hanging="360"/>
      </w:pPr>
      <w:rPr>
        <w:rFonts w:ascii="Wingdings" w:hAnsi="Wingdings"/>
      </w:rPr>
    </w:lvl>
  </w:abstractNum>
  <w:abstractNum w:abstractNumId="37" w15:restartNumberingAfterBreak="0">
    <w:nsid w:val="00000034"/>
    <w:multiLevelType w:val="multilevel"/>
    <w:tmpl w:val="0000003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59968009">
    <w:abstractNumId w:val="0"/>
  </w:num>
  <w:num w:numId="2" w16cid:durableId="332300025">
    <w:abstractNumId w:val="1"/>
  </w:num>
  <w:num w:numId="3" w16cid:durableId="2105489526">
    <w:abstractNumId w:val="2"/>
  </w:num>
  <w:num w:numId="4" w16cid:durableId="532883108">
    <w:abstractNumId w:val="3"/>
  </w:num>
  <w:num w:numId="5" w16cid:durableId="432358017">
    <w:abstractNumId w:val="4"/>
  </w:num>
  <w:num w:numId="6" w16cid:durableId="1602757873">
    <w:abstractNumId w:val="5"/>
  </w:num>
  <w:num w:numId="7" w16cid:durableId="859901368">
    <w:abstractNumId w:val="6"/>
  </w:num>
  <w:num w:numId="8" w16cid:durableId="218564612">
    <w:abstractNumId w:val="7"/>
  </w:num>
  <w:num w:numId="9" w16cid:durableId="448664104">
    <w:abstractNumId w:val="8"/>
  </w:num>
  <w:num w:numId="10" w16cid:durableId="388497949">
    <w:abstractNumId w:val="9"/>
  </w:num>
  <w:num w:numId="11" w16cid:durableId="587882022">
    <w:abstractNumId w:val="10"/>
  </w:num>
  <w:num w:numId="12" w16cid:durableId="2015959600">
    <w:abstractNumId w:val="11"/>
  </w:num>
  <w:num w:numId="13" w16cid:durableId="941257470">
    <w:abstractNumId w:val="12"/>
  </w:num>
  <w:num w:numId="14" w16cid:durableId="855466133">
    <w:abstractNumId w:val="13"/>
  </w:num>
  <w:num w:numId="15" w16cid:durableId="637220218">
    <w:abstractNumId w:val="14"/>
  </w:num>
  <w:num w:numId="16" w16cid:durableId="850752749">
    <w:abstractNumId w:val="15"/>
  </w:num>
  <w:num w:numId="17" w16cid:durableId="1454403726">
    <w:abstractNumId w:val="16"/>
  </w:num>
  <w:num w:numId="18" w16cid:durableId="681978128">
    <w:abstractNumId w:val="17"/>
  </w:num>
  <w:num w:numId="19" w16cid:durableId="349381168">
    <w:abstractNumId w:val="18"/>
  </w:num>
  <w:num w:numId="20" w16cid:durableId="168830973">
    <w:abstractNumId w:val="19"/>
  </w:num>
  <w:num w:numId="21" w16cid:durableId="392430728">
    <w:abstractNumId w:val="20"/>
  </w:num>
  <w:num w:numId="22" w16cid:durableId="802115772">
    <w:abstractNumId w:val="21"/>
  </w:num>
  <w:num w:numId="23" w16cid:durableId="835144224">
    <w:abstractNumId w:val="22"/>
  </w:num>
  <w:num w:numId="24" w16cid:durableId="866868015">
    <w:abstractNumId w:val="23"/>
  </w:num>
  <w:num w:numId="25" w16cid:durableId="244650002">
    <w:abstractNumId w:val="24"/>
  </w:num>
  <w:num w:numId="26" w16cid:durableId="979312142">
    <w:abstractNumId w:val="25"/>
  </w:num>
  <w:num w:numId="27" w16cid:durableId="1053890952">
    <w:abstractNumId w:val="26"/>
  </w:num>
  <w:num w:numId="28" w16cid:durableId="1924140991">
    <w:abstractNumId w:val="27"/>
  </w:num>
  <w:num w:numId="29" w16cid:durableId="1373067854">
    <w:abstractNumId w:val="28"/>
  </w:num>
  <w:num w:numId="30" w16cid:durableId="1196850815">
    <w:abstractNumId w:val="29"/>
  </w:num>
  <w:num w:numId="31" w16cid:durableId="660889114">
    <w:abstractNumId w:val="30"/>
  </w:num>
  <w:num w:numId="32" w16cid:durableId="573466593">
    <w:abstractNumId w:val="31"/>
  </w:num>
  <w:num w:numId="33" w16cid:durableId="1703702704">
    <w:abstractNumId w:val="32"/>
  </w:num>
  <w:num w:numId="34" w16cid:durableId="1896499710">
    <w:abstractNumId w:val="33"/>
  </w:num>
  <w:num w:numId="35" w16cid:durableId="189418610">
    <w:abstractNumId w:val="34"/>
  </w:num>
  <w:num w:numId="36" w16cid:durableId="616836943">
    <w:abstractNumId w:val="35"/>
  </w:num>
  <w:num w:numId="37" w16cid:durableId="484207045">
    <w:abstractNumId w:val="36"/>
  </w:num>
  <w:num w:numId="38" w16cid:durableId="1397119971">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944"/>
    <w:rsid w:val="000C50E5"/>
    <w:rsid w:val="00277944"/>
    <w:rsid w:val="00536D33"/>
    <w:rsid w:val="00612C15"/>
    <w:rsid w:val="006313F5"/>
    <w:rsid w:val="00662862"/>
    <w:rsid w:val="007D4E4E"/>
    <w:rsid w:val="007E4303"/>
    <w:rsid w:val="00B90C61"/>
    <w:rsid w:val="00D90320"/>
    <w:rsid w:val="00DF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F97F"/>
  <w15:docId w15:val="{C3EE13AE-2FEC-4CDE-B962-135E9E0B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widowControl w:val="0"/>
    </w:pPr>
    <w:rPr>
      <w:sz w:val="22"/>
      <w:szCs w:val="22"/>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sz w:val="24"/>
      <w:szCs w:val="24"/>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56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1710</TotalTime>
  <Pages>1</Pages>
  <Words>6915</Words>
  <Characters>39416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kaif</cp:lastModifiedBy>
  <cp:revision>4</cp:revision>
  <dcterms:created xsi:type="dcterms:W3CDTF">2024-03-29T06:51:00Z</dcterms:created>
  <dcterms:modified xsi:type="dcterms:W3CDTF">2024-04-13T02:19:00Z</dcterms:modified>
</cp:coreProperties>
</file>